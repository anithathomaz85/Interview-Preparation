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F6F68" w14:textId="77777777" w:rsidR="0058081D" w:rsidRDefault="0058081D" w:rsidP="00410CDC">
      <w:pPr>
        <w:pBdr>
          <w:bottom w:val="single" w:sz="6" w:space="2" w:color="auto"/>
        </w:pBdr>
        <w:ind w:left="1080" w:hanging="720"/>
        <w:jc w:val="center"/>
        <w:rPr>
          <w:rFonts w:asciiTheme="minorHAnsi" w:hAnsiTheme="minorHAnsi" w:cstheme="minorHAnsi"/>
          <w:b/>
          <w:sz w:val="28"/>
          <w:szCs w:val="28"/>
        </w:rPr>
      </w:pPr>
    </w:p>
    <w:p w14:paraId="60CEAA3A" w14:textId="77777777" w:rsidR="0058081D" w:rsidRDefault="0058081D" w:rsidP="00410CDC">
      <w:pPr>
        <w:pBdr>
          <w:bottom w:val="single" w:sz="6" w:space="2" w:color="auto"/>
        </w:pBdr>
        <w:ind w:left="1080" w:hanging="720"/>
        <w:jc w:val="center"/>
        <w:rPr>
          <w:rFonts w:asciiTheme="minorHAnsi" w:hAnsiTheme="minorHAnsi" w:cstheme="minorHAnsi"/>
          <w:b/>
          <w:sz w:val="28"/>
          <w:szCs w:val="28"/>
        </w:rPr>
      </w:pPr>
    </w:p>
    <w:tbl>
      <w:tblPr>
        <w:tblpPr w:leftFromText="180" w:rightFromText="180" w:vertAnchor="text" w:horzAnchor="margin" w:tblpY="750"/>
        <w:tblW w:w="95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1706"/>
        <w:gridCol w:w="1796"/>
        <w:gridCol w:w="1558"/>
      </w:tblGrid>
      <w:tr w:rsidR="0058081D" w:rsidRPr="0040543B" w14:paraId="3B443E0C" w14:textId="77777777" w:rsidTr="00B24FC5">
        <w:trPr>
          <w:trHeight w:val="404"/>
        </w:trPr>
        <w:tc>
          <w:tcPr>
            <w:tcW w:w="9588" w:type="dxa"/>
            <w:gridSpan w:val="4"/>
            <w:shd w:val="clear" w:color="auto" w:fill="FFF1CC"/>
          </w:tcPr>
          <w:p w14:paraId="3295E378" w14:textId="77777777" w:rsidR="0058081D" w:rsidRDefault="0058081D" w:rsidP="00B24FC5">
            <w:pPr>
              <w:pStyle w:val="TableParagraph"/>
              <w:ind w:right="3486" w:hanging="2"/>
              <w:jc w:val="center"/>
              <w:rPr>
                <w:b/>
                <w:sz w:val="20"/>
              </w:rPr>
            </w:pPr>
            <w:bookmarkStart w:id="0" w:name="_Hlk182851468"/>
            <w:r>
              <w:rPr>
                <w:b/>
                <w:sz w:val="20"/>
              </w:rPr>
              <w:t>Candidate</w:t>
            </w:r>
            <w:r>
              <w:rPr>
                <w:b/>
                <w:spacing w:val="-4"/>
                <w:sz w:val="20"/>
              </w:rPr>
              <w:t xml:space="preserve"> </w:t>
            </w:r>
            <w:r>
              <w:rPr>
                <w:b/>
                <w:sz w:val="20"/>
              </w:rPr>
              <w:t>Assessment</w:t>
            </w:r>
            <w:r>
              <w:rPr>
                <w:b/>
                <w:spacing w:val="-4"/>
                <w:sz w:val="20"/>
              </w:rPr>
              <w:t xml:space="preserve"> </w:t>
            </w:r>
            <w:r>
              <w:rPr>
                <w:b/>
                <w:sz w:val="20"/>
              </w:rPr>
              <w:t>Sheet</w:t>
            </w:r>
          </w:p>
        </w:tc>
      </w:tr>
      <w:tr w:rsidR="0058081D" w:rsidRPr="0040543B" w14:paraId="147A4AD7" w14:textId="77777777" w:rsidTr="00B24FC5">
        <w:trPr>
          <w:trHeight w:val="408"/>
        </w:trPr>
        <w:tc>
          <w:tcPr>
            <w:tcW w:w="4528" w:type="dxa"/>
            <w:tcBorders>
              <w:right w:val="single" w:sz="4" w:space="0" w:color="000000"/>
            </w:tcBorders>
            <w:shd w:val="clear" w:color="auto" w:fill="FBE3D5"/>
          </w:tcPr>
          <w:p w14:paraId="440D28D4" w14:textId="77777777" w:rsidR="0058081D" w:rsidRDefault="0058081D" w:rsidP="00B24FC5">
            <w:pPr>
              <w:pStyle w:val="TableParagraph"/>
              <w:spacing w:before="2"/>
              <w:ind w:hanging="2"/>
              <w:rPr>
                <w:b/>
                <w:sz w:val="20"/>
              </w:rPr>
            </w:pPr>
            <w:r>
              <w:rPr>
                <w:b/>
                <w:sz w:val="20"/>
              </w:rPr>
              <w:t>Requisition</w:t>
            </w:r>
            <w:r>
              <w:rPr>
                <w:b/>
                <w:spacing w:val="-3"/>
                <w:sz w:val="20"/>
              </w:rPr>
              <w:t xml:space="preserve"> </w:t>
            </w:r>
            <w:r>
              <w:rPr>
                <w:b/>
                <w:sz w:val="20"/>
              </w:rPr>
              <w:t>ID*</w:t>
            </w:r>
          </w:p>
        </w:tc>
        <w:tc>
          <w:tcPr>
            <w:tcW w:w="5060" w:type="dxa"/>
            <w:gridSpan w:val="3"/>
            <w:tcBorders>
              <w:left w:val="single" w:sz="4" w:space="0" w:color="000000"/>
              <w:right w:val="single" w:sz="4" w:space="0" w:color="000000"/>
            </w:tcBorders>
            <w:shd w:val="clear" w:color="auto" w:fill="FBE3D5"/>
          </w:tcPr>
          <w:p w14:paraId="47E41805" w14:textId="77777777" w:rsidR="0058081D" w:rsidRDefault="0058081D" w:rsidP="00B24FC5">
            <w:pPr>
              <w:pStyle w:val="TableParagraph"/>
              <w:spacing w:line="212" w:lineRule="exact"/>
              <w:ind w:right="1748" w:hanging="2"/>
              <w:rPr>
                <w:sz w:val="20"/>
              </w:rPr>
            </w:pPr>
          </w:p>
        </w:tc>
      </w:tr>
      <w:tr w:rsidR="0058081D" w:rsidRPr="0040543B" w14:paraId="4DB3916E" w14:textId="77777777" w:rsidTr="00B24FC5">
        <w:trPr>
          <w:trHeight w:val="404"/>
        </w:trPr>
        <w:tc>
          <w:tcPr>
            <w:tcW w:w="4528" w:type="dxa"/>
            <w:tcBorders>
              <w:bottom w:val="single" w:sz="4" w:space="0" w:color="000000"/>
              <w:right w:val="single" w:sz="4" w:space="0" w:color="000000"/>
            </w:tcBorders>
          </w:tcPr>
          <w:p w14:paraId="3295D779" w14:textId="77777777" w:rsidR="0058081D" w:rsidRDefault="0058081D" w:rsidP="00B24FC5">
            <w:pPr>
              <w:pStyle w:val="TableParagraph"/>
              <w:ind w:hanging="2"/>
              <w:rPr>
                <w:b/>
                <w:sz w:val="20"/>
              </w:rPr>
            </w:pPr>
            <w:r>
              <w:rPr>
                <w:b/>
                <w:sz w:val="20"/>
              </w:rPr>
              <w:t>Candidate</w:t>
            </w:r>
            <w:r>
              <w:rPr>
                <w:b/>
                <w:spacing w:val="-3"/>
                <w:sz w:val="20"/>
              </w:rPr>
              <w:t xml:space="preserve"> </w:t>
            </w:r>
            <w:r>
              <w:rPr>
                <w:b/>
                <w:sz w:val="20"/>
              </w:rPr>
              <w:t>Name*</w:t>
            </w:r>
          </w:p>
        </w:tc>
        <w:tc>
          <w:tcPr>
            <w:tcW w:w="5060" w:type="dxa"/>
            <w:gridSpan w:val="3"/>
            <w:tcBorders>
              <w:left w:val="single" w:sz="4" w:space="0" w:color="000000"/>
              <w:bottom w:val="single" w:sz="4" w:space="0" w:color="000000"/>
              <w:right w:val="single" w:sz="4" w:space="0" w:color="000000"/>
            </w:tcBorders>
          </w:tcPr>
          <w:p w14:paraId="39780DBB" w14:textId="4DC6923A" w:rsidR="0058081D" w:rsidRPr="00F63D88" w:rsidRDefault="0058081D" w:rsidP="00B24FC5">
            <w:pPr>
              <w:pStyle w:val="TableParagraph"/>
              <w:ind w:right="1747" w:hanging="2"/>
              <w:jc w:val="both"/>
              <w:rPr>
                <w:rFonts w:asciiTheme="majorHAnsi" w:hAnsiTheme="majorHAnsi" w:cstheme="majorHAnsi"/>
                <w:sz w:val="24"/>
                <w:szCs w:val="24"/>
              </w:rPr>
            </w:pPr>
          </w:p>
        </w:tc>
      </w:tr>
      <w:tr w:rsidR="0058081D" w:rsidRPr="0040543B" w14:paraId="1A0533AC" w14:textId="77777777" w:rsidTr="00B24FC5">
        <w:trPr>
          <w:trHeight w:val="473"/>
        </w:trPr>
        <w:tc>
          <w:tcPr>
            <w:tcW w:w="4528" w:type="dxa"/>
            <w:tcBorders>
              <w:top w:val="single" w:sz="4" w:space="0" w:color="000000"/>
              <w:bottom w:val="single" w:sz="4" w:space="0" w:color="000000"/>
              <w:right w:val="single" w:sz="4" w:space="0" w:color="000000"/>
            </w:tcBorders>
          </w:tcPr>
          <w:p w14:paraId="7CDF0246" w14:textId="77777777" w:rsidR="0058081D" w:rsidRDefault="0058081D" w:rsidP="00B24FC5">
            <w:pPr>
              <w:pStyle w:val="TableParagraph"/>
              <w:ind w:hanging="2"/>
              <w:rPr>
                <w:b/>
                <w:sz w:val="20"/>
              </w:rPr>
            </w:pPr>
            <w:r>
              <w:rPr>
                <w:b/>
                <w:sz w:val="20"/>
              </w:rPr>
              <w:t>Contact</w:t>
            </w:r>
            <w:r>
              <w:rPr>
                <w:b/>
                <w:spacing w:val="-2"/>
                <w:sz w:val="20"/>
              </w:rPr>
              <w:t xml:space="preserve"> </w:t>
            </w:r>
            <w:r>
              <w:rPr>
                <w:b/>
                <w:sz w:val="20"/>
              </w:rPr>
              <w:t>Number*</w:t>
            </w:r>
          </w:p>
        </w:tc>
        <w:tc>
          <w:tcPr>
            <w:tcW w:w="5060" w:type="dxa"/>
            <w:gridSpan w:val="3"/>
            <w:tcBorders>
              <w:top w:val="single" w:sz="4" w:space="0" w:color="000000"/>
              <w:left w:val="single" w:sz="4" w:space="0" w:color="000000"/>
              <w:bottom w:val="single" w:sz="4" w:space="0" w:color="000000"/>
              <w:right w:val="single" w:sz="4" w:space="0" w:color="000000"/>
            </w:tcBorders>
          </w:tcPr>
          <w:p w14:paraId="1267250E" w14:textId="55E4A6D1" w:rsidR="0058081D" w:rsidRPr="00F63D88" w:rsidRDefault="0058081D" w:rsidP="00B24FC5">
            <w:pPr>
              <w:pStyle w:val="TableParagraph"/>
              <w:ind w:hanging="2"/>
              <w:jc w:val="both"/>
              <w:rPr>
                <w:rFonts w:asciiTheme="majorHAnsi" w:hAnsiTheme="majorHAnsi" w:cstheme="majorHAnsi"/>
                <w:sz w:val="24"/>
                <w:szCs w:val="24"/>
              </w:rPr>
            </w:pPr>
          </w:p>
        </w:tc>
      </w:tr>
      <w:tr w:rsidR="0058081D" w:rsidRPr="0040543B" w14:paraId="3AB694A6" w14:textId="77777777" w:rsidTr="00B24FC5">
        <w:trPr>
          <w:trHeight w:val="473"/>
        </w:trPr>
        <w:tc>
          <w:tcPr>
            <w:tcW w:w="4528" w:type="dxa"/>
            <w:tcBorders>
              <w:top w:val="single" w:sz="4" w:space="0" w:color="000000"/>
              <w:bottom w:val="single" w:sz="4" w:space="0" w:color="000000"/>
              <w:right w:val="single" w:sz="4" w:space="0" w:color="000000"/>
            </w:tcBorders>
          </w:tcPr>
          <w:p w14:paraId="549C200E" w14:textId="77777777" w:rsidR="0058081D" w:rsidRDefault="0058081D" w:rsidP="00B24FC5">
            <w:pPr>
              <w:pStyle w:val="TableParagraph"/>
              <w:ind w:hanging="2"/>
              <w:rPr>
                <w:b/>
                <w:sz w:val="20"/>
              </w:rPr>
            </w:pPr>
            <w:r>
              <w:rPr>
                <w:b/>
                <w:sz w:val="20"/>
              </w:rPr>
              <w:t>Email</w:t>
            </w:r>
            <w:r>
              <w:rPr>
                <w:b/>
                <w:spacing w:val="-3"/>
                <w:sz w:val="20"/>
              </w:rPr>
              <w:t xml:space="preserve"> </w:t>
            </w:r>
            <w:r>
              <w:rPr>
                <w:b/>
                <w:sz w:val="20"/>
              </w:rPr>
              <w:t>ID*</w:t>
            </w:r>
          </w:p>
        </w:tc>
        <w:tc>
          <w:tcPr>
            <w:tcW w:w="5060" w:type="dxa"/>
            <w:gridSpan w:val="3"/>
            <w:tcBorders>
              <w:top w:val="single" w:sz="4" w:space="0" w:color="000000"/>
              <w:left w:val="single" w:sz="4" w:space="0" w:color="000000"/>
              <w:bottom w:val="single" w:sz="4" w:space="0" w:color="000000"/>
              <w:right w:val="single" w:sz="4" w:space="0" w:color="000000"/>
            </w:tcBorders>
          </w:tcPr>
          <w:p w14:paraId="0486995F" w14:textId="3FE08168" w:rsidR="0058081D" w:rsidRPr="00F63D88" w:rsidRDefault="0058081D" w:rsidP="00B24FC5">
            <w:pPr>
              <w:pStyle w:val="TableParagraph"/>
              <w:ind w:hanging="2"/>
              <w:jc w:val="both"/>
              <w:rPr>
                <w:rFonts w:asciiTheme="majorHAnsi" w:hAnsiTheme="majorHAnsi" w:cstheme="majorHAnsi"/>
                <w:sz w:val="24"/>
                <w:szCs w:val="24"/>
              </w:rPr>
            </w:pPr>
          </w:p>
        </w:tc>
      </w:tr>
      <w:tr w:rsidR="0058081D" w:rsidRPr="0040543B" w14:paraId="3D77F6EC" w14:textId="77777777" w:rsidTr="00B24FC5">
        <w:trPr>
          <w:trHeight w:val="406"/>
        </w:trPr>
        <w:tc>
          <w:tcPr>
            <w:tcW w:w="4528" w:type="dxa"/>
            <w:tcBorders>
              <w:top w:val="single" w:sz="4" w:space="0" w:color="000000"/>
              <w:bottom w:val="single" w:sz="4" w:space="0" w:color="000000"/>
              <w:right w:val="single" w:sz="4" w:space="0" w:color="000000"/>
            </w:tcBorders>
          </w:tcPr>
          <w:p w14:paraId="0971748E" w14:textId="77777777" w:rsidR="0058081D" w:rsidRDefault="0058081D" w:rsidP="00B24FC5">
            <w:pPr>
              <w:pStyle w:val="TableParagraph"/>
              <w:ind w:hanging="2"/>
              <w:rPr>
                <w:b/>
                <w:sz w:val="20"/>
              </w:rPr>
            </w:pPr>
            <w:r>
              <w:rPr>
                <w:b/>
                <w:sz w:val="20"/>
              </w:rPr>
              <w:t>National</w:t>
            </w:r>
            <w:r>
              <w:rPr>
                <w:b/>
                <w:spacing w:val="-3"/>
                <w:sz w:val="20"/>
              </w:rPr>
              <w:t xml:space="preserve"> </w:t>
            </w:r>
            <w:r>
              <w:rPr>
                <w:b/>
                <w:sz w:val="20"/>
              </w:rPr>
              <w:t>ID*</w:t>
            </w:r>
            <w:r>
              <w:rPr>
                <w:b/>
                <w:spacing w:val="-1"/>
                <w:sz w:val="20"/>
              </w:rPr>
              <w:t xml:space="preserve"> </w:t>
            </w:r>
            <w:r>
              <w:rPr>
                <w:b/>
                <w:sz w:val="20"/>
              </w:rPr>
              <w:t>(PAN</w:t>
            </w:r>
            <w:r>
              <w:rPr>
                <w:b/>
                <w:spacing w:val="-2"/>
                <w:sz w:val="20"/>
              </w:rPr>
              <w:t xml:space="preserve"> </w:t>
            </w:r>
            <w:r>
              <w:rPr>
                <w:b/>
                <w:sz w:val="20"/>
              </w:rPr>
              <w:t>ID)</w:t>
            </w:r>
          </w:p>
        </w:tc>
        <w:tc>
          <w:tcPr>
            <w:tcW w:w="5060" w:type="dxa"/>
            <w:gridSpan w:val="3"/>
            <w:tcBorders>
              <w:top w:val="single" w:sz="4" w:space="0" w:color="000000"/>
              <w:left w:val="single" w:sz="4" w:space="0" w:color="000000"/>
              <w:bottom w:val="single" w:sz="4" w:space="0" w:color="000000"/>
              <w:right w:val="single" w:sz="4" w:space="0" w:color="000000"/>
            </w:tcBorders>
          </w:tcPr>
          <w:p w14:paraId="609133AA" w14:textId="22D158B0" w:rsidR="0058081D" w:rsidRPr="00F63D88" w:rsidRDefault="0058081D" w:rsidP="00B24FC5">
            <w:pPr>
              <w:pStyle w:val="TableParagraph"/>
              <w:jc w:val="both"/>
              <w:rPr>
                <w:rFonts w:asciiTheme="majorHAnsi" w:hAnsiTheme="majorHAnsi" w:cstheme="majorHAnsi"/>
                <w:sz w:val="24"/>
                <w:szCs w:val="24"/>
              </w:rPr>
            </w:pPr>
          </w:p>
        </w:tc>
      </w:tr>
      <w:tr w:rsidR="0058081D" w:rsidRPr="0040543B" w14:paraId="6315753B" w14:textId="77777777" w:rsidTr="00B24FC5">
        <w:trPr>
          <w:trHeight w:val="406"/>
        </w:trPr>
        <w:tc>
          <w:tcPr>
            <w:tcW w:w="4528" w:type="dxa"/>
            <w:tcBorders>
              <w:top w:val="single" w:sz="4" w:space="0" w:color="000000"/>
              <w:bottom w:val="single" w:sz="4" w:space="0" w:color="000000"/>
              <w:right w:val="single" w:sz="4" w:space="0" w:color="000000"/>
            </w:tcBorders>
          </w:tcPr>
          <w:p w14:paraId="3E48805E" w14:textId="77777777" w:rsidR="0058081D" w:rsidRDefault="0058081D" w:rsidP="00B24FC5">
            <w:pPr>
              <w:pStyle w:val="TableParagraph"/>
              <w:ind w:hanging="2"/>
              <w:rPr>
                <w:b/>
                <w:sz w:val="20"/>
              </w:rPr>
            </w:pPr>
            <w:r>
              <w:rPr>
                <w:b/>
                <w:sz w:val="20"/>
              </w:rPr>
              <w:t>Total</w:t>
            </w:r>
            <w:r>
              <w:rPr>
                <w:b/>
                <w:spacing w:val="-3"/>
                <w:sz w:val="20"/>
              </w:rPr>
              <w:t xml:space="preserve"> </w:t>
            </w:r>
            <w:r>
              <w:rPr>
                <w:b/>
                <w:sz w:val="20"/>
              </w:rPr>
              <w:t>Years</w:t>
            </w:r>
            <w:r>
              <w:rPr>
                <w:b/>
                <w:spacing w:val="-3"/>
                <w:sz w:val="20"/>
              </w:rPr>
              <w:t xml:space="preserve"> </w:t>
            </w:r>
            <w:r>
              <w:rPr>
                <w:b/>
                <w:sz w:val="20"/>
              </w:rPr>
              <w:t>of</w:t>
            </w:r>
            <w:r>
              <w:rPr>
                <w:b/>
                <w:spacing w:val="-3"/>
                <w:sz w:val="20"/>
              </w:rPr>
              <w:t xml:space="preserve"> </w:t>
            </w:r>
            <w:r>
              <w:rPr>
                <w:b/>
                <w:sz w:val="20"/>
              </w:rPr>
              <w:t>Experience*</w:t>
            </w:r>
          </w:p>
        </w:tc>
        <w:tc>
          <w:tcPr>
            <w:tcW w:w="5060" w:type="dxa"/>
            <w:gridSpan w:val="3"/>
            <w:tcBorders>
              <w:top w:val="single" w:sz="4" w:space="0" w:color="000000"/>
              <w:left w:val="single" w:sz="4" w:space="0" w:color="000000"/>
              <w:bottom w:val="single" w:sz="4" w:space="0" w:color="000000"/>
              <w:right w:val="single" w:sz="4" w:space="0" w:color="000000"/>
            </w:tcBorders>
          </w:tcPr>
          <w:p w14:paraId="7E717EAB" w14:textId="54440C9C" w:rsidR="0058081D" w:rsidRPr="00F63D88" w:rsidRDefault="0058081D" w:rsidP="00B24FC5">
            <w:pPr>
              <w:pStyle w:val="TableParagraph"/>
              <w:jc w:val="both"/>
              <w:rPr>
                <w:rFonts w:asciiTheme="majorHAnsi" w:hAnsiTheme="majorHAnsi" w:cstheme="majorHAnsi"/>
                <w:sz w:val="24"/>
                <w:szCs w:val="24"/>
              </w:rPr>
            </w:pPr>
          </w:p>
        </w:tc>
      </w:tr>
      <w:tr w:rsidR="0058081D" w:rsidRPr="0040543B" w14:paraId="24D13F5B" w14:textId="77777777" w:rsidTr="00B24FC5">
        <w:trPr>
          <w:trHeight w:val="406"/>
        </w:trPr>
        <w:tc>
          <w:tcPr>
            <w:tcW w:w="4528" w:type="dxa"/>
            <w:tcBorders>
              <w:top w:val="single" w:sz="4" w:space="0" w:color="000000"/>
              <w:bottom w:val="single" w:sz="4" w:space="0" w:color="000000"/>
              <w:right w:val="single" w:sz="4" w:space="0" w:color="000000"/>
            </w:tcBorders>
          </w:tcPr>
          <w:p w14:paraId="493F563D" w14:textId="77777777" w:rsidR="0058081D" w:rsidRDefault="0058081D" w:rsidP="00B24FC5">
            <w:pPr>
              <w:pStyle w:val="TableParagraph"/>
              <w:ind w:hanging="2"/>
              <w:rPr>
                <w:b/>
                <w:sz w:val="20"/>
              </w:rPr>
            </w:pPr>
            <w:r>
              <w:rPr>
                <w:b/>
                <w:sz w:val="20"/>
              </w:rPr>
              <w:t>Relevant</w:t>
            </w:r>
            <w:r>
              <w:rPr>
                <w:b/>
                <w:spacing w:val="-3"/>
                <w:sz w:val="20"/>
              </w:rPr>
              <w:t xml:space="preserve"> </w:t>
            </w:r>
            <w:r>
              <w:rPr>
                <w:b/>
                <w:sz w:val="20"/>
              </w:rPr>
              <w:t>Experience*</w:t>
            </w:r>
          </w:p>
        </w:tc>
        <w:tc>
          <w:tcPr>
            <w:tcW w:w="5060" w:type="dxa"/>
            <w:gridSpan w:val="3"/>
            <w:tcBorders>
              <w:top w:val="single" w:sz="4" w:space="0" w:color="000000"/>
              <w:left w:val="single" w:sz="4" w:space="0" w:color="000000"/>
              <w:bottom w:val="single" w:sz="4" w:space="0" w:color="000000"/>
              <w:right w:val="single" w:sz="4" w:space="0" w:color="000000"/>
            </w:tcBorders>
          </w:tcPr>
          <w:p w14:paraId="1DDC3B07" w14:textId="51A4B11C" w:rsidR="0058081D" w:rsidRPr="00F63D88" w:rsidRDefault="0058081D" w:rsidP="00B24FC5">
            <w:pPr>
              <w:pStyle w:val="TableParagraph"/>
              <w:jc w:val="both"/>
              <w:rPr>
                <w:rFonts w:asciiTheme="majorHAnsi" w:hAnsiTheme="majorHAnsi" w:cstheme="majorHAnsi"/>
                <w:sz w:val="24"/>
                <w:szCs w:val="24"/>
              </w:rPr>
            </w:pPr>
          </w:p>
        </w:tc>
      </w:tr>
      <w:tr w:rsidR="0058081D" w:rsidRPr="0040543B" w14:paraId="471A5AE7" w14:textId="77777777" w:rsidTr="00B24FC5">
        <w:trPr>
          <w:trHeight w:val="473"/>
        </w:trPr>
        <w:tc>
          <w:tcPr>
            <w:tcW w:w="4528" w:type="dxa"/>
            <w:tcBorders>
              <w:top w:val="single" w:sz="4" w:space="0" w:color="000000"/>
              <w:bottom w:val="single" w:sz="4" w:space="0" w:color="000000"/>
              <w:right w:val="single" w:sz="4" w:space="0" w:color="000000"/>
            </w:tcBorders>
          </w:tcPr>
          <w:p w14:paraId="0A78484C" w14:textId="7AE4588A" w:rsidR="0058081D" w:rsidRDefault="0058081D" w:rsidP="00B24FC5">
            <w:pPr>
              <w:pStyle w:val="TableParagraph"/>
              <w:ind w:hanging="2"/>
              <w:rPr>
                <w:b/>
                <w:sz w:val="20"/>
              </w:rPr>
            </w:pPr>
            <w:r>
              <w:rPr>
                <w:b/>
                <w:sz w:val="20"/>
              </w:rPr>
              <w:t>Current</w:t>
            </w:r>
            <w:r>
              <w:rPr>
                <w:b/>
                <w:spacing w:val="-3"/>
                <w:sz w:val="20"/>
              </w:rPr>
              <w:t xml:space="preserve"> </w:t>
            </w:r>
            <w:r w:rsidR="00E07512">
              <w:rPr>
                <w:b/>
                <w:sz w:val="20"/>
              </w:rPr>
              <w:t>Company</w:t>
            </w:r>
            <w:r>
              <w:rPr>
                <w:b/>
                <w:sz w:val="20"/>
              </w:rPr>
              <w:t>*</w:t>
            </w:r>
          </w:p>
        </w:tc>
        <w:tc>
          <w:tcPr>
            <w:tcW w:w="5060" w:type="dxa"/>
            <w:gridSpan w:val="3"/>
            <w:tcBorders>
              <w:top w:val="single" w:sz="4" w:space="0" w:color="000000"/>
              <w:left w:val="single" w:sz="4" w:space="0" w:color="000000"/>
              <w:bottom w:val="single" w:sz="4" w:space="0" w:color="000000"/>
              <w:right w:val="single" w:sz="4" w:space="0" w:color="000000"/>
            </w:tcBorders>
          </w:tcPr>
          <w:p w14:paraId="437A54F7" w14:textId="362B635A" w:rsidR="0058081D" w:rsidRPr="00F63D88" w:rsidRDefault="0058081D" w:rsidP="00B24FC5">
            <w:pPr>
              <w:pStyle w:val="TableParagraph"/>
              <w:ind w:hanging="2"/>
              <w:jc w:val="both"/>
              <w:rPr>
                <w:rFonts w:asciiTheme="majorHAnsi" w:hAnsiTheme="majorHAnsi" w:cstheme="majorHAnsi"/>
                <w:sz w:val="24"/>
                <w:szCs w:val="24"/>
              </w:rPr>
            </w:pPr>
          </w:p>
        </w:tc>
      </w:tr>
      <w:tr w:rsidR="0058081D" w:rsidRPr="0040543B" w14:paraId="73B95167" w14:textId="77777777" w:rsidTr="00B24FC5">
        <w:trPr>
          <w:trHeight w:val="475"/>
        </w:trPr>
        <w:tc>
          <w:tcPr>
            <w:tcW w:w="4528" w:type="dxa"/>
            <w:tcBorders>
              <w:top w:val="single" w:sz="4" w:space="0" w:color="000000"/>
              <w:bottom w:val="single" w:sz="4" w:space="0" w:color="000000"/>
              <w:right w:val="single" w:sz="4" w:space="0" w:color="000000"/>
            </w:tcBorders>
          </w:tcPr>
          <w:p w14:paraId="591E1B38" w14:textId="77777777" w:rsidR="0058081D" w:rsidRDefault="0058081D" w:rsidP="00B24FC5">
            <w:pPr>
              <w:pStyle w:val="TableParagraph"/>
              <w:ind w:hanging="2"/>
              <w:rPr>
                <w:b/>
                <w:sz w:val="20"/>
              </w:rPr>
            </w:pPr>
            <w:r>
              <w:rPr>
                <w:b/>
                <w:sz w:val="20"/>
              </w:rPr>
              <w:t>Notice</w:t>
            </w:r>
            <w:r>
              <w:rPr>
                <w:b/>
                <w:spacing w:val="-2"/>
                <w:sz w:val="20"/>
              </w:rPr>
              <w:t xml:space="preserve"> </w:t>
            </w:r>
            <w:r>
              <w:rPr>
                <w:b/>
                <w:sz w:val="20"/>
              </w:rPr>
              <w:t>Period*</w:t>
            </w:r>
          </w:p>
        </w:tc>
        <w:tc>
          <w:tcPr>
            <w:tcW w:w="5060" w:type="dxa"/>
            <w:gridSpan w:val="3"/>
            <w:tcBorders>
              <w:top w:val="single" w:sz="4" w:space="0" w:color="000000"/>
              <w:left w:val="single" w:sz="4" w:space="0" w:color="000000"/>
              <w:bottom w:val="single" w:sz="4" w:space="0" w:color="000000"/>
              <w:right w:val="single" w:sz="4" w:space="0" w:color="000000"/>
            </w:tcBorders>
          </w:tcPr>
          <w:p w14:paraId="7307223C" w14:textId="398F47EA" w:rsidR="0058081D" w:rsidRPr="00F63D88" w:rsidRDefault="0058081D" w:rsidP="00B24FC5">
            <w:pPr>
              <w:pStyle w:val="TableParagraph"/>
              <w:spacing w:line="249" w:lineRule="exact"/>
              <w:ind w:hanging="2"/>
              <w:jc w:val="both"/>
              <w:rPr>
                <w:rFonts w:asciiTheme="majorHAnsi" w:hAnsiTheme="majorHAnsi" w:cstheme="majorHAnsi"/>
                <w:sz w:val="24"/>
                <w:szCs w:val="24"/>
              </w:rPr>
            </w:pPr>
          </w:p>
        </w:tc>
      </w:tr>
      <w:tr w:rsidR="0058081D" w:rsidRPr="0040543B" w14:paraId="3999AB85" w14:textId="77777777" w:rsidTr="00B24FC5">
        <w:trPr>
          <w:trHeight w:val="473"/>
        </w:trPr>
        <w:tc>
          <w:tcPr>
            <w:tcW w:w="4528" w:type="dxa"/>
            <w:tcBorders>
              <w:top w:val="single" w:sz="4" w:space="0" w:color="000000"/>
              <w:bottom w:val="single" w:sz="4" w:space="0" w:color="000000"/>
              <w:right w:val="single" w:sz="4" w:space="0" w:color="000000"/>
            </w:tcBorders>
          </w:tcPr>
          <w:p w14:paraId="2774D521" w14:textId="77777777" w:rsidR="0058081D" w:rsidRDefault="0058081D" w:rsidP="00B24FC5">
            <w:pPr>
              <w:pStyle w:val="TableParagraph"/>
              <w:ind w:hanging="2"/>
              <w:rPr>
                <w:b/>
                <w:sz w:val="20"/>
              </w:rPr>
            </w:pPr>
            <w:r>
              <w:rPr>
                <w:b/>
                <w:sz w:val="20"/>
              </w:rPr>
              <w:t>Bill</w:t>
            </w:r>
            <w:r>
              <w:rPr>
                <w:b/>
                <w:spacing w:val="-2"/>
                <w:sz w:val="20"/>
              </w:rPr>
              <w:t xml:space="preserve"> </w:t>
            </w:r>
            <w:r>
              <w:rPr>
                <w:b/>
                <w:sz w:val="20"/>
              </w:rPr>
              <w:t>Rate*</w:t>
            </w:r>
          </w:p>
        </w:tc>
        <w:tc>
          <w:tcPr>
            <w:tcW w:w="5060" w:type="dxa"/>
            <w:gridSpan w:val="3"/>
            <w:tcBorders>
              <w:top w:val="single" w:sz="4" w:space="0" w:color="000000"/>
              <w:left w:val="single" w:sz="4" w:space="0" w:color="000000"/>
              <w:bottom w:val="single" w:sz="4" w:space="0" w:color="000000"/>
              <w:right w:val="single" w:sz="4" w:space="0" w:color="000000"/>
            </w:tcBorders>
          </w:tcPr>
          <w:p w14:paraId="48211E71" w14:textId="68436972" w:rsidR="0058081D" w:rsidRPr="00F63D88" w:rsidRDefault="0058081D" w:rsidP="00B24FC5">
            <w:pPr>
              <w:pStyle w:val="TableParagraph"/>
              <w:ind w:hanging="2"/>
              <w:rPr>
                <w:rFonts w:asciiTheme="majorHAnsi" w:hAnsiTheme="majorHAnsi" w:cstheme="majorHAnsi"/>
                <w:sz w:val="24"/>
                <w:szCs w:val="24"/>
              </w:rPr>
            </w:pPr>
          </w:p>
        </w:tc>
      </w:tr>
      <w:tr w:rsidR="0058081D" w:rsidRPr="0040543B" w14:paraId="4851ACEE" w14:textId="77777777" w:rsidTr="00B24FC5">
        <w:trPr>
          <w:trHeight w:val="404"/>
        </w:trPr>
        <w:tc>
          <w:tcPr>
            <w:tcW w:w="4528" w:type="dxa"/>
            <w:tcBorders>
              <w:top w:val="single" w:sz="4" w:space="0" w:color="000000"/>
              <w:right w:val="single" w:sz="4" w:space="0" w:color="000000"/>
            </w:tcBorders>
          </w:tcPr>
          <w:p w14:paraId="5755D852" w14:textId="5CDCB795" w:rsidR="0058081D" w:rsidRDefault="0058081D" w:rsidP="00B24FC5">
            <w:pPr>
              <w:pStyle w:val="TableParagraph"/>
              <w:ind w:hanging="2"/>
              <w:rPr>
                <w:b/>
                <w:sz w:val="20"/>
              </w:rPr>
            </w:pPr>
            <w:r>
              <w:rPr>
                <w:b/>
                <w:sz w:val="20"/>
              </w:rPr>
              <w:t>Any</w:t>
            </w:r>
            <w:r>
              <w:rPr>
                <w:b/>
                <w:spacing w:val="-1"/>
                <w:sz w:val="20"/>
              </w:rPr>
              <w:t xml:space="preserve"> </w:t>
            </w:r>
            <w:r>
              <w:rPr>
                <w:b/>
                <w:sz w:val="20"/>
              </w:rPr>
              <w:t>Past</w:t>
            </w:r>
            <w:r>
              <w:rPr>
                <w:b/>
                <w:spacing w:val="-2"/>
                <w:sz w:val="20"/>
              </w:rPr>
              <w:t xml:space="preserve"> </w:t>
            </w:r>
            <w:r w:rsidR="00F81032">
              <w:rPr>
                <w:b/>
                <w:sz w:val="20"/>
              </w:rPr>
              <w:t>Walmart</w:t>
            </w:r>
            <w:r>
              <w:rPr>
                <w:b/>
                <w:spacing w:val="-1"/>
                <w:sz w:val="20"/>
              </w:rPr>
              <w:t xml:space="preserve"> </w:t>
            </w:r>
            <w:r>
              <w:rPr>
                <w:b/>
                <w:sz w:val="20"/>
              </w:rPr>
              <w:t>Exp</w:t>
            </w:r>
            <w:r>
              <w:rPr>
                <w:b/>
                <w:spacing w:val="-2"/>
                <w:sz w:val="20"/>
              </w:rPr>
              <w:t xml:space="preserve"> </w:t>
            </w:r>
            <w:r>
              <w:rPr>
                <w:b/>
                <w:sz w:val="20"/>
              </w:rPr>
              <w:t>(Yes/</w:t>
            </w:r>
            <w:proofErr w:type="gramStart"/>
            <w:r>
              <w:rPr>
                <w:b/>
                <w:sz w:val="20"/>
              </w:rPr>
              <w:t>No)*</w:t>
            </w:r>
            <w:proofErr w:type="gramEnd"/>
          </w:p>
        </w:tc>
        <w:tc>
          <w:tcPr>
            <w:tcW w:w="5060" w:type="dxa"/>
            <w:gridSpan w:val="3"/>
            <w:tcBorders>
              <w:top w:val="single" w:sz="4" w:space="0" w:color="000000"/>
              <w:left w:val="single" w:sz="4" w:space="0" w:color="000000"/>
              <w:right w:val="single" w:sz="4" w:space="0" w:color="000000"/>
            </w:tcBorders>
          </w:tcPr>
          <w:p w14:paraId="135894D0" w14:textId="754E31C0" w:rsidR="0058081D" w:rsidRPr="00F63D88" w:rsidRDefault="0058081D" w:rsidP="00B24FC5">
            <w:pPr>
              <w:pStyle w:val="TableParagraph"/>
              <w:ind w:right="1746" w:hanging="2"/>
              <w:rPr>
                <w:rFonts w:asciiTheme="majorHAnsi" w:hAnsiTheme="majorHAnsi" w:cstheme="majorHAnsi"/>
                <w:b/>
                <w:bCs/>
                <w:sz w:val="24"/>
                <w:szCs w:val="24"/>
              </w:rPr>
            </w:pPr>
            <w:r w:rsidRPr="00F63D88">
              <w:rPr>
                <w:rFonts w:asciiTheme="majorHAnsi" w:hAnsiTheme="majorHAnsi" w:cstheme="majorHAnsi"/>
                <w:b/>
                <w:bCs/>
                <w:sz w:val="24"/>
                <w:szCs w:val="24"/>
              </w:rPr>
              <w:t>Yes (</w:t>
            </w:r>
            <w:r w:rsidR="002D2FB2">
              <w:rPr>
                <w:rFonts w:asciiTheme="majorHAnsi" w:hAnsiTheme="majorHAnsi" w:cstheme="majorHAnsi"/>
                <w:b/>
                <w:bCs/>
                <w:sz w:val="24"/>
                <w:szCs w:val="24"/>
              </w:rPr>
              <w:t>3</w:t>
            </w:r>
            <w:r w:rsidRPr="00F63D88">
              <w:rPr>
                <w:rFonts w:asciiTheme="majorHAnsi" w:hAnsiTheme="majorHAnsi" w:cstheme="majorHAnsi"/>
                <w:b/>
                <w:bCs/>
                <w:sz w:val="24"/>
                <w:szCs w:val="24"/>
              </w:rPr>
              <w:t>+ yrs)</w:t>
            </w:r>
          </w:p>
        </w:tc>
      </w:tr>
      <w:tr w:rsidR="0058081D" w:rsidRPr="0040543B" w14:paraId="44C28AF0" w14:textId="77777777" w:rsidTr="00B24FC5">
        <w:trPr>
          <w:trHeight w:val="404"/>
        </w:trPr>
        <w:tc>
          <w:tcPr>
            <w:tcW w:w="4528" w:type="dxa"/>
            <w:tcBorders>
              <w:bottom w:val="single" w:sz="4" w:space="0" w:color="000000"/>
              <w:right w:val="single" w:sz="4" w:space="0" w:color="000000"/>
            </w:tcBorders>
            <w:shd w:val="clear" w:color="auto" w:fill="A4A4A4"/>
          </w:tcPr>
          <w:p w14:paraId="0063F73D" w14:textId="77777777" w:rsidR="0058081D" w:rsidRDefault="0058081D" w:rsidP="00B24FC5">
            <w:pPr>
              <w:pStyle w:val="TableParagraph"/>
              <w:ind w:hanging="2"/>
              <w:rPr>
                <w:b/>
                <w:sz w:val="20"/>
              </w:rPr>
            </w:pPr>
            <w:r>
              <w:rPr>
                <w:b/>
                <w:color w:val="FFFFFF"/>
                <w:sz w:val="20"/>
              </w:rPr>
              <w:t>Skills</w:t>
            </w:r>
          </w:p>
        </w:tc>
        <w:tc>
          <w:tcPr>
            <w:tcW w:w="1706" w:type="dxa"/>
            <w:tcBorders>
              <w:left w:val="single" w:sz="4" w:space="0" w:color="000000"/>
              <w:bottom w:val="single" w:sz="4" w:space="0" w:color="000000"/>
              <w:right w:val="single" w:sz="4" w:space="0" w:color="000000"/>
            </w:tcBorders>
            <w:shd w:val="clear" w:color="auto" w:fill="A4A4A4"/>
          </w:tcPr>
          <w:p w14:paraId="16108B4C" w14:textId="77777777" w:rsidR="0058081D" w:rsidRPr="00F63D88" w:rsidRDefault="0058081D" w:rsidP="00B24FC5">
            <w:pPr>
              <w:pStyle w:val="TableParagraph"/>
              <w:ind w:hanging="2"/>
              <w:rPr>
                <w:rFonts w:asciiTheme="majorHAnsi" w:hAnsiTheme="majorHAnsi" w:cstheme="majorHAnsi"/>
                <w:sz w:val="24"/>
                <w:szCs w:val="24"/>
              </w:rPr>
            </w:pPr>
          </w:p>
        </w:tc>
        <w:tc>
          <w:tcPr>
            <w:tcW w:w="3354" w:type="dxa"/>
            <w:gridSpan w:val="2"/>
            <w:tcBorders>
              <w:left w:val="single" w:sz="4" w:space="0" w:color="000000"/>
              <w:bottom w:val="single" w:sz="4" w:space="0" w:color="000000"/>
              <w:right w:val="single" w:sz="4" w:space="0" w:color="000000"/>
            </w:tcBorders>
            <w:shd w:val="clear" w:color="auto" w:fill="A4A4A4"/>
          </w:tcPr>
          <w:p w14:paraId="13BC9591" w14:textId="77777777" w:rsidR="0058081D" w:rsidRPr="00F63D88" w:rsidRDefault="0058081D" w:rsidP="00B24FC5">
            <w:pPr>
              <w:pStyle w:val="TableParagraph"/>
              <w:ind w:hanging="2"/>
              <w:rPr>
                <w:rFonts w:asciiTheme="majorHAnsi" w:hAnsiTheme="majorHAnsi" w:cstheme="majorHAnsi"/>
                <w:sz w:val="24"/>
                <w:szCs w:val="24"/>
              </w:rPr>
            </w:pPr>
          </w:p>
        </w:tc>
      </w:tr>
      <w:tr w:rsidR="0058081D" w:rsidRPr="0040543B" w14:paraId="240B006A" w14:textId="77777777" w:rsidTr="00B24FC5">
        <w:trPr>
          <w:trHeight w:val="813"/>
        </w:trPr>
        <w:tc>
          <w:tcPr>
            <w:tcW w:w="4528" w:type="dxa"/>
            <w:tcBorders>
              <w:top w:val="single" w:sz="4" w:space="0" w:color="000000"/>
              <w:bottom w:val="single" w:sz="4" w:space="0" w:color="000000"/>
              <w:right w:val="single" w:sz="4" w:space="0" w:color="000000"/>
            </w:tcBorders>
            <w:shd w:val="clear" w:color="auto" w:fill="F8CAAC"/>
          </w:tcPr>
          <w:p w14:paraId="7658EC1D" w14:textId="77777777" w:rsidR="0058081D" w:rsidRDefault="0058081D" w:rsidP="00B24FC5">
            <w:pPr>
              <w:pStyle w:val="TableParagraph"/>
              <w:ind w:hanging="2"/>
              <w:rPr>
                <w:sz w:val="20"/>
              </w:rPr>
            </w:pPr>
          </w:p>
        </w:tc>
        <w:tc>
          <w:tcPr>
            <w:tcW w:w="1706" w:type="dxa"/>
            <w:tcBorders>
              <w:top w:val="single" w:sz="4" w:space="0" w:color="000000"/>
              <w:left w:val="single" w:sz="4" w:space="0" w:color="000000"/>
              <w:bottom w:val="single" w:sz="4" w:space="0" w:color="000000"/>
              <w:right w:val="single" w:sz="4" w:space="0" w:color="000000"/>
            </w:tcBorders>
          </w:tcPr>
          <w:p w14:paraId="4C66F92A" w14:textId="77777777" w:rsidR="0058081D" w:rsidRPr="00F63D88" w:rsidRDefault="0058081D" w:rsidP="00B24FC5">
            <w:pPr>
              <w:pStyle w:val="TableParagraph"/>
              <w:spacing w:line="230" w:lineRule="atLeast"/>
              <w:ind w:right="125" w:hanging="2"/>
              <w:rPr>
                <w:rFonts w:asciiTheme="majorHAnsi" w:hAnsiTheme="majorHAnsi" w:cstheme="majorHAnsi"/>
                <w:b/>
                <w:sz w:val="24"/>
                <w:szCs w:val="24"/>
              </w:rPr>
            </w:pPr>
            <w:r w:rsidRPr="00F63D88">
              <w:rPr>
                <w:rFonts w:asciiTheme="majorHAnsi" w:hAnsiTheme="majorHAnsi" w:cstheme="majorHAnsi"/>
                <w:b/>
                <w:sz w:val="24"/>
                <w:szCs w:val="24"/>
              </w:rPr>
              <w:t>Exp on Each</w:t>
            </w:r>
            <w:r w:rsidRPr="00F63D88">
              <w:rPr>
                <w:rFonts w:asciiTheme="majorHAnsi" w:hAnsiTheme="majorHAnsi" w:cstheme="majorHAnsi"/>
                <w:b/>
                <w:spacing w:val="1"/>
                <w:sz w:val="24"/>
                <w:szCs w:val="24"/>
              </w:rPr>
              <w:t xml:space="preserve"> </w:t>
            </w:r>
            <w:r w:rsidRPr="00F63D88">
              <w:rPr>
                <w:rFonts w:asciiTheme="majorHAnsi" w:hAnsiTheme="majorHAnsi" w:cstheme="majorHAnsi"/>
                <w:b/>
                <w:spacing w:val="-1"/>
                <w:sz w:val="24"/>
                <w:szCs w:val="24"/>
              </w:rPr>
              <w:t>Mandatory</w:t>
            </w:r>
            <w:r w:rsidRPr="00F63D88">
              <w:rPr>
                <w:rFonts w:asciiTheme="majorHAnsi" w:hAnsiTheme="majorHAnsi" w:cstheme="majorHAnsi"/>
                <w:b/>
                <w:spacing w:val="-8"/>
                <w:sz w:val="24"/>
                <w:szCs w:val="24"/>
              </w:rPr>
              <w:t xml:space="preserve"> </w:t>
            </w:r>
            <w:r w:rsidRPr="00F63D88">
              <w:rPr>
                <w:rFonts w:asciiTheme="majorHAnsi" w:hAnsiTheme="majorHAnsi" w:cstheme="majorHAnsi"/>
                <w:b/>
                <w:sz w:val="24"/>
                <w:szCs w:val="24"/>
              </w:rPr>
              <w:t>Skill</w:t>
            </w:r>
          </w:p>
        </w:tc>
        <w:tc>
          <w:tcPr>
            <w:tcW w:w="1796" w:type="dxa"/>
            <w:tcBorders>
              <w:top w:val="single" w:sz="4" w:space="0" w:color="000000"/>
              <w:left w:val="single" w:sz="4" w:space="0" w:color="000000"/>
              <w:bottom w:val="single" w:sz="4" w:space="0" w:color="000000"/>
              <w:right w:val="single" w:sz="4" w:space="0" w:color="000000"/>
            </w:tcBorders>
          </w:tcPr>
          <w:p w14:paraId="25719800" w14:textId="77777777" w:rsidR="0058081D" w:rsidRPr="00F63D88" w:rsidRDefault="0058081D" w:rsidP="00B24FC5">
            <w:pPr>
              <w:pStyle w:val="TableParagraph"/>
              <w:spacing w:line="225" w:lineRule="exact"/>
              <w:ind w:hanging="2"/>
              <w:rPr>
                <w:rFonts w:asciiTheme="majorHAnsi" w:hAnsiTheme="majorHAnsi" w:cstheme="majorHAnsi"/>
                <w:sz w:val="24"/>
                <w:szCs w:val="24"/>
              </w:rPr>
            </w:pPr>
            <w:r w:rsidRPr="00F63D88">
              <w:rPr>
                <w:rFonts w:asciiTheme="majorHAnsi" w:hAnsiTheme="majorHAnsi" w:cstheme="majorHAnsi"/>
                <w:sz w:val="24"/>
                <w:szCs w:val="24"/>
              </w:rPr>
              <w:t>Exact</w:t>
            </w:r>
            <w:r w:rsidRPr="00F63D88">
              <w:rPr>
                <w:rFonts w:asciiTheme="majorHAnsi" w:hAnsiTheme="majorHAnsi" w:cstheme="majorHAnsi"/>
                <w:spacing w:val="-3"/>
                <w:sz w:val="24"/>
                <w:szCs w:val="24"/>
              </w:rPr>
              <w:t xml:space="preserve"> </w:t>
            </w:r>
            <w:r w:rsidRPr="00F63D88">
              <w:rPr>
                <w:rFonts w:asciiTheme="majorHAnsi" w:hAnsiTheme="majorHAnsi" w:cstheme="majorHAnsi"/>
                <w:sz w:val="24"/>
                <w:szCs w:val="24"/>
              </w:rPr>
              <w:t>Years</w:t>
            </w:r>
            <w:r w:rsidRPr="00F63D88">
              <w:rPr>
                <w:rFonts w:asciiTheme="majorHAnsi" w:hAnsiTheme="majorHAnsi" w:cstheme="majorHAnsi"/>
                <w:spacing w:val="-3"/>
                <w:sz w:val="24"/>
                <w:szCs w:val="24"/>
              </w:rPr>
              <w:t xml:space="preserve"> </w:t>
            </w:r>
            <w:r w:rsidRPr="00F63D88">
              <w:rPr>
                <w:rFonts w:asciiTheme="majorHAnsi" w:hAnsiTheme="majorHAnsi" w:cstheme="majorHAnsi"/>
                <w:sz w:val="24"/>
                <w:szCs w:val="24"/>
              </w:rPr>
              <w:t>of</w:t>
            </w:r>
          </w:p>
          <w:p w14:paraId="11E10661" w14:textId="77777777" w:rsidR="0058081D" w:rsidRPr="00F63D88" w:rsidRDefault="0058081D" w:rsidP="00B24FC5">
            <w:pPr>
              <w:pStyle w:val="TableParagraph"/>
              <w:spacing w:line="215" w:lineRule="exact"/>
              <w:ind w:hanging="2"/>
              <w:rPr>
                <w:rFonts w:asciiTheme="majorHAnsi" w:hAnsiTheme="majorHAnsi" w:cstheme="majorHAnsi"/>
                <w:sz w:val="24"/>
                <w:szCs w:val="24"/>
              </w:rPr>
            </w:pPr>
            <w:r w:rsidRPr="00F63D88">
              <w:rPr>
                <w:rFonts w:asciiTheme="majorHAnsi" w:hAnsiTheme="majorHAnsi" w:cstheme="majorHAnsi"/>
                <w:sz w:val="24"/>
                <w:szCs w:val="24"/>
              </w:rPr>
              <w:t>Exp</w:t>
            </w:r>
          </w:p>
        </w:tc>
        <w:tc>
          <w:tcPr>
            <w:tcW w:w="1558" w:type="dxa"/>
            <w:tcBorders>
              <w:top w:val="single" w:sz="4" w:space="0" w:color="000000"/>
              <w:left w:val="single" w:sz="4" w:space="0" w:color="000000"/>
              <w:bottom w:val="single" w:sz="4" w:space="0" w:color="000000"/>
              <w:right w:val="single" w:sz="4" w:space="0" w:color="000000"/>
            </w:tcBorders>
          </w:tcPr>
          <w:p w14:paraId="00BE6A91" w14:textId="77777777" w:rsidR="0058081D" w:rsidRPr="00F63D88" w:rsidRDefault="0058081D" w:rsidP="00B24FC5">
            <w:pPr>
              <w:pStyle w:val="TableParagraph"/>
              <w:spacing w:line="225" w:lineRule="exact"/>
              <w:ind w:hanging="2"/>
              <w:rPr>
                <w:rFonts w:asciiTheme="majorHAnsi" w:hAnsiTheme="majorHAnsi" w:cstheme="majorHAnsi"/>
                <w:sz w:val="24"/>
                <w:szCs w:val="24"/>
              </w:rPr>
            </w:pPr>
            <w:r w:rsidRPr="00F63D88">
              <w:rPr>
                <w:rFonts w:asciiTheme="majorHAnsi" w:hAnsiTheme="majorHAnsi" w:cstheme="majorHAnsi"/>
                <w:sz w:val="24"/>
                <w:szCs w:val="24"/>
              </w:rPr>
              <w:t>Supplier</w:t>
            </w:r>
            <w:r w:rsidRPr="00F63D88">
              <w:rPr>
                <w:rFonts w:asciiTheme="majorHAnsi" w:hAnsiTheme="majorHAnsi" w:cstheme="majorHAnsi"/>
                <w:spacing w:val="-3"/>
                <w:sz w:val="24"/>
                <w:szCs w:val="24"/>
              </w:rPr>
              <w:t xml:space="preserve"> </w:t>
            </w:r>
            <w:r w:rsidRPr="00F63D88">
              <w:rPr>
                <w:rFonts w:asciiTheme="majorHAnsi" w:hAnsiTheme="majorHAnsi" w:cstheme="majorHAnsi"/>
                <w:sz w:val="24"/>
                <w:szCs w:val="24"/>
              </w:rPr>
              <w:t>Rating</w:t>
            </w:r>
          </w:p>
        </w:tc>
      </w:tr>
      <w:tr w:rsidR="0058081D" w:rsidRPr="0040543B" w14:paraId="472885FD" w14:textId="77777777" w:rsidTr="00B24FC5">
        <w:trPr>
          <w:trHeight w:val="473"/>
        </w:trPr>
        <w:tc>
          <w:tcPr>
            <w:tcW w:w="4528" w:type="dxa"/>
            <w:tcBorders>
              <w:top w:val="single" w:sz="4" w:space="0" w:color="000000"/>
              <w:bottom w:val="single" w:sz="4" w:space="0" w:color="000000"/>
              <w:right w:val="single" w:sz="4" w:space="0" w:color="000000"/>
            </w:tcBorders>
          </w:tcPr>
          <w:p w14:paraId="551B9DC7" w14:textId="77777777" w:rsidR="0058081D" w:rsidRDefault="0058081D" w:rsidP="00B24FC5">
            <w:pPr>
              <w:pStyle w:val="TableParagraph"/>
              <w:spacing w:line="248" w:lineRule="exact"/>
              <w:rPr>
                <w:rFonts w:ascii="Calibri"/>
              </w:rPr>
            </w:pPr>
            <w:r>
              <w:rPr>
                <w:rFonts w:ascii="Calibri"/>
              </w:rPr>
              <w:t>Java</w:t>
            </w:r>
          </w:p>
        </w:tc>
        <w:tc>
          <w:tcPr>
            <w:tcW w:w="1706" w:type="dxa"/>
            <w:tcBorders>
              <w:top w:val="single" w:sz="4" w:space="0" w:color="000000"/>
              <w:left w:val="single" w:sz="4" w:space="0" w:color="000000"/>
              <w:bottom w:val="single" w:sz="4" w:space="0" w:color="000000"/>
              <w:right w:val="single" w:sz="4" w:space="0" w:color="000000"/>
            </w:tcBorders>
          </w:tcPr>
          <w:p w14:paraId="1F80B446" w14:textId="7BBEFF13" w:rsidR="0058081D" w:rsidRPr="00F63D88" w:rsidRDefault="00C846DC" w:rsidP="00B24FC5">
            <w:pPr>
              <w:pStyle w:val="TableParagraph"/>
              <w:ind w:hanging="2"/>
              <w:rPr>
                <w:rFonts w:asciiTheme="majorHAnsi" w:hAnsiTheme="majorHAnsi" w:cstheme="majorHAnsi"/>
                <w:sz w:val="24"/>
                <w:szCs w:val="24"/>
              </w:rPr>
            </w:pPr>
            <w:r>
              <w:rPr>
                <w:rFonts w:asciiTheme="majorHAnsi" w:hAnsiTheme="majorHAnsi" w:cstheme="majorHAnsi"/>
                <w:sz w:val="24"/>
                <w:szCs w:val="24"/>
              </w:rPr>
              <w:t>8</w:t>
            </w:r>
            <w:r w:rsidR="0058081D" w:rsidRPr="00F63D88">
              <w:rPr>
                <w:rFonts w:asciiTheme="majorHAnsi" w:hAnsiTheme="majorHAnsi" w:cstheme="majorHAnsi"/>
                <w:sz w:val="24"/>
                <w:szCs w:val="24"/>
              </w:rPr>
              <w:t>yrs</w:t>
            </w:r>
          </w:p>
        </w:tc>
        <w:tc>
          <w:tcPr>
            <w:tcW w:w="1796" w:type="dxa"/>
            <w:tcBorders>
              <w:top w:val="single" w:sz="4" w:space="0" w:color="000000"/>
              <w:left w:val="single" w:sz="4" w:space="0" w:color="000000"/>
              <w:bottom w:val="single" w:sz="4" w:space="0" w:color="000000"/>
              <w:right w:val="single" w:sz="4" w:space="0" w:color="000000"/>
            </w:tcBorders>
          </w:tcPr>
          <w:p w14:paraId="27909C7A" w14:textId="3CB5E44E" w:rsidR="0058081D" w:rsidRPr="00F63D88" w:rsidRDefault="00C846DC" w:rsidP="00B24FC5">
            <w:pPr>
              <w:pStyle w:val="TableParagraph"/>
              <w:spacing w:line="225" w:lineRule="exact"/>
              <w:rPr>
                <w:rFonts w:asciiTheme="majorHAnsi" w:hAnsiTheme="majorHAnsi" w:cstheme="majorHAnsi"/>
                <w:sz w:val="24"/>
                <w:szCs w:val="24"/>
              </w:rPr>
            </w:pPr>
            <w:r>
              <w:rPr>
                <w:rFonts w:asciiTheme="majorHAnsi" w:hAnsiTheme="majorHAnsi" w:cstheme="majorHAnsi"/>
                <w:sz w:val="24"/>
                <w:szCs w:val="24"/>
              </w:rPr>
              <w:t>8</w:t>
            </w:r>
            <w:r w:rsidR="0058081D" w:rsidRPr="00F63D88">
              <w:rPr>
                <w:rFonts w:asciiTheme="majorHAnsi" w:hAnsiTheme="majorHAnsi" w:cstheme="majorHAnsi"/>
                <w:sz w:val="24"/>
                <w:szCs w:val="24"/>
              </w:rPr>
              <w:t>yrs</w:t>
            </w:r>
          </w:p>
        </w:tc>
        <w:tc>
          <w:tcPr>
            <w:tcW w:w="1558" w:type="dxa"/>
            <w:tcBorders>
              <w:top w:val="single" w:sz="4" w:space="0" w:color="000000"/>
              <w:left w:val="single" w:sz="4" w:space="0" w:color="000000"/>
              <w:bottom w:val="single" w:sz="4" w:space="0" w:color="000000"/>
            </w:tcBorders>
          </w:tcPr>
          <w:p w14:paraId="71CFACE3" w14:textId="77777777" w:rsidR="0058081D" w:rsidRPr="00F63D88" w:rsidRDefault="0058081D" w:rsidP="00B24FC5">
            <w:pPr>
              <w:pStyle w:val="TableParagraph"/>
              <w:spacing w:line="225" w:lineRule="exact"/>
              <w:ind w:hanging="2"/>
              <w:rPr>
                <w:rFonts w:asciiTheme="majorHAnsi" w:hAnsiTheme="majorHAnsi" w:cstheme="majorHAnsi"/>
                <w:sz w:val="24"/>
                <w:szCs w:val="24"/>
              </w:rPr>
            </w:pPr>
            <w:r w:rsidRPr="00F63D88">
              <w:rPr>
                <w:rFonts w:asciiTheme="majorHAnsi" w:hAnsiTheme="majorHAnsi" w:cstheme="majorHAnsi"/>
                <w:sz w:val="24"/>
                <w:szCs w:val="24"/>
              </w:rPr>
              <w:t>4/5</w:t>
            </w:r>
          </w:p>
        </w:tc>
      </w:tr>
      <w:tr w:rsidR="0058081D" w:rsidRPr="0040543B" w14:paraId="59BDB830" w14:textId="77777777" w:rsidTr="00B24FC5">
        <w:trPr>
          <w:trHeight w:val="406"/>
        </w:trPr>
        <w:tc>
          <w:tcPr>
            <w:tcW w:w="4528" w:type="dxa"/>
            <w:tcBorders>
              <w:top w:val="single" w:sz="4" w:space="0" w:color="000000"/>
              <w:bottom w:val="single" w:sz="4" w:space="0" w:color="000000"/>
              <w:right w:val="single" w:sz="4" w:space="0" w:color="000000"/>
            </w:tcBorders>
          </w:tcPr>
          <w:p w14:paraId="78A908C2" w14:textId="0CCA3ED8" w:rsidR="0058081D" w:rsidRDefault="00554270" w:rsidP="00B24FC5">
            <w:pPr>
              <w:pStyle w:val="TableParagraph"/>
              <w:ind w:hanging="2"/>
              <w:rPr>
                <w:sz w:val="20"/>
              </w:rPr>
            </w:pPr>
            <w:r>
              <w:rPr>
                <w:rFonts w:ascii="Calibri"/>
              </w:rPr>
              <w:t>Spring boot</w:t>
            </w:r>
            <w:r w:rsidR="0058081D">
              <w:rPr>
                <w:rFonts w:ascii="Calibri"/>
              </w:rPr>
              <w:t xml:space="preserve"> </w:t>
            </w:r>
          </w:p>
        </w:tc>
        <w:tc>
          <w:tcPr>
            <w:tcW w:w="1706" w:type="dxa"/>
            <w:tcBorders>
              <w:top w:val="single" w:sz="4" w:space="0" w:color="000000"/>
              <w:left w:val="single" w:sz="4" w:space="0" w:color="000000"/>
              <w:bottom w:val="single" w:sz="4" w:space="0" w:color="000000"/>
              <w:right w:val="single" w:sz="4" w:space="0" w:color="000000"/>
            </w:tcBorders>
          </w:tcPr>
          <w:p w14:paraId="07C1F01E" w14:textId="77777777" w:rsidR="0058081D" w:rsidRPr="00F63D88" w:rsidRDefault="0058081D" w:rsidP="00B24FC5">
            <w:pPr>
              <w:pStyle w:val="TableParagraph"/>
              <w:ind w:hanging="2"/>
              <w:rPr>
                <w:rFonts w:asciiTheme="majorHAnsi" w:hAnsiTheme="majorHAnsi" w:cstheme="majorHAnsi"/>
                <w:sz w:val="24"/>
                <w:szCs w:val="24"/>
              </w:rPr>
            </w:pPr>
            <w:r>
              <w:rPr>
                <w:rFonts w:asciiTheme="majorHAnsi" w:hAnsiTheme="majorHAnsi" w:cstheme="majorHAnsi"/>
                <w:sz w:val="24"/>
                <w:szCs w:val="24"/>
              </w:rPr>
              <w:t>8</w:t>
            </w:r>
            <w:r w:rsidRPr="00F63D88">
              <w:rPr>
                <w:rFonts w:asciiTheme="majorHAnsi" w:hAnsiTheme="majorHAnsi" w:cstheme="majorHAnsi"/>
                <w:sz w:val="24"/>
                <w:szCs w:val="24"/>
              </w:rPr>
              <w:t xml:space="preserve"> yrs</w:t>
            </w:r>
          </w:p>
        </w:tc>
        <w:tc>
          <w:tcPr>
            <w:tcW w:w="1796" w:type="dxa"/>
            <w:tcBorders>
              <w:top w:val="single" w:sz="4" w:space="0" w:color="000000"/>
              <w:left w:val="single" w:sz="4" w:space="0" w:color="000000"/>
              <w:bottom w:val="single" w:sz="4" w:space="0" w:color="000000"/>
              <w:right w:val="single" w:sz="4" w:space="0" w:color="000000"/>
            </w:tcBorders>
          </w:tcPr>
          <w:p w14:paraId="36256945" w14:textId="77777777" w:rsidR="0058081D" w:rsidRPr="00F63D88" w:rsidRDefault="0058081D" w:rsidP="00B24FC5">
            <w:pPr>
              <w:pStyle w:val="TableParagraph"/>
              <w:rPr>
                <w:rFonts w:asciiTheme="majorHAnsi" w:hAnsiTheme="majorHAnsi" w:cstheme="majorHAnsi"/>
                <w:sz w:val="24"/>
                <w:szCs w:val="24"/>
              </w:rPr>
            </w:pPr>
            <w:r w:rsidRPr="00F63D88">
              <w:rPr>
                <w:rFonts w:asciiTheme="majorHAnsi" w:hAnsiTheme="majorHAnsi" w:cstheme="majorHAnsi"/>
                <w:sz w:val="24"/>
                <w:szCs w:val="24"/>
              </w:rPr>
              <w:t>8 yrs</w:t>
            </w:r>
          </w:p>
        </w:tc>
        <w:tc>
          <w:tcPr>
            <w:tcW w:w="1558" w:type="dxa"/>
            <w:tcBorders>
              <w:top w:val="single" w:sz="4" w:space="0" w:color="000000"/>
              <w:left w:val="single" w:sz="4" w:space="0" w:color="000000"/>
              <w:bottom w:val="single" w:sz="4" w:space="0" w:color="000000"/>
            </w:tcBorders>
          </w:tcPr>
          <w:p w14:paraId="544442A6" w14:textId="77777777" w:rsidR="0058081D" w:rsidRPr="00F63D88" w:rsidRDefault="0058081D" w:rsidP="00B24FC5">
            <w:pPr>
              <w:pStyle w:val="TableParagraph"/>
              <w:ind w:hanging="2"/>
              <w:rPr>
                <w:rFonts w:asciiTheme="majorHAnsi" w:hAnsiTheme="majorHAnsi" w:cstheme="majorHAnsi"/>
                <w:sz w:val="24"/>
                <w:szCs w:val="24"/>
              </w:rPr>
            </w:pPr>
            <w:r w:rsidRPr="00F63D88">
              <w:rPr>
                <w:rFonts w:asciiTheme="majorHAnsi" w:hAnsiTheme="majorHAnsi" w:cstheme="majorHAnsi"/>
                <w:sz w:val="24"/>
                <w:szCs w:val="24"/>
              </w:rPr>
              <w:t>4/</w:t>
            </w:r>
            <w:r w:rsidRPr="00F63D88">
              <w:rPr>
                <w:rFonts w:asciiTheme="majorHAnsi" w:hAnsiTheme="majorHAnsi" w:cstheme="majorHAnsi"/>
                <w:spacing w:val="-1"/>
                <w:sz w:val="24"/>
                <w:szCs w:val="24"/>
              </w:rPr>
              <w:t xml:space="preserve"> </w:t>
            </w:r>
            <w:r w:rsidRPr="00F63D88">
              <w:rPr>
                <w:rFonts w:asciiTheme="majorHAnsi" w:hAnsiTheme="majorHAnsi" w:cstheme="majorHAnsi"/>
                <w:sz w:val="24"/>
                <w:szCs w:val="24"/>
              </w:rPr>
              <w:t>5</w:t>
            </w:r>
          </w:p>
        </w:tc>
      </w:tr>
      <w:tr w:rsidR="0058081D" w:rsidRPr="0040543B" w14:paraId="5DFF0434" w14:textId="77777777" w:rsidTr="00B24FC5">
        <w:trPr>
          <w:trHeight w:val="406"/>
        </w:trPr>
        <w:tc>
          <w:tcPr>
            <w:tcW w:w="4528" w:type="dxa"/>
            <w:tcBorders>
              <w:top w:val="single" w:sz="4" w:space="0" w:color="000000"/>
              <w:bottom w:val="single" w:sz="4" w:space="0" w:color="000000"/>
              <w:right w:val="single" w:sz="4" w:space="0" w:color="000000"/>
            </w:tcBorders>
          </w:tcPr>
          <w:p w14:paraId="5E4FFA21" w14:textId="77777777" w:rsidR="0058081D" w:rsidRDefault="0058081D" w:rsidP="00B24FC5">
            <w:pPr>
              <w:pStyle w:val="TableParagraph"/>
              <w:ind w:hanging="2"/>
              <w:rPr>
                <w:rFonts w:ascii="Calibri"/>
              </w:rPr>
            </w:pPr>
            <w:r>
              <w:rPr>
                <w:rFonts w:ascii="Calibri"/>
              </w:rPr>
              <w:t>SQL</w:t>
            </w:r>
          </w:p>
        </w:tc>
        <w:tc>
          <w:tcPr>
            <w:tcW w:w="1706" w:type="dxa"/>
            <w:tcBorders>
              <w:top w:val="single" w:sz="4" w:space="0" w:color="000000"/>
              <w:left w:val="single" w:sz="4" w:space="0" w:color="000000"/>
              <w:bottom w:val="single" w:sz="4" w:space="0" w:color="000000"/>
              <w:right w:val="single" w:sz="4" w:space="0" w:color="000000"/>
            </w:tcBorders>
          </w:tcPr>
          <w:p w14:paraId="3D3BA505" w14:textId="6C1FF412" w:rsidR="0058081D" w:rsidRPr="00F63D88" w:rsidRDefault="005A1366" w:rsidP="00B24FC5">
            <w:pPr>
              <w:pStyle w:val="TableParagraph"/>
              <w:ind w:hanging="2"/>
              <w:rPr>
                <w:rFonts w:asciiTheme="majorHAnsi" w:hAnsiTheme="majorHAnsi" w:cstheme="majorHAnsi"/>
                <w:sz w:val="24"/>
                <w:szCs w:val="24"/>
              </w:rPr>
            </w:pPr>
            <w:r>
              <w:rPr>
                <w:rFonts w:asciiTheme="majorHAnsi" w:hAnsiTheme="majorHAnsi" w:cstheme="majorHAnsi"/>
                <w:sz w:val="24"/>
                <w:szCs w:val="24"/>
              </w:rPr>
              <w:t>8</w:t>
            </w:r>
            <w:r w:rsidR="0058081D" w:rsidRPr="00F63D88">
              <w:rPr>
                <w:rFonts w:asciiTheme="majorHAnsi" w:hAnsiTheme="majorHAnsi" w:cstheme="majorHAnsi"/>
                <w:sz w:val="24"/>
                <w:szCs w:val="24"/>
              </w:rPr>
              <w:t xml:space="preserve"> yrs</w:t>
            </w:r>
          </w:p>
        </w:tc>
        <w:tc>
          <w:tcPr>
            <w:tcW w:w="1796" w:type="dxa"/>
            <w:tcBorders>
              <w:top w:val="single" w:sz="4" w:space="0" w:color="000000"/>
              <w:left w:val="single" w:sz="4" w:space="0" w:color="000000"/>
              <w:bottom w:val="single" w:sz="4" w:space="0" w:color="000000"/>
              <w:right w:val="single" w:sz="4" w:space="0" w:color="000000"/>
            </w:tcBorders>
          </w:tcPr>
          <w:p w14:paraId="34369346" w14:textId="491F6FD4" w:rsidR="0058081D" w:rsidRPr="00F63D88" w:rsidRDefault="005A1366" w:rsidP="00B24FC5">
            <w:pPr>
              <w:pStyle w:val="TableParagraph"/>
              <w:rPr>
                <w:rFonts w:asciiTheme="majorHAnsi" w:hAnsiTheme="majorHAnsi" w:cstheme="majorHAnsi"/>
                <w:sz w:val="24"/>
                <w:szCs w:val="24"/>
              </w:rPr>
            </w:pPr>
            <w:r>
              <w:rPr>
                <w:rFonts w:asciiTheme="majorHAnsi" w:hAnsiTheme="majorHAnsi" w:cstheme="majorHAnsi"/>
                <w:sz w:val="24"/>
                <w:szCs w:val="24"/>
              </w:rPr>
              <w:t>8</w:t>
            </w:r>
            <w:r w:rsidR="0058081D" w:rsidRPr="00F63D88">
              <w:rPr>
                <w:rFonts w:asciiTheme="majorHAnsi" w:hAnsiTheme="majorHAnsi" w:cstheme="majorHAnsi"/>
                <w:sz w:val="24"/>
                <w:szCs w:val="24"/>
              </w:rPr>
              <w:t xml:space="preserve"> yrs</w:t>
            </w:r>
          </w:p>
        </w:tc>
        <w:tc>
          <w:tcPr>
            <w:tcW w:w="1558" w:type="dxa"/>
            <w:tcBorders>
              <w:top w:val="single" w:sz="4" w:space="0" w:color="000000"/>
              <w:left w:val="single" w:sz="4" w:space="0" w:color="000000"/>
              <w:bottom w:val="single" w:sz="4" w:space="0" w:color="000000"/>
            </w:tcBorders>
          </w:tcPr>
          <w:p w14:paraId="2CBCB1D5" w14:textId="77777777" w:rsidR="0058081D" w:rsidRPr="00F63D88" w:rsidRDefault="0058081D" w:rsidP="00B24FC5">
            <w:pPr>
              <w:pStyle w:val="TableParagraph"/>
              <w:ind w:hanging="2"/>
              <w:rPr>
                <w:rFonts w:asciiTheme="majorHAnsi" w:hAnsiTheme="majorHAnsi" w:cstheme="majorHAnsi"/>
                <w:sz w:val="24"/>
                <w:szCs w:val="24"/>
              </w:rPr>
            </w:pPr>
            <w:r>
              <w:rPr>
                <w:rFonts w:asciiTheme="majorHAnsi" w:hAnsiTheme="majorHAnsi" w:cstheme="majorHAnsi"/>
                <w:sz w:val="24"/>
                <w:szCs w:val="24"/>
              </w:rPr>
              <w:t>4/5</w:t>
            </w:r>
          </w:p>
        </w:tc>
      </w:tr>
      <w:tr w:rsidR="0058081D" w:rsidRPr="0040543B" w14:paraId="6B3E1357" w14:textId="77777777" w:rsidTr="00B24FC5">
        <w:trPr>
          <w:trHeight w:val="406"/>
        </w:trPr>
        <w:tc>
          <w:tcPr>
            <w:tcW w:w="4528" w:type="dxa"/>
            <w:tcBorders>
              <w:top w:val="single" w:sz="4" w:space="0" w:color="000000"/>
              <w:bottom w:val="single" w:sz="4" w:space="0" w:color="000000"/>
              <w:right w:val="single" w:sz="4" w:space="0" w:color="000000"/>
            </w:tcBorders>
          </w:tcPr>
          <w:p w14:paraId="1B513834" w14:textId="669ABBC0" w:rsidR="0058081D" w:rsidRDefault="00554270" w:rsidP="00B24FC5">
            <w:pPr>
              <w:pStyle w:val="TableParagraph"/>
              <w:rPr>
                <w:sz w:val="20"/>
              </w:rPr>
            </w:pPr>
            <w:r>
              <w:rPr>
                <w:sz w:val="20"/>
              </w:rPr>
              <w:t>Web Services</w:t>
            </w:r>
          </w:p>
        </w:tc>
        <w:tc>
          <w:tcPr>
            <w:tcW w:w="1706" w:type="dxa"/>
            <w:tcBorders>
              <w:top w:val="single" w:sz="4" w:space="0" w:color="000000"/>
              <w:left w:val="single" w:sz="4" w:space="0" w:color="000000"/>
              <w:bottom w:val="single" w:sz="4" w:space="0" w:color="000000"/>
              <w:right w:val="single" w:sz="4" w:space="0" w:color="000000"/>
            </w:tcBorders>
          </w:tcPr>
          <w:p w14:paraId="15E5D94B" w14:textId="77777777" w:rsidR="0058081D" w:rsidRPr="00F63D88" w:rsidRDefault="0058081D" w:rsidP="00B24FC5">
            <w:pPr>
              <w:pStyle w:val="TableParagraph"/>
              <w:ind w:hanging="2"/>
              <w:rPr>
                <w:rFonts w:asciiTheme="majorHAnsi" w:hAnsiTheme="majorHAnsi" w:cstheme="majorHAnsi"/>
                <w:sz w:val="24"/>
                <w:szCs w:val="24"/>
              </w:rPr>
            </w:pPr>
            <w:r w:rsidRPr="00F63D88">
              <w:rPr>
                <w:rFonts w:asciiTheme="majorHAnsi" w:hAnsiTheme="majorHAnsi" w:cstheme="majorHAnsi"/>
                <w:sz w:val="24"/>
                <w:szCs w:val="24"/>
              </w:rPr>
              <w:t>8 yrs</w:t>
            </w:r>
          </w:p>
        </w:tc>
        <w:tc>
          <w:tcPr>
            <w:tcW w:w="1796" w:type="dxa"/>
            <w:tcBorders>
              <w:top w:val="single" w:sz="4" w:space="0" w:color="000000"/>
              <w:left w:val="single" w:sz="4" w:space="0" w:color="000000"/>
              <w:bottom w:val="single" w:sz="4" w:space="0" w:color="000000"/>
              <w:right w:val="single" w:sz="4" w:space="0" w:color="000000"/>
            </w:tcBorders>
          </w:tcPr>
          <w:p w14:paraId="2DCDC0C7" w14:textId="77777777" w:rsidR="0058081D" w:rsidRPr="00F63D88" w:rsidRDefault="0058081D" w:rsidP="00B24FC5">
            <w:pPr>
              <w:pStyle w:val="TableParagraph"/>
              <w:rPr>
                <w:rFonts w:asciiTheme="majorHAnsi" w:hAnsiTheme="majorHAnsi" w:cstheme="majorHAnsi"/>
                <w:sz w:val="24"/>
                <w:szCs w:val="24"/>
              </w:rPr>
            </w:pPr>
            <w:r w:rsidRPr="00F63D88">
              <w:rPr>
                <w:rFonts w:asciiTheme="majorHAnsi" w:hAnsiTheme="majorHAnsi" w:cstheme="majorHAnsi"/>
                <w:sz w:val="24"/>
                <w:szCs w:val="24"/>
              </w:rPr>
              <w:t>8 yrs</w:t>
            </w:r>
          </w:p>
        </w:tc>
        <w:tc>
          <w:tcPr>
            <w:tcW w:w="1558" w:type="dxa"/>
            <w:tcBorders>
              <w:top w:val="single" w:sz="4" w:space="0" w:color="000000"/>
              <w:left w:val="single" w:sz="4" w:space="0" w:color="000000"/>
              <w:bottom w:val="single" w:sz="4" w:space="0" w:color="000000"/>
            </w:tcBorders>
          </w:tcPr>
          <w:p w14:paraId="4969646A" w14:textId="77777777" w:rsidR="0058081D" w:rsidRPr="00F63D88" w:rsidRDefault="0058081D" w:rsidP="00B24FC5">
            <w:pPr>
              <w:pStyle w:val="TableParagraph"/>
              <w:ind w:hanging="2"/>
              <w:rPr>
                <w:rFonts w:asciiTheme="majorHAnsi" w:hAnsiTheme="majorHAnsi" w:cstheme="majorHAnsi"/>
                <w:sz w:val="24"/>
                <w:szCs w:val="24"/>
              </w:rPr>
            </w:pPr>
            <w:r w:rsidRPr="00F63D88">
              <w:rPr>
                <w:rFonts w:asciiTheme="majorHAnsi" w:hAnsiTheme="majorHAnsi" w:cstheme="majorHAnsi"/>
                <w:sz w:val="24"/>
                <w:szCs w:val="24"/>
              </w:rPr>
              <w:t>4/5</w:t>
            </w:r>
          </w:p>
        </w:tc>
      </w:tr>
      <w:tr w:rsidR="0058081D" w:rsidRPr="0040543B" w14:paraId="45E38810" w14:textId="77777777" w:rsidTr="00B24FC5">
        <w:trPr>
          <w:trHeight w:val="406"/>
        </w:trPr>
        <w:tc>
          <w:tcPr>
            <w:tcW w:w="4528" w:type="dxa"/>
            <w:tcBorders>
              <w:top w:val="single" w:sz="4" w:space="0" w:color="000000"/>
              <w:bottom w:val="single" w:sz="4" w:space="0" w:color="000000"/>
              <w:right w:val="single" w:sz="4" w:space="0" w:color="000000"/>
            </w:tcBorders>
          </w:tcPr>
          <w:p w14:paraId="4778F2D5" w14:textId="2F1C86C8" w:rsidR="0058081D" w:rsidRDefault="0058081D" w:rsidP="00B24FC5">
            <w:pPr>
              <w:pStyle w:val="TableParagraph"/>
              <w:rPr>
                <w:sz w:val="20"/>
              </w:rPr>
            </w:pPr>
            <w:r>
              <w:rPr>
                <w:sz w:val="20"/>
              </w:rPr>
              <w:t xml:space="preserve">Cloud </w:t>
            </w:r>
            <w:r w:rsidR="00554270">
              <w:rPr>
                <w:sz w:val="20"/>
              </w:rPr>
              <w:t>Exposure (</w:t>
            </w:r>
            <w:r>
              <w:rPr>
                <w:sz w:val="20"/>
              </w:rPr>
              <w:t>Azure WCNP)</w:t>
            </w:r>
          </w:p>
        </w:tc>
        <w:tc>
          <w:tcPr>
            <w:tcW w:w="1706" w:type="dxa"/>
            <w:tcBorders>
              <w:top w:val="single" w:sz="4" w:space="0" w:color="000000"/>
              <w:left w:val="single" w:sz="4" w:space="0" w:color="000000"/>
              <w:bottom w:val="single" w:sz="4" w:space="0" w:color="000000"/>
              <w:right w:val="single" w:sz="4" w:space="0" w:color="000000"/>
            </w:tcBorders>
          </w:tcPr>
          <w:p w14:paraId="0608A388" w14:textId="77777777" w:rsidR="0058081D" w:rsidRPr="00F63D88" w:rsidRDefault="0058081D" w:rsidP="00B24FC5">
            <w:pPr>
              <w:pStyle w:val="TableParagraph"/>
              <w:ind w:hanging="2"/>
              <w:rPr>
                <w:rFonts w:asciiTheme="majorHAnsi" w:hAnsiTheme="majorHAnsi" w:cstheme="majorHAnsi"/>
                <w:sz w:val="24"/>
                <w:szCs w:val="24"/>
              </w:rPr>
            </w:pPr>
            <w:r w:rsidRPr="00F63D88">
              <w:rPr>
                <w:rFonts w:asciiTheme="majorHAnsi" w:hAnsiTheme="majorHAnsi" w:cstheme="majorHAnsi"/>
                <w:sz w:val="24"/>
                <w:szCs w:val="24"/>
              </w:rPr>
              <w:t>2 yrs</w:t>
            </w:r>
          </w:p>
        </w:tc>
        <w:tc>
          <w:tcPr>
            <w:tcW w:w="1796" w:type="dxa"/>
            <w:tcBorders>
              <w:top w:val="single" w:sz="4" w:space="0" w:color="000000"/>
              <w:left w:val="single" w:sz="4" w:space="0" w:color="000000"/>
              <w:bottom w:val="single" w:sz="4" w:space="0" w:color="000000"/>
              <w:right w:val="single" w:sz="4" w:space="0" w:color="000000"/>
            </w:tcBorders>
          </w:tcPr>
          <w:p w14:paraId="14765D32" w14:textId="77777777" w:rsidR="0058081D" w:rsidRPr="00F63D88" w:rsidRDefault="0058081D" w:rsidP="00B24FC5">
            <w:pPr>
              <w:pStyle w:val="TableParagraph"/>
              <w:rPr>
                <w:rFonts w:asciiTheme="majorHAnsi" w:hAnsiTheme="majorHAnsi" w:cstheme="majorHAnsi"/>
                <w:sz w:val="24"/>
                <w:szCs w:val="24"/>
              </w:rPr>
            </w:pPr>
            <w:r w:rsidRPr="00F63D88">
              <w:rPr>
                <w:rFonts w:asciiTheme="majorHAnsi" w:hAnsiTheme="majorHAnsi" w:cstheme="majorHAnsi"/>
                <w:sz w:val="24"/>
                <w:szCs w:val="24"/>
              </w:rPr>
              <w:t>2yrs</w:t>
            </w:r>
          </w:p>
        </w:tc>
        <w:tc>
          <w:tcPr>
            <w:tcW w:w="1558" w:type="dxa"/>
            <w:tcBorders>
              <w:top w:val="single" w:sz="4" w:space="0" w:color="000000"/>
              <w:left w:val="single" w:sz="4" w:space="0" w:color="000000"/>
              <w:bottom w:val="single" w:sz="4" w:space="0" w:color="000000"/>
            </w:tcBorders>
          </w:tcPr>
          <w:p w14:paraId="1BE1F0E7" w14:textId="77777777" w:rsidR="0058081D" w:rsidRPr="00F63D88" w:rsidRDefault="0058081D" w:rsidP="00B24FC5">
            <w:pPr>
              <w:pStyle w:val="TableParagraph"/>
              <w:ind w:hanging="2"/>
              <w:rPr>
                <w:rFonts w:asciiTheme="majorHAnsi" w:hAnsiTheme="majorHAnsi" w:cstheme="majorHAnsi"/>
                <w:sz w:val="24"/>
                <w:szCs w:val="24"/>
              </w:rPr>
            </w:pPr>
            <w:r w:rsidRPr="00F63D88">
              <w:rPr>
                <w:rFonts w:asciiTheme="majorHAnsi" w:hAnsiTheme="majorHAnsi" w:cstheme="majorHAnsi"/>
                <w:sz w:val="24"/>
                <w:szCs w:val="24"/>
              </w:rPr>
              <w:t>4/5</w:t>
            </w:r>
          </w:p>
        </w:tc>
      </w:tr>
      <w:tr w:rsidR="0058081D" w:rsidRPr="0040543B" w14:paraId="67342E2E" w14:textId="77777777" w:rsidTr="00B24FC5">
        <w:trPr>
          <w:trHeight w:val="406"/>
        </w:trPr>
        <w:tc>
          <w:tcPr>
            <w:tcW w:w="4528" w:type="dxa"/>
            <w:tcBorders>
              <w:top w:val="single" w:sz="4" w:space="0" w:color="000000"/>
              <w:bottom w:val="single" w:sz="4" w:space="0" w:color="000000"/>
              <w:right w:val="single" w:sz="4" w:space="0" w:color="000000"/>
            </w:tcBorders>
          </w:tcPr>
          <w:p w14:paraId="44E7A5DA" w14:textId="77777777" w:rsidR="0058081D" w:rsidRDefault="0058081D" w:rsidP="00B24FC5">
            <w:pPr>
              <w:pStyle w:val="TableParagraph"/>
              <w:rPr>
                <w:sz w:val="20"/>
              </w:rPr>
            </w:pPr>
            <w:r>
              <w:rPr>
                <w:sz w:val="20"/>
              </w:rPr>
              <w:t xml:space="preserve">Junit </w:t>
            </w:r>
          </w:p>
        </w:tc>
        <w:tc>
          <w:tcPr>
            <w:tcW w:w="1706" w:type="dxa"/>
            <w:tcBorders>
              <w:top w:val="single" w:sz="4" w:space="0" w:color="000000"/>
              <w:left w:val="single" w:sz="4" w:space="0" w:color="000000"/>
              <w:bottom w:val="single" w:sz="4" w:space="0" w:color="000000"/>
              <w:right w:val="single" w:sz="4" w:space="0" w:color="000000"/>
            </w:tcBorders>
          </w:tcPr>
          <w:p w14:paraId="05D28673" w14:textId="2A22D095" w:rsidR="0058081D" w:rsidRPr="00F63D88" w:rsidRDefault="005A1366" w:rsidP="00B24FC5">
            <w:pPr>
              <w:pStyle w:val="TableParagraph"/>
              <w:ind w:hanging="2"/>
              <w:rPr>
                <w:rFonts w:asciiTheme="majorHAnsi" w:hAnsiTheme="majorHAnsi" w:cstheme="majorHAnsi"/>
                <w:sz w:val="24"/>
                <w:szCs w:val="24"/>
              </w:rPr>
            </w:pPr>
            <w:r>
              <w:rPr>
                <w:rFonts w:asciiTheme="majorHAnsi" w:hAnsiTheme="majorHAnsi" w:cstheme="majorHAnsi"/>
                <w:sz w:val="24"/>
                <w:szCs w:val="24"/>
              </w:rPr>
              <w:t>8</w:t>
            </w:r>
            <w:r w:rsidR="0058081D" w:rsidRPr="00F63D88">
              <w:rPr>
                <w:rFonts w:asciiTheme="majorHAnsi" w:hAnsiTheme="majorHAnsi" w:cstheme="majorHAnsi"/>
                <w:sz w:val="24"/>
                <w:szCs w:val="24"/>
              </w:rPr>
              <w:t xml:space="preserve"> yrs</w:t>
            </w:r>
          </w:p>
        </w:tc>
        <w:tc>
          <w:tcPr>
            <w:tcW w:w="1796" w:type="dxa"/>
            <w:tcBorders>
              <w:top w:val="single" w:sz="4" w:space="0" w:color="000000"/>
              <w:left w:val="single" w:sz="4" w:space="0" w:color="000000"/>
              <w:bottom w:val="single" w:sz="4" w:space="0" w:color="000000"/>
              <w:right w:val="single" w:sz="4" w:space="0" w:color="000000"/>
            </w:tcBorders>
          </w:tcPr>
          <w:p w14:paraId="787C8C9E" w14:textId="6FF1AE5E" w:rsidR="0058081D" w:rsidRPr="00F63D88" w:rsidRDefault="005A1366" w:rsidP="00B24FC5">
            <w:pPr>
              <w:pStyle w:val="TableParagraph"/>
              <w:rPr>
                <w:rFonts w:asciiTheme="majorHAnsi" w:hAnsiTheme="majorHAnsi" w:cstheme="majorHAnsi"/>
                <w:sz w:val="24"/>
                <w:szCs w:val="24"/>
              </w:rPr>
            </w:pPr>
            <w:r>
              <w:rPr>
                <w:rFonts w:asciiTheme="majorHAnsi" w:hAnsiTheme="majorHAnsi" w:cstheme="majorHAnsi"/>
                <w:sz w:val="24"/>
                <w:szCs w:val="24"/>
              </w:rPr>
              <w:t>8</w:t>
            </w:r>
            <w:r w:rsidR="0058081D" w:rsidRPr="00F63D88">
              <w:rPr>
                <w:rFonts w:asciiTheme="majorHAnsi" w:hAnsiTheme="majorHAnsi" w:cstheme="majorHAnsi"/>
                <w:sz w:val="24"/>
                <w:szCs w:val="24"/>
              </w:rPr>
              <w:t>yrs</w:t>
            </w:r>
          </w:p>
        </w:tc>
        <w:tc>
          <w:tcPr>
            <w:tcW w:w="1558" w:type="dxa"/>
            <w:tcBorders>
              <w:top w:val="single" w:sz="4" w:space="0" w:color="000000"/>
              <w:left w:val="single" w:sz="4" w:space="0" w:color="000000"/>
              <w:bottom w:val="single" w:sz="4" w:space="0" w:color="000000"/>
            </w:tcBorders>
          </w:tcPr>
          <w:p w14:paraId="5D2B74FE" w14:textId="77777777" w:rsidR="0058081D" w:rsidRPr="00F63D88" w:rsidRDefault="0058081D" w:rsidP="00B24FC5">
            <w:pPr>
              <w:pStyle w:val="TableParagraph"/>
              <w:ind w:hanging="2"/>
              <w:rPr>
                <w:rFonts w:asciiTheme="majorHAnsi" w:hAnsiTheme="majorHAnsi" w:cstheme="majorHAnsi"/>
                <w:sz w:val="24"/>
                <w:szCs w:val="24"/>
              </w:rPr>
            </w:pPr>
            <w:r w:rsidRPr="00F63D88">
              <w:rPr>
                <w:rFonts w:asciiTheme="majorHAnsi" w:hAnsiTheme="majorHAnsi" w:cstheme="majorHAnsi"/>
                <w:sz w:val="24"/>
                <w:szCs w:val="24"/>
              </w:rPr>
              <w:t>4/5</w:t>
            </w:r>
          </w:p>
        </w:tc>
      </w:tr>
      <w:tr w:rsidR="0058081D" w:rsidRPr="0040543B" w14:paraId="22982DD0" w14:textId="77777777" w:rsidTr="00382A14">
        <w:trPr>
          <w:trHeight w:val="50"/>
        </w:trPr>
        <w:tc>
          <w:tcPr>
            <w:tcW w:w="4528" w:type="dxa"/>
            <w:tcBorders>
              <w:top w:val="single" w:sz="4" w:space="0" w:color="000000"/>
              <w:bottom w:val="single" w:sz="4" w:space="0" w:color="000000"/>
              <w:right w:val="single" w:sz="4" w:space="0" w:color="000000"/>
            </w:tcBorders>
          </w:tcPr>
          <w:p w14:paraId="57DC88DB" w14:textId="77777777" w:rsidR="0058081D" w:rsidRDefault="0058081D" w:rsidP="00B24FC5">
            <w:pPr>
              <w:pStyle w:val="TableParagraph"/>
              <w:rPr>
                <w:sz w:val="20"/>
              </w:rPr>
            </w:pPr>
            <w:r>
              <w:rPr>
                <w:sz w:val="20"/>
              </w:rPr>
              <w:t>Design Principles</w:t>
            </w:r>
          </w:p>
        </w:tc>
        <w:tc>
          <w:tcPr>
            <w:tcW w:w="1706" w:type="dxa"/>
            <w:tcBorders>
              <w:top w:val="single" w:sz="4" w:space="0" w:color="000000"/>
              <w:left w:val="single" w:sz="4" w:space="0" w:color="000000"/>
              <w:bottom w:val="single" w:sz="4" w:space="0" w:color="000000"/>
              <w:right w:val="single" w:sz="4" w:space="0" w:color="000000"/>
            </w:tcBorders>
          </w:tcPr>
          <w:p w14:paraId="427B13D9" w14:textId="1A5C2DD3" w:rsidR="0058081D" w:rsidRPr="00F63D88" w:rsidRDefault="005A1366" w:rsidP="00B24FC5">
            <w:pPr>
              <w:pStyle w:val="TableParagraph"/>
              <w:ind w:hanging="2"/>
              <w:rPr>
                <w:rFonts w:asciiTheme="majorHAnsi" w:hAnsiTheme="majorHAnsi" w:cstheme="majorHAnsi"/>
                <w:sz w:val="24"/>
                <w:szCs w:val="24"/>
              </w:rPr>
            </w:pPr>
            <w:r>
              <w:rPr>
                <w:rFonts w:asciiTheme="majorHAnsi" w:hAnsiTheme="majorHAnsi" w:cstheme="majorHAnsi"/>
                <w:sz w:val="24"/>
                <w:szCs w:val="24"/>
              </w:rPr>
              <w:t>5</w:t>
            </w:r>
            <w:r w:rsidR="0058081D" w:rsidRPr="00F63D88">
              <w:rPr>
                <w:rFonts w:asciiTheme="majorHAnsi" w:hAnsiTheme="majorHAnsi" w:cstheme="majorHAnsi"/>
                <w:sz w:val="24"/>
                <w:szCs w:val="24"/>
              </w:rPr>
              <w:t xml:space="preserve"> yr</w:t>
            </w:r>
          </w:p>
        </w:tc>
        <w:tc>
          <w:tcPr>
            <w:tcW w:w="1796" w:type="dxa"/>
            <w:tcBorders>
              <w:top w:val="single" w:sz="4" w:space="0" w:color="000000"/>
              <w:left w:val="single" w:sz="4" w:space="0" w:color="000000"/>
              <w:bottom w:val="single" w:sz="4" w:space="0" w:color="000000"/>
              <w:right w:val="single" w:sz="4" w:space="0" w:color="000000"/>
            </w:tcBorders>
          </w:tcPr>
          <w:p w14:paraId="06B540F4" w14:textId="64D555C8" w:rsidR="0058081D" w:rsidRPr="00F63D88" w:rsidRDefault="005A1366" w:rsidP="00B24FC5">
            <w:pPr>
              <w:pStyle w:val="TableParagraph"/>
              <w:rPr>
                <w:rFonts w:asciiTheme="majorHAnsi" w:hAnsiTheme="majorHAnsi" w:cstheme="majorHAnsi"/>
                <w:sz w:val="24"/>
                <w:szCs w:val="24"/>
              </w:rPr>
            </w:pPr>
            <w:r>
              <w:rPr>
                <w:rFonts w:asciiTheme="majorHAnsi" w:hAnsiTheme="majorHAnsi" w:cstheme="majorHAnsi"/>
                <w:sz w:val="24"/>
                <w:szCs w:val="24"/>
              </w:rPr>
              <w:t>5</w:t>
            </w:r>
            <w:r w:rsidR="0058081D" w:rsidRPr="00F63D88">
              <w:rPr>
                <w:rFonts w:asciiTheme="majorHAnsi" w:hAnsiTheme="majorHAnsi" w:cstheme="majorHAnsi"/>
                <w:sz w:val="24"/>
                <w:szCs w:val="24"/>
              </w:rPr>
              <w:t>yr</w:t>
            </w:r>
          </w:p>
        </w:tc>
        <w:tc>
          <w:tcPr>
            <w:tcW w:w="1558" w:type="dxa"/>
            <w:tcBorders>
              <w:top w:val="single" w:sz="4" w:space="0" w:color="000000"/>
              <w:left w:val="single" w:sz="4" w:space="0" w:color="000000"/>
              <w:bottom w:val="single" w:sz="4" w:space="0" w:color="000000"/>
            </w:tcBorders>
          </w:tcPr>
          <w:p w14:paraId="7289914D" w14:textId="77777777" w:rsidR="0058081D" w:rsidRPr="00F63D88" w:rsidRDefault="0058081D" w:rsidP="00B24FC5">
            <w:pPr>
              <w:pStyle w:val="TableParagraph"/>
              <w:ind w:hanging="2"/>
              <w:rPr>
                <w:rFonts w:asciiTheme="majorHAnsi" w:hAnsiTheme="majorHAnsi" w:cstheme="majorHAnsi"/>
                <w:sz w:val="24"/>
                <w:szCs w:val="24"/>
              </w:rPr>
            </w:pPr>
            <w:r w:rsidRPr="00F63D88">
              <w:rPr>
                <w:rFonts w:asciiTheme="majorHAnsi" w:hAnsiTheme="majorHAnsi" w:cstheme="majorHAnsi"/>
                <w:sz w:val="24"/>
                <w:szCs w:val="24"/>
              </w:rPr>
              <w:t>4/5</w:t>
            </w:r>
          </w:p>
        </w:tc>
      </w:tr>
      <w:tr w:rsidR="00D92989" w:rsidRPr="0040543B" w14:paraId="44A221EA" w14:textId="77777777" w:rsidTr="00B24FC5">
        <w:trPr>
          <w:trHeight w:val="473"/>
        </w:trPr>
        <w:tc>
          <w:tcPr>
            <w:tcW w:w="4528" w:type="dxa"/>
            <w:tcBorders>
              <w:top w:val="single" w:sz="4" w:space="0" w:color="000000"/>
              <w:right w:val="single" w:sz="4" w:space="0" w:color="000000"/>
            </w:tcBorders>
          </w:tcPr>
          <w:p w14:paraId="43223B56" w14:textId="4370BAE2" w:rsidR="00D92989" w:rsidRDefault="00D92989" w:rsidP="00D92989">
            <w:pPr>
              <w:pStyle w:val="TableParagraph"/>
              <w:ind w:hanging="2"/>
              <w:rPr>
                <w:sz w:val="18"/>
              </w:rPr>
            </w:pPr>
            <w:r>
              <w:rPr>
                <w:sz w:val="18"/>
              </w:rPr>
              <w:t xml:space="preserve">Team Lead role Played </w:t>
            </w:r>
            <w:r w:rsidR="00F81032">
              <w:rPr>
                <w:sz w:val="18"/>
              </w:rPr>
              <w:t>(yes/No)</w:t>
            </w:r>
          </w:p>
        </w:tc>
        <w:tc>
          <w:tcPr>
            <w:tcW w:w="5060" w:type="dxa"/>
            <w:gridSpan w:val="3"/>
            <w:tcBorders>
              <w:top w:val="single" w:sz="4" w:space="0" w:color="000000"/>
              <w:left w:val="single" w:sz="4" w:space="0" w:color="000000"/>
              <w:bottom w:val="single" w:sz="4" w:space="0" w:color="000000"/>
              <w:right w:val="single" w:sz="4" w:space="0" w:color="000000"/>
            </w:tcBorders>
          </w:tcPr>
          <w:p w14:paraId="134B239E" w14:textId="4174AE68" w:rsidR="00D92989" w:rsidRPr="00F63D88" w:rsidRDefault="00D92989" w:rsidP="00D92989">
            <w:pPr>
              <w:pStyle w:val="TableParagraph"/>
              <w:ind w:hanging="2"/>
              <w:rPr>
                <w:rFonts w:asciiTheme="majorHAnsi" w:hAnsiTheme="majorHAnsi" w:cstheme="majorHAnsi"/>
                <w:sz w:val="24"/>
                <w:szCs w:val="24"/>
              </w:rPr>
            </w:pPr>
            <w:r>
              <w:rPr>
                <w:rFonts w:asciiTheme="majorHAnsi" w:hAnsiTheme="majorHAnsi" w:cstheme="majorHAnsi"/>
                <w:sz w:val="24"/>
                <w:szCs w:val="24"/>
              </w:rPr>
              <w:t xml:space="preserve">Yes </w:t>
            </w:r>
          </w:p>
        </w:tc>
      </w:tr>
      <w:tr w:rsidR="00D92989" w:rsidRPr="0040543B" w14:paraId="4475A805" w14:textId="77777777" w:rsidTr="00B24FC5">
        <w:trPr>
          <w:trHeight w:val="404"/>
        </w:trPr>
        <w:tc>
          <w:tcPr>
            <w:tcW w:w="4528" w:type="dxa"/>
            <w:tcBorders>
              <w:bottom w:val="single" w:sz="4" w:space="0" w:color="000000"/>
              <w:right w:val="single" w:sz="4" w:space="0" w:color="000000"/>
            </w:tcBorders>
          </w:tcPr>
          <w:p w14:paraId="1AFBECB8" w14:textId="77777777" w:rsidR="00D92989" w:rsidRDefault="00D92989" w:rsidP="00D92989">
            <w:pPr>
              <w:pStyle w:val="TableParagraph"/>
              <w:ind w:hanging="2"/>
              <w:rPr>
                <w:sz w:val="20"/>
              </w:rPr>
            </w:pPr>
            <w:r>
              <w:rPr>
                <w:sz w:val="20"/>
              </w:rPr>
              <w:t>Supplier's</w:t>
            </w:r>
            <w:r>
              <w:rPr>
                <w:spacing w:val="-3"/>
                <w:sz w:val="20"/>
              </w:rPr>
              <w:t xml:space="preserve"> </w:t>
            </w:r>
            <w:r>
              <w:rPr>
                <w:sz w:val="20"/>
              </w:rPr>
              <w:t>technical</w:t>
            </w:r>
            <w:r>
              <w:rPr>
                <w:spacing w:val="-3"/>
                <w:sz w:val="20"/>
              </w:rPr>
              <w:t xml:space="preserve"> </w:t>
            </w:r>
            <w:r>
              <w:rPr>
                <w:sz w:val="20"/>
              </w:rPr>
              <w:t>review</w:t>
            </w:r>
            <w:r>
              <w:rPr>
                <w:spacing w:val="-4"/>
                <w:sz w:val="20"/>
              </w:rPr>
              <w:t xml:space="preserve"> </w:t>
            </w:r>
            <w:r>
              <w:rPr>
                <w:sz w:val="20"/>
              </w:rPr>
              <w:t>comment*</w:t>
            </w:r>
          </w:p>
        </w:tc>
        <w:tc>
          <w:tcPr>
            <w:tcW w:w="5060" w:type="dxa"/>
            <w:gridSpan w:val="3"/>
            <w:tcBorders>
              <w:top w:val="single" w:sz="4" w:space="0" w:color="000000"/>
              <w:left w:val="single" w:sz="4" w:space="0" w:color="000000"/>
              <w:bottom w:val="single" w:sz="4" w:space="0" w:color="000000"/>
              <w:right w:val="single" w:sz="4" w:space="0" w:color="000000"/>
            </w:tcBorders>
          </w:tcPr>
          <w:p w14:paraId="4DB51919" w14:textId="3B9438AE" w:rsidR="00D92989" w:rsidRDefault="00D92989" w:rsidP="00D92989">
            <w:pPr>
              <w:pStyle w:val="TableParagraph"/>
              <w:ind w:hanging="2"/>
              <w:jc w:val="both"/>
              <w:rPr>
                <w:sz w:val="20"/>
                <w:szCs w:val="20"/>
                <w:lang w:val="de-CH" w:eastAsia="en-IN"/>
              </w:rPr>
            </w:pPr>
            <w:r>
              <w:rPr>
                <w:sz w:val="20"/>
                <w:szCs w:val="20"/>
                <w:lang w:val="de-CH" w:eastAsia="en-IN"/>
              </w:rPr>
              <w:t>8+ years of extensive experience in Java, spring boot and webservices. Has worked in both back end services and databases. Has been working in microservices and latest Java technologies.  Has exposure on cloud technologies(Azure WCNP) and good understanding on retail domain.</w:t>
            </w:r>
          </w:p>
          <w:p w14:paraId="388B90CC" w14:textId="114CDF75" w:rsidR="004F5775" w:rsidRDefault="00D92989" w:rsidP="004F5775">
            <w:pPr>
              <w:pStyle w:val="TableParagraph"/>
              <w:ind w:hanging="2"/>
              <w:jc w:val="both"/>
              <w:rPr>
                <w:sz w:val="20"/>
                <w:szCs w:val="20"/>
                <w:lang w:val="de-CH" w:eastAsia="en-IN"/>
              </w:rPr>
            </w:pPr>
            <w:r>
              <w:rPr>
                <w:sz w:val="20"/>
                <w:szCs w:val="20"/>
                <w:lang w:val="de-CH" w:eastAsia="en-IN"/>
              </w:rPr>
              <w:lastRenderedPageBreak/>
              <w:t xml:space="preserve">He has </w:t>
            </w:r>
            <w:r>
              <w:rPr>
                <w:b/>
                <w:bCs/>
                <w:sz w:val="20"/>
                <w:szCs w:val="20"/>
                <w:lang w:val="de-CH" w:eastAsia="en-IN"/>
              </w:rPr>
              <w:t>work experience in Walmart</w:t>
            </w:r>
            <w:r>
              <w:rPr>
                <w:sz w:val="20"/>
                <w:szCs w:val="20"/>
                <w:lang w:val="de-CH" w:eastAsia="en-IN"/>
              </w:rPr>
              <w:t xml:space="preserve">, working in payment and Finance area for </w:t>
            </w:r>
            <w:r w:rsidR="002D2FB2">
              <w:rPr>
                <w:sz w:val="20"/>
                <w:szCs w:val="20"/>
                <w:lang w:val="de-CH" w:eastAsia="en-IN"/>
              </w:rPr>
              <w:t>3</w:t>
            </w:r>
            <w:r>
              <w:rPr>
                <w:sz w:val="20"/>
                <w:szCs w:val="20"/>
                <w:lang w:val="de-CH" w:eastAsia="en-IN"/>
              </w:rPr>
              <w:t xml:space="preserve">+ yrs </w:t>
            </w:r>
            <w:r w:rsidR="004F5775">
              <w:rPr>
                <w:sz w:val="20"/>
                <w:szCs w:val="20"/>
                <w:lang w:val="de-CH" w:eastAsia="en-IN"/>
              </w:rPr>
              <w:t xml:space="preserve">. </w:t>
            </w:r>
            <w:r w:rsidR="004F5775">
              <w:rPr>
                <w:lang w:val="de-CH" w:eastAsia="en-IN"/>
              </w:rPr>
              <w:t xml:space="preserve"> </w:t>
            </w:r>
            <w:r w:rsidR="004F5775">
              <w:rPr>
                <w:sz w:val="20"/>
                <w:szCs w:val="20"/>
                <w:lang w:val="de-CH" w:eastAsia="en-IN"/>
              </w:rPr>
              <w:t>Worked as a team lead for 5 member team .</w:t>
            </w:r>
          </w:p>
          <w:p w14:paraId="3790AE26" w14:textId="5D3EAFE2" w:rsidR="00D92989" w:rsidRPr="00F63D88" w:rsidRDefault="00D92989" w:rsidP="00D92989">
            <w:pPr>
              <w:pStyle w:val="TableParagraph"/>
              <w:ind w:right="1747" w:hanging="2"/>
              <w:rPr>
                <w:rFonts w:asciiTheme="majorHAnsi" w:hAnsiTheme="majorHAnsi" w:cstheme="majorHAnsi"/>
                <w:sz w:val="24"/>
                <w:szCs w:val="24"/>
              </w:rPr>
            </w:pPr>
          </w:p>
        </w:tc>
      </w:tr>
      <w:tr w:rsidR="00D92989" w:rsidRPr="0040543B" w14:paraId="1ACEC68E" w14:textId="77777777" w:rsidTr="00B24FC5">
        <w:trPr>
          <w:trHeight w:val="404"/>
        </w:trPr>
        <w:tc>
          <w:tcPr>
            <w:tcW w:w="4528" w:type="dxa"/>
            <w:tcBorders>
              <w:top w:val="single" w:sz="4" w:space="0" w:color="000000"/>
              <w:bottom w:val="single" w:sz="4" w:space="0" w:color="000000"/>
              <w:right w:val="single" w:sz="4" w:space="0" w:color="000000"/>
            </w:tcBorders>
          </w:tcPr>
          <w:p w14:paraId="70BB94D7" w14:textId="77777777" w:rsidR="00D92989" w:rsidRDefault="00D92989" w:rsidP="00D92989">
            <w:pPr>
              <w:pStyle w:val="TableParagraph"/>
              <w:ind w:hanging="2"/>
              <w:rPr>
                <w:sz w:val="20"/>
              </w:rPr>
            </w:pPr>
            <w:r>
              <w:rPr>
                <w:sz w:val="20"/>
              </w:rPr>
              <w:lastRenderedPageBreak/>
              <w:t>Score</w:t>
            </w:r>
            <w:r>
              <w:rPr>
                <w:spacing w:val="-2"/>
                <w:sz w:val="20"/>
              </w:rPr>
              <w:t xml:space="preserve"> </w:t>
            </w:r>
            <w:r>
              <w:rPr>
                <w:sz w:val="20"/>
              </w:rPr>
              <w:t>of</w:t>
            </w:r>
            <w:r>
              <w:rPr>
                <w:spacing w:val="-3"/>
                <w:sz w:val="20"/>
              </w:rPr>
              <w:t xml:space="preserve"> </w:t>
            </w:r>
            <w:r>
              <w:rPr>
                <w:sz w:val="20"/>
              </w:rPr>
              <w:t>online</w:t>
            </w:r>
            <w:r>
              <w:rPr>
                <w:spacing w:val="-1"/>
                <w:sz w:val="20"/>
              </w:rPr>
              <w:t xml:space="preserve"> </w:t>
            </w:r>
            <w:proofErr w:type="gramStart"/>
            <w:r>
              <w:rPr>
                <w:sz w:val="20"/>
              </w:rPr>
              <w:t>test</w:t>
            </w:r>
            <w:proofErr w:type="gramEnd"/>
            <w:r>
              <w:rPr>
                <w:spacing w:val="-2"/>
                <w:sz w:val="20"/>
              </w:rPr>
              <w:t xml:space="preserve"> </w:t>
            </w:r>
            <w:r>
              <w:rPr>
                <w:sz w:val="20"/>
              </w:rPr>
              <w:t>if</w:t>
            </w:r>
            <w:r>
              <w:rPr>
                <w:spacing w:val="-2"/>
                <w:sz w:val="20"/>
              </w:rPr>
              <w:t xml:space="preserve"> </w:t>
            </w:r>
            <w:r>
              <w:rPr>
                <w:sz w:val="20"/>
              </w:rPr>
              <w:t>conducted</w:t>
            </w:r>
          </w:p>
        </w:tc>
        <w:tc>
          <w:tcPr>
            <w:tcW w:w="5060" w:type="dxa"/>
            <w:gridSpan w:val="3"/>
            <w:tcBorders>
              <w:top w:val="single" w:sz="4" w:space="0" w:color="000000"/>
              <w:left w:val="single" w:sz="4" w:space="0" w:color="000000"/>
              <w:right w:val="single" w:sz="4" w:space="0" w:color="000000"/>
            </w:tcBorders>
          </w:tcPr>
          <w:p w14:paraId="6749F1D1" w14:textId="77777777" w:rsidR="00D92989" w:rsidRPr="00F63D88" w:rsidRDefault="00D92989" w:rsidP="00D92989">
            <w:pPr>
              <w:pStyle w:val="TableParagraph"/>
              <w:ind w:right="1697" w:hanging="2"/>
              <w:jc w:val="center"/>
              <w:rPr>
                <w:rFonts w:asciiTheme="majorHAnsi" w:hAnsiTheme="majorHAnsi" w:cstheme="majorHAnsi"/>
                <w:sz w:val="24"/>
                <w:szCs w:val="24"/>
              </w:rPr>
            </w:pPr>
            <w:r w:rsidRPr="00F63D88">
              <w:rPr>
                <w:rFonts w:asciiTheme="majorHAnsi" w:hAnsiTheme="majorHAnsi" w:cstheme="majorHAnsi"/>
                <w:sz w:val="24"/>
                <w:szCs w:val="24"/>
              </w:rPr>
              <w:t>NA</w:t>
            </w:r>
          </w:p>
        </w:tc>
      </w:tr>
      <w:tr w:rsidR="00D92989" w:rsidRPr="0040543B" w14:paraId="34F59CBD" w14:textId="77777777" w:rsidTr="00B24FC5">
        <w:trPr>
          <w:trHeight w:val="1292"/>
        </w:trPr>
        <w:tc>
          <w:tcPr>
            <w:tcW w:w="4528" w:type="dxa"/>
            <w:tcBorders>
              <w:top w:val="single" w:sz="4" w:space="0" w:color="000000"/>
              <w:bottom w:val="single" w:sz="4" w:space="0" w:color="000000"/>
            </w:tcBorders>
          </w:tcPr>
          <w:p w14:paraId="09A3F115" w14:textId="77777777" w:rsidR="00D92989" w:rsidRDefault="00D92989" w:rsidP="00D92989">
            <w:pPr>
              <w:pStyle w:val="TableParagraph"/>
              <w:spacing w:line="225" w:lineRule="exact"/>
              <w:ind w:hanging="2"/>
              <w:rPr>
                <w:sz w:val="20"/>
              </w:rPr>
            </w:pPr>
            <w:r>
              <w:rPr>
                <w:sz w:val="20"/>
              </w:rPr>
              <w:t>Addition</w:t>
            </w:r>
            <w:r>
              <w:rPr>
                <w:spacing w:val="-2"/>
                <w:sz w:val="20"/>
              </w:rPr>
              <w:t xml:space="preserve"> </w:t>
            </w:r>
            <w:r>
              <w:rPr>
                <w:sz w:val="20"/>
              </w:rPr>
              <w:t>Comment</w:t>
            </w:r>
            <w:r>
              <w:rPr>
                <w:spacing w:val="-4"/>
                <w:sz w:val="20"/>
              </w:rPr>
              <w:t xml:space="preserve"> </w:t>
            </w:r>
            <w:r>
              <w:rPr>
                <w:sz w:val="20"/>
              </w:rPr>
              <w:t>from</w:t>
            </w:r>
            <w:r>
              <w:rPr>
                <w:spacing w:val="-4"/>
                <w:sz w:val="20"/>
              </w:rPr>
              <w:t xml:space="preserve"> </w:t>
            </w:r>
            <w:r>
              <w:rPr>
                <w:sz w:val="20"/>
              </w:rPr>
              <w:t>supplier</w:t>
            </w:r>
          </w:p>
        </w:tc>
        <w:tc>
          <w:tcPr>
            <w:tcW w:w="5060" w:type="dxa"/>
            <w:gridSpan w:val="3"/>
          </w:tcPr>
          <w:p w14:paraId="71646EA5" w14:textId="2CA2842C" w:rsidR="00D92989" w:rsidRDefault="00D92989" w:rsidP="00D92989">
            <w:pPr>
              <w:pStyle w:val="TableParagraph"/>
              <w:tabs>
                <w:tab w:val="left" w:pos="827"/>
                <w:tab w:val="left" w:pos="828"/>
              </w:tabs>
              <w:ind w:hanging="2"/>
              <w:rPr>
                <w:sz w:val="20"/>
              </w:rPr>
            </w:pPr>
            <w:r>
              <w:rPr>
                <w:sz w:val="20"/>
              </w:rPr>
              <w:t xml:space="preserve">Candidate has completed 4 implementation projects </w:t>
            </w:r>
            <w:r w:rsidR="004F5775">
              <w:rPr>
                <w:sz w:val="20"/>
              </w:rPr>
              <w:t>and 1</w:t>
            </w:r>
            <w:r>
              <w:rPr>
                <w:sz w:val="20"/>
              </w:rPr>
              <w:t>migration project.</w:t>
            </w:r>
          </w:p>
        </w:tc>
      </w:tr>
      <w:bookmarkEnd w:id="0"/>
    </w:tbl>
    <w:p w14:paraId="105E3728" w14:textId="77777777" w:rsidR="0058081D" w:rsidRDefault="0058081D" w:rsidP="00410CDC">
      <w:pPr>
        <w:pBdr>
          <w:bottom w:val="single" w:sz="6" w:space="2" w:color="auto"/>
        </w:pBdr>
        <w:ind w:left="1080" w:hanging="720"/>
        <w:jc w:val="center"/>
        <w:rPr>
          <w:rFonts w:asciiTheme="minorHAnsi" w:hAnsiTheme="minorHAnsi" w:cstheme="minorHAnsi"/>
          <w:b/>
          <w:sz w:val="28"/>
          <w:szCs w:val="28"/>
        </w:rPr>
      </w:pPr>
    </w:p>
    <w:p w14:paraId="28FA75D9" w14:textId="77777777" w:rsidR="0058081D" w:rsidRDefault="0058081D" w:rsidP="00410CDC">
      <w:pPr>
        <w:pBdr>
          <w:bottom w:val="single" w:sz="6" w:space="2" w:color="auto"/>
        </w:pBdr>
        <w:ind w:left="1080" w:hanging="720"/>
        <w:jc w:val="center"/>
        <w:rPr>
          <w:rFonts w:asciiTheme="minorHAnsi" w:hAnsiTheme="minorHAnsi" w:cstheme="minorHAnsi"/>
          <w:b/>
          <w:sz w:val="28"/>
          <w:szCs w:val="28"/>
        </w:rPr>
      </w:pPr>
    </w:p>
    <w:p w14:paraId="14E1EF13" w14:textId="77777777" w:rsidR="0058081D" w:rsidRDefault="0058081D" w:rsidP="00410CDC">
      <w:pPr>
        <w:pBdr>
          <w:bottom w:val="single" w:sz="6" w:space="2" w:color="auto"/>
        </w:pBdr>
        <w:ind w:left="1080" w:hanging="720"/>
        <w:jc w:val="center"/>
        <w:rPr>
          <w:rFonts w:asciiTheme="minorHAnsi" w:hAnsiTheme="minorHAnsi" w:cstheme="minorHAnsi"/>
          <w:b/>
          <w:sz w:val="28"/>
          <w:szCs w:val="28"/>
        </w:rPr>
      </w:pPr>
    </w:p>
    <w:p w14:paraId="456EBABC" w14:textId="77777777" w:rsidR="0058081D" w:rsidRDefault="0058081D" w:rsidP="00410CDC">
      <w:pPr>
        <w:pBdr>
          <w:bottom w:val="single" w:sz="6" w:space="2" w:color="auto"/>
        </w:pBdr>
        <w:ind w:left="1080" w:hanging="720"/>
        <w:jc w:val="center"/>
        <w:rPr>
          <w:rFonts w:asciiTheme="minorHAnsi" w:hAnsiTheme="minorHAnsi" w:cstheme="minorHAnsi"/>
          <w:b/>
          <w:sz w:val="28"/>
          <w:szCs w:val="28"/>
        </w:rPr>
      </w:pPr>
    </w:p>
    <w:p w14:paraId="120BC05B" w14:textId="40148717" w:rsidR="0058081D" w:rsidRDefault="0058081D" w:rsidP="00410CDC">
      <w:pPr>
        <w:pBdr>
          <w:bottom w:val="single" w:sz="6" w:space="2" w:color="auto"/>
        </w:pBdr>
        <w:ind w:left="1080" w:hanging="720"/>
        <w:jc w:val="center"/>
        <w:rPr>
          <w:rFonts w:asciiTheme="minorHAnsi" w:hAnsiTheme="minorHAnsi" w:cstheme="minorHAnsi"/>
          <w:b/>
          <w:sz w:val="28"/>
          <w:szCs w:val="28"/>
        </w:rPr>
      </w:pPr>
    </w:p>
    <w:p w14:paraId="6E8F61D5" w14:textId="77777777" w:rsidR="000B1E77" w:rsidRDefault="000B1E77" w:rsidP="00410CDC">
      <w:pPr>
        <w:pBdr>
          <w:bottom w:val="single" w:sz="6" w:space="2" w:color="auto"/>
        </w:pBdr>
        <w:ind w:left="1080" w:hanging="720"/>
        <w:jc w:val="center"/>
        <w:rPr>
          <w:rFonts w:asciiTheme="minorHAnsi" w:hAnsiTheme="minorHAnsi" w:cstheme="minorHAnsi"/>
          <w:b/>
          <w:sz w:val="28"/>
          <w:szCs w:val="28"/>
        </w:rPr>
      </w:pPr>
    </w:p>
    <w:p w14:paraId="733425AA" w14:textId="77777777" w:rsidR="0058081D" w:rsidRDefault="0058081D" w:rsidP="00410CDC">
      <w:pPr>
        <w:pBdr>
          <w:bottom w:val="single" w:sz="6" w:space="2" w:color="auto"/>
        </w:pBdr>
        <w:ind w:left="1080" w:hanging="720"/>
        <w:jc w:val="center"/>
        <w:rPr>
          <w:rFonts w:asciiTheme="minorHAnsi" w:hAnsiTheme="minorHAnsi" w:cstheme="minorHAnsi"/>
          <w:b/>
          <w:sz w:val="28"/>
          <w:szCs w:val="28"/>
        </w:rPr>
      </w:pPr>
    </w:p>
    <w:p w14:paraId="7BCE8E5E" w14:textId="3057F1B5" w:rsidR="00460705" w:rsidRPr="002D2FB2" w:rsidRDefault="002D2FB2" w:rsidP="00410CDC">
      <w:pPr>
        <w:pBdr>
          <w:bottom w:val="single" w:sz="6" w:space="2" w:color="auto"/>
        </w:pBdr>
        <w:ind w:left="1080" w:hanging="720"/>
        <w:jc w:val="center"/>
        <w:rPr>
          <w:rFonts w:asciiTheme="minorHAnsi" w:hAnsiTheme="minorHAnsi" w:cstheme="minorHAnsi"/>
          <w:b/>
          <w:bCs/>
          <w:sz w:val="36"/>
          <w:szCs w:val="36"/>
        </w:rPr>
      </w:pPr>
      <w:r w:rsidRPr="002D2FB2">
        <w:rPr>
          <w:b/>
          <w:bCs/>
        </w:rPr>
        <w:t>Naveen Dikshith S P</w:t>
      </w:r>
    </w:p>
    <w:p w14:paraId="1ACC2C79" w14:textId="77777777" w:rsidR="00D32D1F" w:rsidRPr="00EE2836" w:rsidRDefault="00671147" w:rsidP="00410CDC">
      <w:pPr>
        <w:ind w:left="1080" w:hanging="720"/>
        <w:rPr>
          <w:rFonts w:asciiTheme="minorHAnsi" w:hAnsiTheme="minorHAnsi" w:cstheme="minorHAnsi"/>
          <w:sz w:val="22"/>
          <w:szCs w:val="22"/>
        </w:rPr>
      </w:pPr>
      <w:r w:rsidRPr="00EE2836">
        <w:rPr>
          <w:rFonts w:asciiTheme="minorHAnsi" w:hAnsiTheme="minorHAnsi" w:cstheme="minorHAnsi"/>
          <w:b/>
          <w:sz w:val="22"/>
          <w:szCs w:val="22"/>
        </w:rPr>
        <w:t xml:space="preserve">SKILL </w:t>
      </w:r>
      <w:r w:rsidR="00D32D1F" w:rsidRPr="00EE2836">
        <w:rPr>
          <w:rFonts w:asciiTheme="minorHAnsi" w:hAnsiTheme="minorHAnsi" w:cstheme="minorHAnsi"/>
          <w:b/>
          <w:sz w:val="22"/>
          <w:szCs w:val="22"/>
        </w:rPr>
        <w:t>SUMMARY</w:t>
      </w:r>
      <w:r w:rsidR="00D32D1F" w:rsidRPr="00EE2836">
        <w:rPr>
          <w:rFonts w:asciiTheme="minorHAnsi" w:hAnsiTheme="minorHAnsi" w:cstheme="minorHAnsi"/>
          <w:b/>
          <w:sz w:val="22"/>
          <w:szCs w:val="22"/>
        </w:rPr>
        <w:br/>
      </w:r>
    </w:p>
    <w:p w14:paraId="3A937204" w14:textId="77777777" w:rsidR="002D2FB2" w:rsidRDefault="002D2FB2" w:rsidP="002D2FB2">
      <w:pPr>
        <w:numPr>
          <w:ilvl w:val="0"/>
          <w:numId w:val="27"/>
        </w:numPr>
        <w:rPr>
          <w:rFonts w:cs="Calibri"/>
        </w:rPr>
      </w:pPr>
      <w:r w:rsidRPr="009E0398">
        <w:rPr>
          <w:rFonts w:cs="Calibri"/>
        </w:rPr>
        <w:t xml:space="preserve">Having </w:t>
      </w:r>
      <w:r>
        <w:rPr>
          <w:rFonts w:cs="Calibri"/>
        </w:rPr>
        <w:t>8.5</w:t>
      </w:r>
      <w:r w:rsidRPr="009E0398">
        <w:rPr>
          <w:rFonts w:cs="Calibri"/>
        </w:rPr>
        <w:t xml:space="preserve"> years</w:t>
      </w:r>
      <w:r>
        <w:rPr>
          <w:rFonts w:cs="Calibri"/>
        </w:rPr>
        <w:t xml:space="preserve"> </w:t>
      </w:r>
      <w:r w:rsidRPr="009E0398">
        <w:rPr>
          <w:rFonts w:cs="Calibri"/>
        </w:rPr>
        <w:t>of IT experience as Java Developer encompassing a wide range of skills in development and support applications.</w:t>
      </w:r>
    </w:p>
    <w:p w14:paraId="4589D340" w14:textId="0ECFA6B0" w:rsidR="002D2FB2" w:rsidRPr="009E0398" w:rsidRDefault="002D2FB2" w:rsidP="002D2FB2">
      <w:pPr>
        <w:numPr>
          <w:ilvl w:val="0"/>
          <w:numId w:val="27"/>
        </w:numPr>
        <w:rPr>
          <w:rFonts w:cs="Calibri"/>
        </w:rPr>
      </w:pPr>
      <w:r w:rsidRPr="009E0398">
        <w:rPr>
          <w:rFonts w:cs="Calibri"/>
        </w:rPr>
        <w:t>Experience</w:t>
      </w:r>
      <w:r>
        <w:rPr>
          <w:rFonts w:cs="Calibri"/>
        </w:rPr>
        <w:t>d in web service-based development for Health Care and Retail Logistics Domain worked on Spring based web application integrated with Hibernate, Spring MVC.</w:t>
      </w:r>
    </w:p>
    <w:p w14:paraId="537A293F" w14:textId="7DDD0561" w:rsidR="002D2FB2" w:rsidRDefault="002D2FB2" w:rsidP="002D2FB2">
      <w:pPr>
        <w:numPr>
          <w:ilvl w:val="0"/>
          <w:numId w:val="27"/>
        </w:numPr>
        <w:rPr>
          <w:rFonts w:cs="Calibri"/>
        </w:rPr>
      </w:pPr>
      <w:r>
        <w:rPr>
          <w:rFonts w:cs="Calibri"/>
        </w:rPr>
        <w:t>Have 5 years of experience in Ecommerce Domain Project and worked on various Spring modules like Spring Core, Spring JPA, Spring boot, Microservices.</w:t>
      </w:r>
    </w:p>
    <w:p w14:paraId="108D3E6A" w14:textId="1169A6A2" w:rsidR="002D2FB2" w:rsidRPr="004A1E66" w:rsidRDefault="002D2FB2" w:rsidP="002D2FB2">
      <w:pPr>
        <w:numPr>
          <w:ilvl w:val="0"/>
          <w:numId w:val="27"/>
        </w:numPr>
        <w:rPr>
          <w:rFonts w:cs="Calibri"/>
        </w:rPr>
      </w:pPr>
      <w:r>
        <w:rPr>
          <w:rFonts w:cs="Calibri"/>
        </w:rPr>
        <w:t>Hands on experience on working in Jenkins, Splunk, JIRA tools</w:t>
      </w:r>
    </w:p>
    <w:p w14:paraId="15A02AE6" w14:textId="77777777" w:rsidR="002D2FB2" w:rsidRPr="009E0398" w:rsidRDefault="002D2FB2" w:rsidP="002D2FB2">
      <w:pPr>
        <w:numPr>
          <w:ilvl w:val="0"/>
          <w:numId w:val="27"/>
        </w:numPr>
        <w:rPr>
          <w:rFonts w:cs="Calibri"/>
        </w:rPr>
      </w:pPr>
      <w:r w:rsidRPr="009E0398">
        <w:rPr>
          <w:rFonts w:cs="Calibri"/>
        </w:rPr>
        <w:t xml:space="preserve">Experience using </w:t>
      </w:r>
      <w:r>
        <w:rPr>
          <w:rFonts w:cs="Calibri"/>
        </w:rPr>
        <w:t>Apache Tomcat Server and Apache HTTP Server</w:t>
      </w:r>
    </w:p>
    <w:p w14:paraId="3C9A6A7C" w14:textId="77777777" w:rsidR="002D2FB2" w:rsidRDefault="002D2FB2" w:rsidP="002D2FB2">
      <w:pPr>
        <w:numPr>
          <w:ilvl w:val="0"/>
          <w:numId w:val="27"/>
        </w:numPr>
        <w:rPr>
          <w:rFonts w:cs="Calibri"/>
        </w:rPr>
      </w:pPr>
      <w:r w:rsidRPr="009E0398">
        <w:rPr>
          <w:rFonts w:cs="Calibri"/>
        </w:rPr>
        <w:t>Experience using relational databases like Oracle 11g</w:t>
      </w:r>
      <w:r>
        <w:rPr>
          <w:rFonts w:cs="Calibri"/>
        </w:rPr>
        <w:t xml:space="preserve"> and SQL Server and Postgres SQL.</w:t>
      </w:r>
    </w:p>
    <w:p w14:paraId="0AF3E1FB" w14:textId="03EF1CCE" w:rsidR="002D2FB2" w:rsidRDefault="002D2FB2" w:rsidP="002D2FB2">
      <w:pPr>
        <w:numPr>
          <w:ilvl w:val="0"/>
          <w:numId w:val="27"/>
        </w:numPr>
        <w:rPr>
          <w:rFonts w:cs="Calibri"/>
        </w:rPr>
      </w:pPr>
      <w:r>
        <w:rPr>
          <w:rFonts w:cs="Calibri"/>
        </w:rPr>
        <w:t>Experience on non-relational databases like Cassendra, Cosmos Db</w:t>
      </w:r>
    </w:p>
    <w:p w14:paraId="4930FFDF" w14:textId="75FE9DD7" w:rsidR="002D2FB2" w:rsidRPr="0079549D" w:rsidRDefault="002D2FB2" w:rsidP="002D2FB2">
      <w:pPr>
        <w:numPr>
          <w:ilvl w:val="0"/>
          <w:numId w:val="27"/>
        </w:numPr>
        <w:rPr>
          <w:rFonts w:cs="Calibri"/>
        </w:rPr>
      </w:pPr>
      <w:r w:rsidRPr="0079549D">
        <w:rPr>
          <w:rFonts w:cs="Calibri"/>
        </w:rPr>
        <w:t>Hands on experience in using IDEs like Eclipse, STS, MyEclipse, NetBeans, IntelliJ.</w:t>
      </w:r>
    </w:p>
    <w:p w14:paraId="77D4F5DC" w14:textId="77777777" w:rsidR="002D2FB2" w:rsidRPr="0079549D" w:rsidRDefault="002D2FB2" w:rsidP="002D2FB2">
      <w:pPr>
        <w:numPr>
          <w:ilvl w:val="0"/>
          <w:numId w:val="27"/>
        </w:numPr>
        <w:rPr>
          <w:rFonts w:cs="Calibri"/>
        </w:rPr>
      </w:pPr>
      <w:r w:rsidRPr="009E0398">
        <w:rPr>
          <w:rFonts w:cs="Calibri"/>
        </w:rPr>
        <w:t>Good communication and interpersonal skills</w:t>
      </w:r>
    </w:p>
    <w:p w14:paraId="3FE8EFAF" w14:textId="77777777" w:rsidR="002D2FB2" w:rsidRPr="0079549D" w:rsidRDefault="002D2FB2" w:rsidP="002D2FB2">
      <w:pPr>
        <w:numPr>
          <w:ilvl w:val="0"/>
          <w:numId w:val="27"/>
        </w:numPr>
        <w:rPr>
          <w:rFonts w:cs="Calibri"/>
        </w:rPr>
      </w:pPr>
      <w:r w:rsidRPr="0079549D">
        <w:rPr>
          <w:rFonts w:cs="Calibri"/>
        </w:rPr>
        <w:t>Hands-on experience in Docker, Kubernetes</w:t>
      </w:r>
    </w:p>
    <w:p w14:paraId="663FE2AA" w14:textId="77777777" w:rsidR="002D2FB2" w:rsidRPr="0079549D" w:rsidRDefault="002D2FB2" w:rsidP="002D2FB2">
      <w:pPr>
        <w:numPr>
          <w:ilvl w:val="0"/>
          <w:numId w:val="27"/>
        </w:numPr>
        <w:rPr>
          <w:rFonts w:cs="Calibri"/>
        </w:rPr>
      </w:pPr>
      <w:r w:rsidRPr="0079549D">
        <w:rPr>
          <w:rFonts w:cs="Calibri"/>
        </w:rPr>
        <w:t>Hands-on experience in Spring Framework, Hibernate Framework, Struts1.x Framework.</w:t>
      </w:r>
    </w:p>
    <w:p w14:paraId="3BE788A6" w14:textId="77777777" w:rsidR="002D2FB2" w:rsidRPr="0079549D" w:rsidRDefault="002D2FB2" w:rsidP="002D2FB2">
      <w:pPr>
        <w:numPr>
          <w:ilvl w:val="0"/>
          <w:numId w:val="27"/>
        </w:numPr>
        <w:rPr>
          <w:rFonts w:cs="Calibri"/>
        </w:rPr>
      </w:pPr>
      <w:r w:rsidRPr="0079549D">
        <w:rPr>
          <w:rFonts w:cs="Calibri"/>
        </w:rPr>
        <w:t>Hands-on experience in Spark Jobs.</w:t>
      </w:r>
    </w:p>
    <w:p w14:paraId="3C720991" w14:textId="77777777" w:rsidR="002D2FB2" w:rsidRDefault="002D2FB2" w:rsidP="002D2FB2">
      <w:pPr>
        <w:numPr>
          <w:ilvl w:val="0"/>
          <w:numId w:val="27"/>
        </w:numPr>
        <w:rPr>
          <w:rFonts w:cs="Calibri"/>
        </w:rPr>
      </w:pPr>
      <w:r w:rsidRPr="0079549D">
        <w:rPr>
          <w:rFonts w:cs="Calibri"/>
        </w:rPr>
        <w:t>Hands-on experience in Kafka.</w:t>
      </w:r>
    </w:p>
    <w:p w14:paraId="7DE5E187" w14:textId="663E67E1" w:rsidR="002D2FB2" w:rsidRPr="0079549D" w:rsidRDefault="002D2FB2" w:rsidP="002D2FB2">
      <w:pPr>
        <w:numPr>
          <w:ilvl w:val="0"/>
          <w:numId w:val="27"/>
        </w:numPr>
        <w:rPr>
          <w:rFonts w:cs="Calibri"/>
        </w:rPr>
      </w:pPr>
      <w:r>
        <w:rPr>
          <w:rFonts w:cs="Calibri"/>
        </w:rPr>
        <w:t>Experience using SonarQube for Code Coverage</w:t>
      </w:r>
    </w:p>
    <w:p w14:paraId="770A00C9" w14:textId="77777777" w:rsidR="002D2FB2" w:rsidRPr="00EB7FF5" w:rsidRDefault="002D2FB2" w:rsidP="002D2FB2">
      <w:pPr>
        <w:numPr>
          <w:ilvl w:val="0"/>
          <w:numId w:val="27"/>
        </w:numPr>
        <w:rPr>
          <w:rFonts w:cs="Calibri"/>
          <w:bCs/>
        </w:rPr>
      </w:pPr>
      <w:r w:rsidRPr="004A1E66">
        <w:rPr>
          <w:rFonts w:cs="Calibri"/>
          <w:bCs/>
        </w:rPr>
        <w:t>Can</w:t>
      </w:r>
      <w:r>
        <w:rPr>
          <w:rFonts w:cs="Calibri"/>
          <w:bCs/>
        </w:rPr>
        <w:t xml:space="preserve"> work efficiently as a team member or an individual to meet the delivery deadlines.</w:t>
      </w:r>
      <w:r w:rsidRPr="004A1E66">
        <w:rPr>
          <w:rFonts w:cs="Calibri"/>
          <w:bCs/>
        </w:rPr>
        <w:t xml:space="preserve"> </w:t>
      </w:r>
    </w:p>
    <w:p w14:paraId="55CD0BE4" w14:textId="77777777" w:rsidR="002D2FB2" w:rsidRPr="009C38F3" w:rsidRDefault="002D2FB2" w:rsidP="002D2FB2">
      <w:pPr>
        <w:numPr>
          <w:ilvl w:val="0"/>
          <w:numId w:val="27"/>
        </w:numPr>
        <w:rPr>
          <w:rFonts w:cs="Calibri"/>
          <w:b/>
        </w:rPr>
      </w:pPr>
      <w:r>
        <w:rPr>
          <w:rFonts w:cs="Calibri"/>
        </w:rPr>
        <w:t>Actively participated in Scrum and PI Planning as part of Agile Project</w:t>
      </w:r>
    </w:p>
    <w:p w14:paraId="364E00D2" w14:textId="1BD90F2D" w:rsidR="002D2FB2" w:rsidRPr="009E0398" w:rsidRDefault="002D2FB2" w:rsidP="002D2FB2">
      <w:pPr>
        <w:numPr>
          <w:ilvl w:val="0"/>
          <w:numId w:val="27"/>
        </w:numPr>
        <w:rPr>
          <w:rFonts w:cs="Calibri"/>
          <w:b/>
        </w:rPr>
      </w:pPr>
      <w:r>
        <w:rPr>
          <w:rFonts w:cs="Calibri"/>
        </w:rPr>
        <w:t>Involved with High level design of the system as well Low-level design for individual workflows</w:t>
      </w:r>
    </w:p>
    <w:p w14:paraId="69824DB5" w14:textId="77777777" w:rsidR="002D2FB2" w:rsidRPr="00AB3CFE" w:rsidRDefault="002D2FB2" w:rsidP="002D2FB2">
      <w:pPr>
        <w:numPr>
          <w:ilvl w:val="0"/>
          <w:numId w:val="27"/>
        </w:numPr>
        <w:rPr>
          <w:rFonts w:cs="Calibri"/>
          <w:b/>
        </w:rPr>
      </w:pPr>
      <w:r>
        <w:rPr>
          <w:rFonts w:cs="Calibri"/>
        </w:rPr>
        <w:t>Have relevant experience using Spring Boot configurations and Micro-Services</w:t>
      </w:r>
    </w:p>
    <w:p w14:paraId="46EBF54A" w14:textId="77777777" w:rsidR="002D2FB2" w:rsidRPr="00AB3CFE" w:rsidRDefault="002D2FB2" w:rsidP="002D2FB2">
      <w:pPr>
        <w:numPr>
          <w:ilvl w:val="0"/>
          <w:numId w:val="27"/>
        </w:numPr>
        <w:rPr>
          <w:rFonts w:cs="Calibri"/>
          <w:b/>
        </w:rPr>
      </w:pPr>
      <w:r w:rsidRPr="00AB3CFE">
        <w:rPr>
          <w:rFonts w:ascii="Aptos" w:hAnsi="Aptos" w:cs="Aptos"/>
          <w:color w:val="0D0D0D"/>
          <w:shd w:val="clear" w:color="auto" w:fill="FFFFFF"/>
        </w:rPr>
        <w:t>Responsible of ensuring production deployment and pre-prod validations.</w:t>
      </w:r>
    </w:p>
    <w:p w14:paraId="652DFE3C" w14:textId="77777777" w:rsidR="002D2FB2" w:rsidRPr="00AB3CFE" w:rsidRDefault="002D2FB2" w:rsidP="002D2FB2">
      <w:pPr>
        <w:numPr>
          <w:ilvl w:val="0"/>
          <w:numId w:val="27"/>
        </w:numPr>
        <w:rPr>
          <w:rFonts w:ascii="Aptos" w:hAnsi="Aptos" w:cs="Aptos"/>
        </w:rPr>
      </w:pPr>
      <w:r w:rsidRPr="00AB3CFE">
        <w:rPr>
          <w:rFonts w:ascii="Aptos" w:hAnsi="Aptos" w:cs="Aptos"/>
        </w:rPr>
        <w:lastRenderedPageBreak/>
        <w:t>Hands on experience on working in Grafana, Jenkins, Splunk, JIRA tools</w:t>
      </w:r>
    </w:p>
    <w:p w14:paraId="307F2248" w14:textId="77777777" w:rsidR="002D2FB2" w:rsidRPr="00AB3CFE" w:rsidRDefault="002D2FB2" w:rsidP="002D2FB2">
      <w:pPr>
        <w:numPr>
          <w:ilvl w:val="0"/>
          <w:numId w:val="27"/>
        </w:numPr>
        <w:rPr>
          <w:rFonts w:ascii="Aptos" w:hAnsi="Aptos" w:cs="Aptos"/>
        </w:rPr>
      </w:pPr>
      <w:r w:rsidRPr="00AB3CFE">
        <w:rPr>
          <w:rFonts w:ascii="Aptos" w:hAnsi="Aptos" w:cs="Aptos"/>
        </w:rPr>
        <w:t>Skilled in DevOps practices, including continuous integration/continuous deployment (CI/CD) pipelines, automated testing, and containerization using Docker.</w:t>
      </w:r>
    </w:p>
    <w:p w14:paraId="24995DF1" w14:textId="58EA1270" w:rsidR="0006061D" w:rsidRPr="004A6797" w:rsidRDefault="0006061D" w:rsidP="007F16FC">
      <w:pPr>
        <w:pStyle w:val="ListParagraph"/>
        <w:numPr>
          <w:ilvl w:val="0"/>
          <w:numId w:val="27"/>
        </w:numPr>
        <w:spacing w:line="276" w:lineRule="auto"/>
        <w:rPr>
          <w:rFonts w:asciiTheme="minorHAnsi" w:hAnsiTheme="minorHAnsi" w:cstheme="minorHAnsi"/>
        </w:rPr>
      </w:pPr>
      <w:r w:rsidRPr="004A6797">
        <w:rPr>
          <w:rFonts w:asciiTheme="minorHAnsi" w:hAnsiTheme="minorHAnsi" w:cstheme="minorHAnsi"/>
        </w:rPr>
        <w:t>Collaborative team player with excellent communication skills, capable of effectively working in cross-functional teams</w:t>
      </w:r>
      <w:r w:rsidR="00854788">
        <w:rPr>
          <w:rFonts w:asciiTheme="minorHAnsi" w:hAnsiTheme="minorHAnsi" w:cstheme="minorHAnsi"/>
        </w:rPr>
        <w:t>.</w:t>
      </w:r>
    </w:p>
    <w:p w14:paraId="63083977" w14:textId="6DCD5AA9" w:rsidR="007F16FC" w:rsidRDefault="00B52E8D" w:rsidP="007F16FC">
      <w:pPr>
        <w:pStyle w:val="ListParagraph"/>
        <w:numPr>
          <w:ilvl w:val="0"/>
          <w:numId w:val="27"/>
        </w:numPr>
        <w:spacing w:line="276" w:lineRule="auto"/>
        <w:rPr>
          <w:rFonts w:asciiTheme="minorHAnsi" w:hAnsiTheme="minorHAnsi" w:cstheme="minorHAnsi"/>
        </w:rPr>
      </w:pPr>
      <w:r w:rsidRPr="004A6797">
        <w:rPr>
          <w:rFonts w:asciiTheme="minorHAnsi" w:hAnsiTheme="minorHAnsi" w:cstheme="minorHAnsi"/>
        </w:rPr>
        <w:t>Good communication and interpersonal skills</w:t>
      </w:r>
      <w:r w:rsidR="00854788">
        <w:rPr>
          <w:rFonts w:asciiTheme="minorHAnsi" w:hAnsiTheme="minorHAnsi" w:cstheme="minorHAnsi"/>
        </w:rPr>
        <w:t>.</w:t>
      </w:r>
    </w:p>
    <w:p w14:paraId="6D1E57A0" w14:textId="77777777" w:rsidR="000B1E77" w:rsidRPr="00FD2A15" w:rsidRDefault="000B1E77" w:rsidP="00FD2A15">
      <w:pPr>
        <w:spacing w:line="276" w:lineRule="auto"/>
        <w:rPr>
          <w:rFonts w:asciiTheme="minorHAnsi" w:hAnsiTheme="minorHAnsi" w:cstheme="minorHAnsi"/>
        </w:rPr>
      </w:pPr>
    </w:p>
    <w:p w14:paraId="5E156386" w14:textId="77777777" w:rsidR="007F16FC" w:rsidRPr="00EE2836" w:rsidRDefault="007F16FC" w:rsidP="007F16FC">
      <w:pPr>
        <w:spacing w:line="276" w:lineRule="auto"/>
        <w:ind w:left="360"/>
        <w:rPr>
          <w:rFonts w:asciiTheme="minorHAnsi" w:hAnsiTheme="minorHAnsi" w:cstheme="minorHAnsi"/>
          <w:b/>
          <w:bCs/>
        </w:rPr>
      </w:pPr>
      <w:r w:rsidRPr="00EE2836">
        <w:rPr>
          <w:rFonts w:asciiTheme="minorHAnsi" w:hAnsiTheme="minorHAnsi" w:cstheme="minorHAnsi"/>
          <w:b/>
          <w:bCs/>
        </w:rPr>
        <w:t>TECHNICAL SKILLS:</w:t>
      </w:r>
    </w:p>
    <w:p w14:paraId="26798042" w14:textId="24211F58" w:rsidR="001943AB" w:rsidRPr="009E0398" w:rsidRDefault="001943AB" w:rsidP="001943AB">
      <w:pPr>
        <w:numPr>
          <w:ilvl w:val="0"/>
          <w:numId w:val="40"/>
        </w:numPr>
        <w:rPr>
          <w:rFonts w:cs="Calibri"/>
        </w:rPr>
      </w:pPr>
      <w:bookmarkStart w:id="1" w:name="_Hlk192163674"/>
      <w:r w:rsidRPr="00A44718">
        <w:rPr>
          <w:rFonts w:cs="Calibri"/>
          <w:b/>
          <w:bCs/>
        </w:rPr>
        <w:t>Programming Language:</w:t>
      </w:r>
      <w:r w:rsidRPr="00FF4B6D">
        <w:rPr>
          <w:rFonts w:cs="Calibri"/>
        </w:rPr>
        <w:t xml:space="preserve"> </w:t>
      </w:r>
      <w:r w:rsidR="007C5B05" w:rsidRPr="00FF4B6D">
        <w:rPr>
          <w:rFonts w:cs="Calibri"/>
        </w:rPr>
        <w:t>Java</w:t>
      </w:r>
      <w:r w:rsidR="007C5B05" w:rsidRPr="009E0398">
        <w:rPr>
          <w:rFonts w:cs="Calibri"/>
        </w:rPr>
        <w:t>, J</w:t>
      </w:r>
      <w:r w:rsidRPr="009E0398">
        <w:rPr>
          <w:rFonts w:cs="Calibri"/>
        </w:rPr>
        <w:t>2EE</w:t>
      </w:r>
    </w:p>
    <w:p w14:paraId="1E3A2611" w14:textId="1210B0FE" w:rsidR="001943AB" w:rsidRPr="009E0398" w:rsidRDefault="001943AB" w:rsidP="001943AB">
      <w:pPr>
        <w:numPr>
          <w:ilvl w:val="0"/>
          <w:numId w:val="40"/>
        </w:numPr>
        <w:rPr>
          <w:rFonts w:cs="Calibri"/>
        </w:rPr>
      </w:pPr>
      <w:r w:rsidRPr="00A44718">
        <w:rPr>
          <w:rFonts w:cs="Calibri"/>
          <w:b/>
          <w:bCs/>
        </w:rPr>
        <w:t>Database</w:t>
      </w:r>
      <w:r w:rsidRPr="00FF4B6D">
        <w:rPr>
          <w:rFonts w:cs="Calibri"/>
        </w:rPr>
        <w:t xml:space="preserve">: </w:t>
      </w:r>
      <w:r w:rsidRPr="009E0398">
        <w:rPr>
          <w:rFonts w:cs="Calibri"/>
        </w:rPr>
        <w:t>Oracle</w:t>
      </w:r>
      <w:r>
        <w:rPr>
          <w:rFonts w:cs="Calibri"/>
        </w:rPr>
        <w:t xml:space="preserve">, SQL Server 2005, </w:t>
      </w:r>
      <w:r w:rsidR="007C5B05">
        <w:rPr>
          <w:rFonts w:cs="Calibri"/>
        </w:rPr>
        <w:t>PostgreSQL</w:t>
      </w:r>
      <w:r>
        <w:rPr>
          <w:rFonts w:cs="Calibri"/>
        </w:rPr>
        <w:t xml:space="preserve">, </w:t>
      </w:r>
      <w:r w:rsidR="007C5B05">
        <w:rPr>
          <w:rFonts w:cs="Calibri"/>
        </w:rPr>
        <w:t>Cosmos DB</w:t>
      </w:r>
      <w:r>
        <w:rPr>
          <w:rFonts w:cs="Calibri"/>
        </w:rPr>
        <w:t>, Cassendra DB</w:t>
      </w:r>
    </w:p>
    <w:p w14:paraId="37D31598" w14:textId="77B76BB2" w:rsidR="001943AB" w:rsidRPr="009E0398" w:rsidRDefault="007C5B05" w:rsidP="001943AB">
      <w:pPr>
        <w:numPr>
          <w:ilvl w:val="0"/>
          <w:numId w:val="40"/>
        </w:numPr>
        <w:rPr>
          <w:rFonts w:cs="Calibri"/>
        </w:rPr>
      </w:pPr>
      <w:r w:rsidRPr="00A44718">
        <w:rPr>
          <w:rFonts w:cs="Calibri"/>
          <w:b/>
          <w:bCs/>
        </w:rPr>
        <w:t>Framework</w:t>
      </w:r>
      <w:r w:rsidR="001943AB" w:rsidRPr="00FF4B6D">
        <w:rPr>
          <w:rFonts w:cs="Calibri"/>
        </w:rPr>
        <w:t>:</w:t>
      </w:r>
      <w:r w:rsidR="001943AB" w:rsidRPr="009E0398">
        <w:rPr>
          <w:rFonts w:cs="Calibri"/>
        </w:rPr>
        <w:t xml:space="preserve"> Spring</w:t>
      </w:r>
      <w:r w:rsidR="001943AB">
        <w:rPr>
          <w:rFonts w:cs="Calibri"/>
        </w:rPr>
        <w:t xml:space="preserve"> Boot, Microservices, Struts 1.x</w:t>
      </w:r>
    </w:p>
    <w:p w14:paraId="37F043A2" w14:textId="77777777" w:rsidR="001943AB" w:rsidRDefault="001943AB" w:rsidP="001943AB">
      <w:pPr>
        <w:numPr>
          <w:ilvl w:val="0"/>
          <w:numId w:val="40"/>
        </w:numPr>
        <w:rPr>
          <w:rFonts w:cs="Calibri"/>
        </w:rPr>
      </w:pPr>
      <w:r w:rsidRPr="00A44718">
        <w:rPr>
          <w:rFonts w:cs="Calibri"/>
          <w:b/>
          <w:bCs/>
        </w:rPr>
        <w:t>ORM:</w:t>
      </w:r>
      <w:r w:rsidRPr="00FF4B6D">
        <w:rPr>
          <w:rFonts w:cs="Calibri"/>
        </w:rPr>
        <w:t xml:space="preserve"> </w:t>
      </w:r>
      <w:r w:rsidRPr="009E0398">
        <w:rPr>
          <w:rFonts w:cs="Calibri"/>
        </w:rPr>
        <w:t>Hibernate, JPA</w:t>
      </w:r>
    </w:p>
    <w:p w14:paraId="175F6868" w14:textId="79AA23A3" w:rsidR="001943AB" w:rsidRPr="009E0398" w:rsidRDefault="007C5B05" w:rsidP="001943AB">
      <w:pPr>
        <w:numPr>
          <w:ilvl w:val="0"/>
          <w:numId w:val="40"/>
        </w:numPr>
        <w:rPr>
          <w:rFonts w:cs="Calibri"/>
        </w:rPr>
      </w:pPr>
      <w:r>
        <w:rPr>
          <w:rFonts w:cs="Calibri"/>
          <w:b/>
          <w:bCs/>
        </w:rPr>
        <w:t>UI:</w:t>
      </w:r>
      <w:r w:rsidR="001943AB">
        <w:rPr>
          <w:rFonts w:cs="Calibri"/>
        </w:rPr>
        <w:t xml:space="preserve"> JSP,</w:t>
      </w:r>
      <w:r>
        <w:rPr>
          <w:rFonts w:cs="Calibri"/>
        </w:rPr>
        <w:t xml:space="preserve"> JavaScript</w:t>
      </w:r>
      <w:r w:rsidR="001943AB">
        <w:rPr>
          <w:rFonts w:cs="Calibri"/>
        </w:rPr>
        <w:t>, CSS</w:t>
      </w:r>
    </w:p>
    <w:p w14:paraId="42352D5B" w14:textId="120B1191" w:rsidR="001943AB" w:rsidRPr="009E0398" w:rsidRDefault="001943AB" w:rsidP="001943AB">
      <w:pPr>
        <w:numPr>
          <w:ilvl w:val="0"/>
          <w:numId w:val="40"/>
        </w:numPr>
        <w:rPr>
          <w:rFonts w:cs="Calibri"/>
        </w:rPr>
      </w:pPr>
      <w:r w:rsidRPr="00A44718">
        <w:rPr>
          <w:rFonts w:cs="Calibri"/>
          <w:b/>
          <w:bCs/>
        </w:rPr>
        <w:t>Tools:</w:t>
      </w:r>
      <w:r w:rsidRPr="009E0398">
        <w:rPr>
          <w:rFonts w:cs="Calibri"/>
        </w:rPr>
        <w:t xml:space="preserve"> Eclipse</w:t>
      </w:r>
      <w:r>
        <w:rPr>
          <w:rFonts w:cs="Calibri"/>
        </w:rPr>
        <w:t xml:space="preserve">, </w:t>
      </w:r>
      <w:r w:rsidR="007C5B05">
        <w:rPr>
          <w:rFonts w:cs="Calibri"/>
        </w:rPr>
        <w:t>IntelliJ</w:t>
      </w:r>
      <w:r w:rsidRPr="009E0398">
        <w:rPr>
          <w:rFonts w:cs="Calibri"/>
        </w:rPr>
        <w:t xml:space="preserve">, Putty, Jira, </w:t>
      </w:r>
      <w:r>
        <w:rPr>
          <w:rFonts w:cs="Calibri"/>
        </w:rPr>
        <w:t>Splunk (Logging).</w:t>
      </w:r>
    </w:p>
    <w:p w14:paraId="0D19D228" w14:textId="58262C72" w:rsidR="001943AB" w:rsidRPr="009E0398" w:rsidRDefault="001943AB" w:rsidP="001943AB">
      <w:pPr>
        <w:numPr>
          <w:ilvl w:val="0"/>
          <w:numId w:val="40"/>
        </w:numPr>
        <w:rPr>
          <w:rFonts w:cs="Calibri"/>
        </w:rPr>
      </w:pPr>
      <w:r w:rsidRPr="00A44718">
        <w:rPr>
          <w:rFonts w:cs="Calibri"/>
          <w:b/>
          <w:bCs/>
        </w:rPr>
        <w:t>Version control Tools</w:t>
      </w:r>
      <w:r w:rsidRPr="00FF4B6D">
        <w:rPr>
          <w:rFonts w:cs="Calibri"/>
        </w:rPr>
        <w:t>:</w:t>
      </w:r>
      <w:r w:rsidRPr="009E0398">
        <w:rPr>
          <w:rFonts w:cs="Calibri"/>
        </w:rPr>
        <w:t xml:space="preserve"> SVN, GIT</w:t>
      </w:r>
      <w:r>
        <w:rPr>
          <w:rFonts w:cs="Calibri"/>
        </w:rPr>
        <w:t>-</w:t>
      </w:r>
      <w:r w:rsidR="007C5B05">
        <w:rPr>
          <w:rFonts w:cs="Calibri"/>
        </w:rPr>
        <w:t>Bitbucket</w:t>
      </w:r>
      <w:r>
        <w:rPr>
          <w:rFonts w:cs="Calibri"/>
        </w:rPr>
        <w:t>/GitHub</w:t>
      </w:r>
    </w:p>
    <w:p w14:paraId="329FF0B2" w14:textId="77777777" w:rsidR="001943AB" w:rsidRPr="009E0398" w:rsidRDefault="001943AB" w:rsidP="001943AB">
      <w:pPr>
        <w:numPr>
          <w:ilvl w:val="0"/>
          <w:numId w:val="40"/>
        </w:numPr>
        <w:rPr>
          <w:rFonts w:cs="Calibri"/>
        </w:rPr>
      </w:pPr>
      <w:r w:rsidRPr="00A44718">
        <w:rPr>
          <w:rFonts w:cs="Calibri"/>
          <w:b/>
          <w:bCs/>
        </w:rPr>
        <w:t>Web Services</w:t>
      </w:r>
      <w:r w:rsidRPr="00FF4B6D">
        <w:rPr>
          <w:rFonts w:cs="Calibri"/>
        </w:rPr>
        <w:t>:</w:t>
      </w:r>
      <w:r w:rsidRPr="009E0398">
        <w:rPr>
          <w:rFonts w:cs="Calibri"/>
        </w:rPr>
        <w:t xml:space="preserve"> REST</w:t>
      </w:r>
    </w:p>
    <w:p w14:paraId="3CE19DED" w14:textId="25495D07" w:rsidR="001943AB" w:rsidRPr="00FF4B6D" w:rsidRDefault="001943AB" w:rsidP="001943AB">
      <w:pPr>
        <w:numPr>
          <w:ilvl w:val="0"/>
          <w:numId w:val="40"/>
        </w:numPr>
        <w:rPr>
          <w:rFonts w:cs="Calibri"/>
        </w:rPr>
      </w:pPr>
      <w:r w:rsidRPr="00A44718">
        <w:rPr>
          <w:rFonts w:cs="Calibri"/>
          <w:b/>
          <w:bCs/>
        </w:rPr>
        <w:t xml:space="preserve">Domain </w:t>
      </w:r>
      <w:r w:rsidR="00812784" w:rsidRPr="00A44718">
        <w:rPr>
          <w:rFonts w:cs="Calibri"/>
          <w:b/>
          <w:bCs/>
        </w:rPr>
        <w:t>Experience:</w:t>
      </w:r>
      <w:r w:rsidRPr="00FF4B6D">
        <w:rPr>
          <w:rFonts w:cs="Calibri"/>
        </w:rPr>
        <w:t xml:space="preserve"> </w:t>
      </w:r>
      <w:r>
        <w:rPr>
          <w:rFonts w:cs="Calibri"/>
        </w:rPr>
        <w:t xml:space="preserve">Health </w:t>
      </w:r>
      <w:r w:rsidR="004C6A64">
        <w:rPr>
          <w:rFonts w:cs="Calibri"/>
        </w:rPr>
        <w:t>Care,</w:t>
      </w:r>
      <w:r>
        <w:rPr>
          <w:rFonts w:cs="Calibri"/>
        </w:rPr>
        <w:t xml:space="preserve"> </w:t>
      </w:r>
      <w:r w:rsidR="00812784">
        <w:rPr>
          <w:rFonts w:cs="Calibri"/>
        </w:rPr>
        <w:t>Retail Logistics</w:t>
      </w:r>
      <w:r>
        <w:rPr>
          <w:rFonts w:cs="Calibri"/>
        </w:rPr>
        <w:t xml:space="preserve"> Domains</w:t>
      </w:r>
    </w:p>
    <w:p w14:paraId="36746EF4" w14:textId="7D129FC4" w:rsidR="001943AB" w:rsidRPr="00FF4B6D" w:rsidRDefault="001943AB" w:rsidP="001943AB">
      <w:pPr>
        <w:numPr>
          <w:ilvl w:val="0"/>
          <w:numId w:val="40"/>
        </w:numPr>
        <w:rPr>
          <w:rFonts w:cs="Calibri"/>
        </w:rPr>
      </w:pPr>
      <w:r w:rsidRPr="00A44718">
        <w:rPr>
          <w:rFonts w:cs="Calibri"/>
          <w:b/>
          <w:bCs/>
        </w:rPr>
        <w:t xml:space="preserve">Build </w:t>
      </w:r>
      <w:r w:rsidR="00812784" w:rsidRPr="00A44718">
        <w:rPr>
          <w:rFonts w:cs="Calibri"/>
          <w:b/>
          <w:bCs/>
        </w:rPr>
        <w:t>Tool:</w:t>
      </w:r>
      <w:r w:rsidRPr="00FF4B6D">
        <w:rPr>
          <w:rFonts w:cs="Calibri"/>
        </w:rPr>
        <w:t xml:space="preserve"> Maven</w:t>
      </w:r>
      <w:r>
        <w:rPr>
          <w:rFonts w:cs="Calibri"/>
        </w:rPr>
        <w:t xml:space="preserve"> </w:t>
      </w:r>
    </w:p>
    <w:p w14:paraId="2BD16906" w14:textId="56D66A86" w:rsidR="001943AB" w:rsidRDefault="001943AB" w:rsidP="001943AB">
      <w:pPr>
        <w:numPr>
          <w:ilvl w:val="0"/>
          <w:numId w:val="40"/>
        </w:numPr>
        <w:rPr>
          <w:rFonts w:cs="Calibri"/>
        </w:rPr>
      </w:pPr>
      <w:r w:rsidRPr="00A44718">
        <w:rPr>
          <w:rFonts w:cs="Calibri"/>
          <w:b/>
          <w:bCs/>
        </w:rPr>
        <w:t xml:space="preserve">Messaging </w:t>
      </w:r>
      <w:r w:rsidR="00812784" w:rsidRPr="00A44718">
        <w:rPr>
          <w:rFonts w:cs="Calibri"/>
          <w:b/>
          <w:bCs/>
        </w:rPr>
        <w:t>System:</w:t>
      </w:r>
      <w:r w:rsidRPr="00FF4B6D">
        <w:rPr>
          <w:rFonts w:cs="Calibri"/>
        </w:rPr>
        <w:t xml:space="preserve"> </w:t>
      </w:r>
      <w:r>
        <w:rPr>
          <w:rFonts w:cs="Calibri"/>
        </w:rPr>
        <w:t>Kafka</w:t>
      </w:r>
    </w:p>
    <w:p w14:paraId="1BB6D19D" w14:textId="5F0CB56C" w:rsidR="001943AB" w:rsidRDefault="001943AB" w:rsidP="001943AB">
      <w:pPr>
        <w:numPr>
          <w:ilvl w:val="0"/>
          <w:numId w:val="40"/>
        </w:numPr>
        <w:rPr>
          <w:rFonts w:cs="Calibri"/>
        </w:rPr>
      </w:pPr>
      <w:r>
        <w:rPr>
          <w:rFonts w:cs="Calibri"/>
          <w:b/>
          <w:bCs/>
        </w:rPr>
        <w:t xml:space="preserve">Dev </w:t>
      </w:r>
      <w:r w:rsidR="00812784">
        <w:rPr>
          <w:rFonts w:cs="Calibri"/>
          <w:b/>
          <w:bCs/>
        </w:rPr>
        <w:t>Testing:</w:t>
      </w:r>
      <w:r>
        <w:rPr>
          <w:rFonts w:cs="Calibri"/>
        </w:rPr>
        <w:t xml:space="preserve"> Junit, Mockito</w:t>
      </w:r>
    </w:p>
    <w:p w14:paraId="4F9443FC" w14:textId="517E008F" w:rsidR="001943AB" w:rsidRDefault="00812784" w:rsidP="001943AB">
      <w:pPr>
        <w:numPr>
          <w:ilvl w:val="0"/>
          <w:numId w:val="40"/>
        </w:numPr>
        <w:rPr>
          <w:rFonts w:cs="Calibri"/>
        </w:rPr>
      </w:pPr>
      <w:r>
        <w:rPr>
          <w:rFonts w:cs="Calibri"/>
          <w:b/>
          <w:bCs/>
        </w:rPr>
        <w:t>Pipeline</w:t>
      </w:r>
      <w:r w:rsidR="001943AB">
        <w:rPr>
          <w:rFonts w:cs="Calibri"/>
          <w:b/>
          <w:bCs/>
        </w:rPr>
        <w:t xml:space="preserve"> </w:t>
      </w:r>
      <w:r w:rsidR="004C6A64">
        <w:rPr>
          <w:rFonts w:cs="Calibri"/>
          <w:b/>
          <w:bCs/>
        </w:rPr>
        <w:t>Tool:</w:t>
      </w:r>
      <w:r w:rsidR="001943AB">
        <w:rPr>
          <w:rFonts w:cs="Calibri"/>
        </w:rPr>
        <w:t xml:space="preserve"> Jenkins</w:t>
      </w:r>
    </w:p>
    <w:p w14:paraId="0600ED1F" w14:textId="77777777" w:rsidR="001943AB" w:rsidRDefault="001943AB" w:rsidP="001943AB">
      <w:pPr>
        <w:numPr>
          <w:ilvl w:val="0"/>
          <w:numId w:val="40"/>
        </w:numPr>
        <w:rPr>
          <w:rFonts w:cs="Calibri"/>
        </w:rPr>
      </w:pPr>
      <w:r>
        <w:rPr>
          <w:rFonts w:cs="Calibri"/>
          <w:b/>
          <w:bCs/>
        </w:rPr>
        <w:t>Code Coverage tools:</w:t>
      </w:r>
      <w:r>
        <w:rPr>
          <w:rFonts w:cs="Calibri"/>
        </w:rPr>
        <w:t xml:space="preserve"> SonarQube</w:t>
      </w:r>
    </w:p>
    <w:bookmarkEnd w:id="1"/>
    <w:p w14:paraId="1D9CE13C" w14:textId="77777777" w:rsidR="001943AB" w:rsidRPr="00EE2836" w:rsidRDefault="001943AB" w:rsidP="00322C4F">
      <w:pPr>
        <w:pStyle w:val="ListParagraph"/>
        <w:numPr>
          <w:ilvl w:val="0"/>
          <w:numId w:val="40"/>
        </w:numPr>
        <w:rPr>
          <w:rFonts w:asciiTheme="minorHAnsi" w:hAnsiTheme="minorHAnsi" w:cstheme="minorHAnsi"/>
        </w:rPr>
      </w:pPr>
    </w:p>
    <w:p w14:paraId="3784B3BA" w14:textId="77777777" w:rsidR="00EE2836" w:rsidRPr="00EE2836" w:rsidRDefault="00EE2836" w:rsidP="00EA5199">
      <w:pPr>
        <w:pStyle w:val="Heading1"/>
        <w:jc w:val="both"/>
        <w:rPr>
          <w:rFonts w:asciiTheme="minorHAnsi" w:hAnsiTheme="minorHAnsi" w:cstheme="minorHAnsi"/>
        </w:rPr>
      </w:pPr>
    </w:p>
    <w:p w14:paraId="78E4E79A" w14:textId="6E51144D" w:rsidR="00F70F1E" w:rsidRPr="00EE2836" w:rsidRDefault="00F70F1E" w:rsidP="00410CDC">
      <w:pPr>
        <w:pStyle w:val="Heading1"/>
        <w:ind w:left="1080" w:hanging="720"/>
        <w:jc w:val="both"/>
        <w:rPr>
          <w:rFonts w:asciiTheme="minorHAnsi" w:hAnsiTheme="minorHAnsi" w:cstheme="minorHAnsi"/>
        </w:rPr>
      </w:pPr>
      <w:r w:rsidRPr="00EE2836">
        <w:rPr>
          <w:rFonts w:asciiTheme="minorHAnsi" w:hAnsiTheme="minorHAnsi" w:cstheme="minorHAnsi"/>
        </w:rPr>
        <w:t>EXPERIENCE HIGHLIGHTS</w:t>
      </w:r>
    </w:p>
    <w:p w14:paraId="474F4D09" w14:textId="484B2F2E" w:rsidR="00F13558" w:rsidRPr="00EE2836" w:rsidRDefault="00F13558" w:rsidP="00F13558">
      <w:pPr>
        <w:rPr>
          <w:rFonts w:asciiTheme="minorHAnsi" w:hAnsiTheme="minorHAnsi" w:cstheme="minorHAnsi"/>
        </w:rPr>
      </w:pPr>
    </w:p>
    <w:p w14:paraId="4F6EC94D" w14:textId="77777777" w:rsidR="009128C5" w:rsidRPr="00EE2836" w:rsidRDefault="00F13558" w:rsidP="00F13558">
      <w:pPr>
        <w:spacing w:line="276" w:lineRule="auto"/>
        <w:ind w:firstLine="720"/>
        <w:rPr>
          <w:rFonts w:asciiTheme="minorHAnsi" w:hAnsiTheme="minorHAnsi" w:cstheme="minorHAnsi"/>
          <w:b/>
          <w:bCs/>
        </w:rPr>
      </w:pPr>
      <w:r w:rsidRPr="00EE2836">
        <w:rPr>
          <w:rFonts w:asciiTheme="minorHAnsi" w:hAnsiTheme="minorHAnsi" w:cstheme="minorHAnsi"/>
          <w:b/>
          <w:bCs/>
        </w:rPr>
        <w:t xml:space="preserve">UST Global </w:t>
      </w:r>
    </w:p>
    <w:p w14:paraId="01AB4BB2" w14:textId="216C8078" w:rsidR="00F13558" w:rsidRDefault="00891BBB" w:rsidP="00F13558">
      <w:pPr>
        <w:spacing w:line="276" w:lineRule="auto"/>
        <w:ind w:firstLine="720"/>
        <w:rPr>
          <w:rFonts w:asciiTheme="minorHAnsi" w:hAnsiTheme="minorHAnsi" w:cstheme="minorHAnsi"/>
          <w:b/>
          <w:bCs/>
        </w:rPr>
      </w:pPr>
      <w:r>
        <w:rPr>
          <w:rFonts w:asciiTheme="minorHAnsi" w:hAnsiTheme="minorHAnsi" w:cstheme="minorHAnsi"/>
          <w:b/>
          <w:bCs/>
        </w:rPr>
        <w:t>January</w:t>
      </w:r>
      <w:r w:rsidR="009128C5" w:rsidRPr="00EE2836">
        <w:rPr>
          <w:rFonts w:asciiTheme="minorHAnsi" w:hAnsiTheme="minorHAnsi" w:cstheme="minorHAnsi"/>
          <w:b/>
          <w:bCs/>
        </w:rPr>
        <w:t xml:space="preserve"> </w:t>
      </w:r>
      <w:r w:rsidR="00F13558" w:rsidRPr="00EE2836">
        <w:rPr>
          <w:rFonts w:asciiTheme="minorHAnsi" w:hAnsiTheme="minorHAnsi" w:cstheme="minorHAnsi"/>
          <w:b/>
          <w:bCs/>
        </w:rPr>
        <w:t>2022 – Till now</w:t>
      </w:r>
    </w:p>
    <w:p w14:paraId="60186695" w14:textId="77777777" w:rsidR="00891BBB" w:rsidRDefault="00891BBB" w:rsidP="00F13558">
      <w:pPr>
        <w:spacing w:line="276" w:lineRule="auto"/>
        <w:ind w:firstLine="720"/>
        <w:rPr>
          <w:rFonts w:asciiTheme="minorHAnsi" w:hAnsiTheme="minorHAnsi" w:cstheme="minorHAnsi"/>
          <w:b/>
          <w:bCs/>
        </w:rPr>
      </w:pPr>
    </w:p>
    <w:p w14:paraId="5A7BF10E" w14:textId="77777777" w:rsidR="00891BBB" w:rsidRPr="00EE2836" w:rsidRDefault="00891BBB" w:rsidP="00F13558">
      <w:pPr>
        <w:spacing w:line="276" w:lineRule="auto"/>
        <w:ind w:firstLine="720"/>
        <w:rPr>
          <w:rFonts w:asciiTheme="minorHAnsi" w:hAnsiTheme="minorHAnsi" w:cstheme="minorHAnsi"/>
          <w:b/>
          <w:bCs/>
        </w:rPr>
      </w:pPr>
    </w:p>
    <w:p w14:paraId="7600E110" w14:textId="77777777" w:rsidR="00891BBB" w:rsidRPr="00891BBB" w:rsidRDefault="00891BBB" w:rsidP="00891BBB">
      <w:pPr>
        <w:pStyle w:val="Heading1"/>
        <w:rPr>
          <w:rStyle w:val="Strong"/>
          <w:color w:val="333333"/>
          <w:sz w:val="20"/>
          <w:szCs w:val="20"/>
          <w:lang w:val="en-GB"/>
        </w:rPr>
      </w:pPr>
      <w:r w:rsidRPr="00891BBB">
        <w:rPr>
          <w:rStyle w:val="Strong"/>
          <w:b/>
          <w:bCs/>
          <w:color w:val="333333"/>
          <w:sz w:val="28"/>
          <w:szCs w:val="28"/>
          <w:lang w:val="en-GB"/>
        </w:rPr>
        <w:t>Projects</w:t>
      </w:r>
      <w:r w:rsidRPr="00891BBB">
        <w:rPr>
          <w:rStyle w:val="Strong"/>
          <w:color w:val="333333"/>
          <w:sz w:val="20"/>
          <w:szCs w:val="20"/>
          <w:lang w:val="en-GB"/>
        </w:rPr>
        <w:t>:</w:t>
      </w:r>
    </w:p>
    <w:p w14:paraId="1AC708DE" w14:textId="77777777" w:rsidR="00891BBB" w:rsidRPr="00891BBB" w:rsidRDefault="00891BBB" w:rsidP="00891BBB">
      <w:pPr>
        <w:pStyle w:val="Heading1"/>
        <w:rPr>
          <w:rStyle w:val="Strong"/>
          <w:bCs/>
          <w:color w:val="333333"/>
          <w:lang w:val="en-GB"/>
        </w:rPr>
      </w:pPr>
      <w:r w:rsidRPr="00891BBB">
        <w:rPr>
          <w:rStyle w:val="Strong"/>
          <w:color w:val="333333"/>
          <w:lang w:val="en-GB"/>
        </w:rPr>
        <w:t xml:space="preserve">Current Project: </w:t>
      </w:r>
      <w:r w:rsidRPr="00891BBB">
        <w:rPr>
          <w:rFonts w:eastAsia="Verdana"/>
          <w:sz w:val="22"/>
          <w:szCs w:val="22"/>
        </w:rPr>
        <w:t xml:space="preserve">OneSource </w:t>
      </w:r>
      <w:r w:rsidRPr="00891BBB">
        <w:rPr>
          <w:sz w:val="18"/>
          <w:szCs w:val="18"/>
        </w:rPr>
        <w:t xml:space="preserve"> </w:t>
      </w:r>
    </w:p>
    <w:p w14:paraId="60ABEF68" w14:textId="77777777" w:rsidR="00891BBB" w:rsidRPr="00891BBB" w:rsidRDefault="00891BBB" w:rsidP="00891BBB">
      <w:pPr>
        <w:pStyle w:val="Heading1"/>
        <w:rPr>
          <w:rStyle w:val="Strong"/>
          <w:b/>
          <w:bCs/>
          <w:color w:val="333333"/>
          <w:lang w:val="en-GB"/>
        </w:rPr>
      </w:pPr>
      <w:r w:rsidRPr="00891BBB">
        <w:rPr>
          <w:rStyle w:val="Strong"/>
          <w:color w:val="333333"/>
          <w:lang w:val="en-GB"/>
        </w:rPr>
        <w:t xml:space="preserve">Role:  </w:t>
      </w:r>
      <w:r w:rsidRPr="00891BBB">
        <w:rPr>
          <w:rStyle w:val="Strong"/>
          <w:b/>
          <w:bCs/>
          <w:color w:val="333333"/>
          <w:lang w:val="en-GB"/>
        </w:rPr>
        <w:t xml:space="preserve">Team Lead </w:t>
      </w:r>
    </w:p>
    <w:p w14:paraId="3F0C62EA" w14:textId="77777777" w:rsidR="00891BBB" w:rsidRPr="00891BBB" w:rsidRDefault="00891BBB" w:rsidP="00891BBB">
      <w:pPr>
        <w:pStyle w:val="Heading1"/>
        <w:rPr>
          <w:rStyle w:val="Strong"/>
          <w:b/>
          <w:color w:val="333333"/>
          <w:lang w:val="en-GB"/>
        </w:rPr>
      </w:pPr>
      <w:r w:rsidRPr="00891BBB">
        <w:rPr>
          <w:rStyle w:val="Strong"/>
          <w:color w:val="333333"/>
          <w:lang w:val="en-GB"/>
        </w:rPr>
        <w:t>Team Size-</w:t>
      </w:r>
      <w:r w:rsidRPr="00891BBB">
        <w:rPr>
          <w:rStyle w:val="Strong"/>
          <w:b/>
          <w:color w:val="333333"/>
          <w:lang w:val="en-GB"/>
        </w:rPr>
        <w:t>8</w:t>
      </w:r>
    </w:p>
    <w:p w14:paraId="593B87B1" w14:textId="77777777" w:rsidR="00891BBB" w:rsidRPr="00891BBB" w:rsidRDefault="00891BBB" w:rsidP="00891BBB">
      <w:pPr>
        <w:pStyle w:val="Heading1"/>
        <w:rPr>
          <w:rStyle w:val="Strong"/>
          <w:color w:val="333333"/>
          <w:lang w:val="en-GB"/>
        </w:rPr>
      </w:pPr>
    </w:p>
    <w:p w14:paraId="5BD18597" w14:textId="77777777" w:rsidR="00891BBB" w:rsidRPr="00891BBB" w:rsidRDefault="00891BBB" w:rsidP="00D56317">
      <w:pPr>
        <w:pStyle w:val="ListParagraph1"/>
        <w:ind w:left="0"/>
        <w:rPr>
          <w:rStyle w:val="Strong"/>
          <w:rFonts w:ascii="Times New Roman" w:hAnsi="Times New Roman"/>
          <w:color w:val="333333"/>
          <w:lang w:val="en-GB"/>
        </w:rPr>
      </w:pPr>
      <w:r w:rsidRPr="00D56317">
        <w:rPr>
          <w:rStyle w:val="Strong"/>
          <w:rFonts w:ascii="Times New Roman" w:hAnsi="Times New Roman"/>
          <w:bCs w:val="0"/>
          <w:color w:val="333333"/>
          <w:lang w:val="en-GB"/>
        </w:rPr>
        <w:t>Project Description</w:t>
      </w:r>
      <w:r w:rsidRPr="00891BBB">
        <w:rPr>
          <w:rStyle w:val="Strong"/>
          <w:rFonts w:ascii="Times New Roman" w:hAnsi="Times New Roman"/>
          <w:b w:val="0"/>
          <w:color w:val="333333"/>
          <w:lang w:val="en-GB"/>
        </w:rPr>
        <w:t>:  OneSource is the application created for the SMO Team for reviewing and finalizing the necessary data to satisfy the need of internal business analysis and reporting as well as external reporting commitments. To reduce redundancy and to streamline data input and accesses, this tool is created to accommodate the individual and collective purposes of ASM, EOL and Intake in form of a web application, which will result in efficient execution of data.</w:t>
      </w:r>
    </w:p>
    <w:p w14:paraId="0FFEC81A" w14:textId="77777777" w:rsidR="00891BBB" w:rsidRPr="00891BBB" w:rsidRDefault="00891BBB" w:rsidP="00891BBB">
      <w:pPr>
        <w:pStyle w:val="Heading1"/>
        <w:rPr>
          <w:rStyle w:val="Strong"/>
          <w:color w:val="333333"/>
          <w:lang w:val="en-GB"/>
        </w:rPr>
      </w:pPr>
      <w:r w:rsidRPr="00891BBB">
        <w:rPr>
          <w:rStyle w:val="Strong"/>
          <w:color w:val="333333"/>
          <w:lang w:val="en-GB"/>
        </w:rPr>
        <w:lastRenderedPageBreak/>
        <w:t xml:space="preserve">Technologies – </w:t>
      </w:r>
      <w:r w:rsidRPr="00891BBB">
        <w:rPr>
          <w:rStyle w:val="Strong"/>
          <w:b/>
          <w:color w:val="333333"/>
          <w:lang w:val="en-GB"/>
        </w:rPr>
        <w:t>Java 17, Spring Framework, Spring-Boot, JPA, Cosmos DB, Junit, Mockito</w:t>
      </w:r>
    </w:p>
    <w:p w14:paraId="3C4F438B" w14:textId="77777777" w:rsidR="00891BBB" w:rsidRPr="00891BBB" w:rsidRDefault="00891BBB" w:rsidP="00891BBB">
      <w:pPr>
        <w:pStyle w:val="Heading1"/>
        <w:rPr>
          <w:rStyle w:val="Strong"/>
          <w:color w:val="333333"/>
          <w:lang w:val="en-GB"/>
        </w:rPr>
      </w:pPr>
    </w:p>
    <w:p w14:paraId="47DF0AE1" w14:textId="77777777" w:rsidR="00891BBB" w:rsidRPr="00891BBB" w:rsidRDefault="00891BBB" w:rsidP="00891BBB">
      <w:pPr>
        <w:pStyle w:val="Heading1"/>
        <w:rPr>
          <w:rStyle w:val="Strong"/>
          <w:color w:val="333333"/>
          <w:lang w:val="en-GB"/>
        </w:rPr>
      </w:pPr>
      <w:r w:rsidRPr="00891BBB">
        <w:rPr>
          <w:rStyle w:val="Strong"/>
          <w:color w:val="333333"/>
          <w:lang w:val="en-GB"/>
        </w:rPr>
        <w:t>Responsibilities:</w:t>
      </w:r>
    </w:p>
    <w:p w14:paraId="52B13C58" w14:textId="77777777" w:rsidR="00891BBB" w:rsidRPr="00891BBB" w:rsidRDefault="00891BBB" w:rsidP="00891BBB">
      <w:pPr>
        <w:pStyle w:val="Heading1"/>
        <w:rPr>
          <w:rStyle w:val="Strong"/>
          <w:color w:val="333333"/>
          <w:lang w:val="en-GB"/>
        </w:rPr>
      </w:pPr>
    </w:p>
    <w:p w14:paraId="7464D74E" w14:textId="77777777" w:rsidR="00891BBB" w:rsidRPr="00891BBB" w:rsidRDefault="00891BBB" w:rsidP="00891BBB">
      <w:pPr>
        <w:pStyle w:val="Heading1"/>
        <w:rPr>
          <w:rStyle w:val="Strong"/>
          <w:b/>
          <w:color w:val="333333"/>
          <w:lang w:val="en-GB"/>
        </w:rPr>
      </w:pPr>
      <w:r w:rsidRPr="00891BBB">
        <w:rPr>
          <w:rStyle w:val="Strong"/>
          <w:b/>
          <w:color w:val="333333"/>
          <w:lang w:val="en-GB"/>
        </w:rPr>
        <w:t>Involved in the regular scrum calls and the PI planning meetings</w:t>
      </w:r>
    </w:p>
    <w:p w14:paraId="5BA4B548" w14:textId="77777777" w:rsidR="00891BBB" w:rsidRPr="00891BBB" w:rsidRDefault="00891BBB" w:rsidP="00891BBB">
      <w:pPr>
        <w:pStyle w:val="Heading1"/>
        <w:rPr>
          <w:rStyle w:val="Strong"/>
          <w:b/>
          <w:color w:val="333333"/>
          <w:lang w:val="en-GB"/>
        </w:rPr>
      </w:pPr>
      <w:r w:rsidRPr="00891BBB">
        <w:rPr>
          <w:rStyle w:val="Strong"/>
          <w:b/>
          <w:color w:val="333333"/>
          <w:lang w:val="en-GB"/>
        </w:rPr>
        <w:t>Creation &amp; Enhancement of the microservices based on the requirements provided in JIRA tickets using Spring Boot.</w:t>
      </w:r>
    </w:p>
    <w:p w14:paraId="58CB855D" w14:textId="77777777" w:rsidR="00891BBB" w:rsidRPr="00891BBB" w:rsidRDefault="00891BBB" w:rsidP="00891BBB">
      <w:pPr>
        <w:pStyle w:val="Heading1"/>
        <w:rPr>
          <w:rStyle w:val="Strong"/>
          <w:b/>
          <w:color w:val="333333"/>
          <w:lang w:val="en-GB"/>
        </w:rPr>
      </w:pPr>
      <w:r w:rsidRPr="00891BBB">
        <w:rPr>
          <w:rStyle w:val="Strong"/>
          <w:b/>
          <w:color w:val="333333"/>
          <w:lang w:val="en-GB"/>
        </w:rPr>
        <w:t>Performed Unit/E2E testing and deployed the services through Jenkins pipeline</w:t>
      </w:r>
    </w:p>
    <w:p w14:paraId="12C82471" w14:textId="77777777" w:rsidR="00891BBB" w:rsidRPr="00891BBB" w:rsidRDefault="00891BBB" w:rsidP="00891BBB">
      <w:pPr>
        <w:pStyle w:val="Heading1"/>
        <w:rPr>
          <w:rStyle w:val="Strong"/>
          <w:b/>
          <w:color w:val="333333"/>
          <w:lang w:val="en-GB"/>
        </w:rPr>
      </w:pPr>
      <w:r w:rsidRPr="00891BBB">
        <w:rPr>
          <w:rStyle w:val="Strong"/>
          <w:b/>
          <w:color w:val="333333"/>
          <w:lang w:val="en-GB"/>
        </w:rPr>
        <w:t>Working with team members to support/guiding for assigning the tasks</w:t>
      </w:r>
    </w:p>
    <w:p w14:paraId="232ACCDB" w14:textId="77777777" w:rsidR="00891BBB" w:rsidRPr="00891BBB" w:rsidRDefault="00891BBB" w:rsidP="00891BBB">
      <w:pPr>
        <w:pStyle w:val="Heading1"/>
        <w:rPr>
          <w:rStyle w:val="Strong"/>
          <w:color w:val="333333"/>
          <w:sz w:val="20"/>
          <w:szCs w:val="20"/>
          <w:lang w:val="en-GB"/>
        </w:rPr>
      </w:pPr>
    </w:p>
    <w:p w14:paraId="3C01C42D" w14:textId="77777777" w:rsidR="00891BBB" w:rsidRPr="00891BBB" w:rsidRDefault="00891BBB" w:rsidP="00891BBB">
      <w:pPr>
        <w:pStyle w:val="Heading1"/>
        <w:rPr>
          <w:rStyle w:val="Strong"/>
          <w:color w:val="333333"/>
          <w:sz w:val="20"/>
          <w:szCs w:val="20"/>
          <w:lang w:val="en-GB"/>
        </w:rPr>
      </w:pPr>
    </w:p>
    <w:p w14:paraId="2ACFCB4A" w14:textId="77777777" w:rsidR="00891BBB" w:rsidRPr="00891BBB" w:rsidRDefault="00891BBB" w:rsidP="00891BBB">
      <w:pPr>
        <w:pStyle w:val="Heading1"/>
        <w:rPr>
          <w:rStyle w:val="Strong"/>
          <w:bCs/>
          <w:color w:val="333333"/>
          <w:lang w:val="en-GB"/>
        </w:rPr>
      </w:pPr>
      <w:r w:rsidRPr="00891BBB">
        <w:rPr>
          <w:rStyle w:val="Strong"/>
          <w:color w:val="333333"/>
          <w:lang w:val="en-GB"/>
        </w:rPr>
        <w:t xml:space="preserve">Project: </w:t>
      </w:r>
      <w:r w:rsidRPr="00891BBB">
        <w:rPr>
          <w:rFonts w:eastAsia="Verdana"/>
          <w:sz w:val="22"/>
          <w:szCs w:val="22"/>
        </w:rPr>
        <w:t xml:space="preserve">GTS Offer Store </w:t>
      </w:r>
      <w:r w:rsidRPr="00891BBB">
        <w:rPr>
          <w:sz w:val="18"/>
          <w:szCs w:val="18"/>
        </w:rPr>
        <w:t xml:space="preserve"> </w:t>
      </w:r>
    </w:p>
    <w:p w14:paraId="00B6A0AA" w14:textId="77777777" w:rsidR="00891BBB" w:rsidRPr="00891BBB" w:rsidRDefault="00891BBB" w:rsidP="00891BBB">
      <w:pPr>
        <w:pStyle w:val="Heading1"/>
        <w:rPr>
          <w:rStyle w:val="Strong"/>
          <w:b/>
          <w:bCs/>
          <w:color w:val="333333"/>
          <w:lang w:val="en-GB"/>
        </w:rPr>
      </w:pPr>
      <w:r w:rsidRPr="00891BBB">
        <w:rPr>
          <w:rStyle w:val="Strong"/>
          <w:color w:val="333333"/>
          <w:lang w:val="en-GB"/>
        </w:rPr>
        <w:t xml:space="preserve">Role:  </w:t>
      </w:r>
      <w:r w:rsidRPr="00891BBB">
        <w:rPr>
          <w:rStyle w:val="Strong"/>
          <w:b/>
          <w:bCs/>
          <w:color w:val="333333"/>
          <w:lang w:val="en-GB"/>
        </w:rPr>
        <w:t xml:space="preserve">Senior Developer </w:t>
      </w:r>
    </w:p>
    <w:p w14:paraId="793E57DF" w14:textId="77777777" w:rsidR="00891BBB" w:rsidRPr="00891BBB" w:rsidRDefault="00891BBB" w:rsidP="00891BBB">
      <w:pPr>
        <w:pStyle w:val="Heading1"/>
        <w:rPr>
          <w:rStyle w:val="Strong"/>
          <w:b/>
          <w:color w:val="333333"/>
          <w:lang w:val="en-GB"/>
        </w:rPr>
      </w:pPr>
      <w:r w:rsidRPr="00891BBB">
        <w:rPr>
          <w:rStyle w:val="Strong"/>
          <w:color w:val="333333"/>
          <w:lang w:val="en-GB"/>
        </w:rPr>
        <w:t>Team Size-</w:t>
      </w:r>
      <w:r w:rsidRPr="00891BBB">
        <w:rPr>
          <w:rStyle w:val="Strong"/>
          <w:b/>
          <w:color w:val="333333"/>
          <w:lang w:val="en-GB"/>
        </w:rPr>
        <w:t>7</w:t>
      </w:r>
    </w:p>
    <w:p w14:paraId="67BDF61B" w14:textId="77777777" w:rsidR="00891BBB" w:rsidRPr="00891BBB" w:rsidRDefault="00891BBB" w:rsidP="00891BBB">
      <w:pPr>
        <w:pStyle w:val="Heading1"/>
        <w:rPr>
          <w:rStyle w:val="Strong"/>
          <w:color w:val="333333"/>
          <w:lang w:val="en-GB"/>
        </w:rPr>
      </w:pPr>
    </w:p>
    <w:p w14:paraId="7D9744FE" w14:textId="77777777" w:rsidR="00891BBB" w:rsidRPr="00891BBB" w:rsidRDefault="00891BBB" w:rsidP="00891BBB">
      <w:pPr>
        <w:pStyle w:val="Heading1"/>
        <w:rPr>
          <w:rStyle w:val="Strong"/>
          <w:color w:val="333333"/>
          <w:lang w:val="en-GB"/>
        </w:rPr>
      </w:pPr>
      <w:r w:rsidRPr="00891BBB">
        <w:rPr>
          <w:rStyle w:val="Strong"/>
          <w:b/>
          <w:color w:val="333333"/>
          <w:lang w:val="en-GB"/>
        </w:rPr>
        <w:t xml:space="preserve">Project Description:  </w:t>
      </w:r>
      <w:r w:rsidRPr="00891BBB">
        <w:rPr>
          <w:rStyle w:val="Strong"/>
          <w:color w:val="333333"/>
          <w:lang w:val="en-GB"/>
        </w:rPr>
        <w:t>Offer Store defines the seller of the product and is owned by a BU. Offer Listing defines where that offer should be available for the customer to interact with. This can be Walmart.com, Jet.com, Store 100 in Bentonville, etc.</w:t>
      </w:r>
    </w:p>
    <w:p w14:paraId="2F3EC6A6" w14:textId="77777777" w:rsidR="00891BBB" w:rsidRPr="00891BBB" w:rsidRDefault="00891BBB" w:rsidP="00891BBB">
      <w:pPr>
        <w:pStyle w:val="Heading1"/>
        <w:rPr>
          <w:rStyle w:val="Strong"/>
          <w:bCs/>
          <w:color w:val="333333"/>
          <w:lang w:val="en-GB"/>
        </w:rPr>
      </w:pPr>
      <w:r w:rsidRPr="00891BBB">
        <w:rPr>
          <w:rStyle w:val="Strong"/>
          <w:color w:val="333333"/>
          <w:lang w:val="en-GB"/>
        </w:rPr>
        <w:t xml:space="preserve">Once an offer Listing is created it must be published on the site to be visible by the customer. An offer Listing has the following publishing status (PENDING, LISTED, DELISTED, RETIRED) which can help to move it through different stages and determine the site </w:t>
      </w:r>
      <w:proofErr w:type="spellStart"/>
      <w:r w:rsidRPr="00891BBB">
        <w:rPr>
          <w:rStyle w:val="Strong"/>
          <w:color w:val="333333"/>
          <w:lang w:val="en-GB"/>
        </w:rPr>
        <w:t>behavior</w:t>
      </w:r>
      <w:proofErr w:type="spellEnd"/>
      <w:r w:rsidRPr="00891BBB">
        <w:rPr>
          <w:rStyle w:val="Strong"/>
          <w:color w:val="333333"/>
          <w:lang w:val="en-GB"/>
        </w:rPr>
        <w:t xml:space="preserve"> of the Offer Listing.</w:t>
      </w:r>
    </w:p>
    <w:p w14:paraId="1657AA3F" w14:textId="77777777" w:rsidR="00891BBB" w:rsidRPr="00891BBB" w:rsidRDefault="00891BBB" w:rsidP="00891BBB">
      <w:pPr>
        <w:pStyle w:val="Heading1"/>
        <w:rPr>
          <w:rStyle w:val="Strong"/>
          <w:color w:val="333333"/>
          <w:lang w:val="en-GB"/>
        </w:rPr>
      </w:pPr>
    </w:p>
    <w:p w14:paraId="3C2AE17E" w14:textId="77777777" w:rsidR="00891BBB" w:rsidRPr="00891BBB" w:rsidRDefault="00891BBB" w:rsidP="00891BBB">
      <w:pPr>
        <w:pStyle w:val="Heading1"/>
        <w:rPr>
          <w:rStyle w:val="Strong"/>
          <w:color w:val="333333"/>
          <w:lang w:val="en-GB"/>
        </w:rPr>
      </w:pPr>
      <w:r w:rsidRPr="00891BBB">
        <w:rPr>
          <w:rStyle w:val="Strong"/>
          <w:color w:val="333333"/>
          <w:lang w:val="en-GB"/>
        </w:rPr>
        <w:t xml:space="preserve">Technologies – </w:t>
      </w:r>
      <w:r w:rsidRPr="00891BBB">
        <w:rPr>
          <w:rStyle w:val="Strong"/>
          <w:b/>
          <w:color w:val="333333"/>
          <w:lang w:val="en-GB"/>
        </w:rPr>
        <w:t>Java 8, Spring Framework, Spring-Boot, JPA, Cassendra DB. Spark Jobs, Junit, Mockito</w:t>
      </w:r>
    </w:p>
    <w:p w14:paraId="541977DD" w14:textId="77777777" w:rsidR="00891BBB" w:rsidRPr="00891BBB" w:rsidRDefault="00891BBB" w:rsidP="00891BBB">
      <w:pPr>
        <w:pStyle w:val="Heading1"/>
        <w:rPr>
          <w:rStyle w:val="Strong"/>
          <w:color w:val="333333"/>
          <w:lang w:val="en-GB"/>
        </w:rPr>
      </w:pPr>
    </w:p>
    <w:p w14:paraId="701831FF" w14:textId="77777777" w:rsidR="00891BBB" w:rsidRPr="00891BBB" w:rsidRDefault="00891BBB" w:rsidP="00891BBB">
      <w:pPr>
        <w:pStyle w:val="Heading1"/>
        <w:rPr>
          <w:rStyle w:val="Strong"/>
          <w:color w:val="333333"/>
          <w:lang w:val="en-GB"/>
        </w:rPr>
      </w:pPr>
      <w:r w:rsidRPr="00891BBB">
        <w:rPr>
          <w:rStyle w:val="Strong"/>
          <w:color w:val="333333"/>
          <w:lang w:val="en-GB"/>
        </w:rPr>
        <w:t>Responsibilities:</w:t>
      </w:r>
    </w:p>
    <w:p w14:paraId="6B43063C" w14:textId="77777777" w:rsidR="00891BBB" w:rsidRPr="00891BBB" w:rsidRDefault="00891BBB" w:rsidP="00891BBB">
      <w:pPr>
        <w:pStyle w:val="Heading1"/>
        <w:rPr>
          <w:rStyle w:val="Strong"/>
          <w:color w:val="333333"/>
          <w:lang w:val="en-GB"/>
        </w:rPr>
      </w:pPr>
    </w:p>
    <w:p w14:paraId="05531CB8" w14:textId="77777777" w:rsidR="00891BBB" w:rsidRPr="00891BBB" w:rsidRDefault="00891BBB" w:rsidP="00891BBB">
      <w:pPr>
        <w:pStyle w:val="Heading1"/>
        <w:rPr>
          <w:rStyle w:val="Strong"/>
          <w:b/>
          <w:color w:val="333333"/>
          <w:lang w:val="en-GB"/>
        </w:rPr>
      </w:pPr>
      <w:r w:rsidRPr="00891BBB">
        <w:rPr>
          <w:rStyle w:val="Strong"/>
          <w:b/>
          <w:color w:val="333333"/>
          <w:lang w:val="en-GB"/>
        </w:rPr>
        <w:t>Involved in the regular scrum calls and the PI planning meetings</w:t>
      </w:r>
    </w:p>
    <w:p w14:paraId="60816821" w14:textId="77777777" w:rsidR="00891BBB" w:rsidRPr="00891BBB" w:rsidRDefault="00891BBB" w:rsidP="00891BBB">
      <w:pPr>
        <w:pStyle w:val="Heading1"/>
        <w:rPr>
          <w:rStyle w:val="Strong"/>
          <w:b/>
          <w:color w:val="333333"/>
          <w:lang w:val="en-GB"/>
        </w:rPr>
      </w:pPr>
      <w:r w:rsidRPr="00891BBB">
        <w:rPr>
          <w:rStyle w:val="Strong"/>
          <w:b/>
          <w:color w:val="333333"/>
          <w:lang w:val="en-GB"/>
        </w:rPr>
        <w:t>Creation &amp; Enhancement of the microservices based on the requirements provided in JIRA tickets using Spring Boot.</w:t>
      </w:r>
    </w:p>
    <w:p w14:paraId="5F84970C" w14:textId="77777777" w:rsidR="00891BBB" w:rsidRPr="00891BBB" w:rsidRDefault="00891BBB" w:rsidP="00891BBB">
      <w:pPr>
        <w:pStyle w:val="Heading1"/>
        <w:rPr>
          <w:rStyle w:val="Strong"/>
          <w:b/>
          <w:color w:val="333333"/>
          <w:lang w:val="en-GB"/>
        </w:rPr>
      </w:pPr>
      <w:r w:rsidRPr="00891BBB">
        <w:rPr>
          <w:rStyle w:val="Strong"/>
          <w:b/>
          <w:color w:val="333333"/>
          <w:lang w:val="en-GB"/>
        </w:rPr>
        <w:t>Performed Unit/E2E testing and deployed the services through Jenkins pipeline</w:t>
      </w:r>
    </w:p>
    <w:p w14:paraId="7CA39820" w14:textId="77777777" w:rsidR="00891BBB" w:rsidRPr="00891BBB" w:rsidRDefault="00891BBB" w:rsidP="00891BBB">
      <w:pPr>
        <w:pStyle w:val="Heading1"/>
        <w:rPr>
          <w:rStyle w:val="Strong"/>
          <w:b/>
          <w:color w:val="333333"/>
          <w:lang w:val="en-GB"/>
        </w:rPr>
      </w:pPr>
      <w:r w:rsidRPr="00891BBB">
        <w:rPr>
          <w:rStyle w:val="Strong"/>
          <w:b/>
          <w:color w:val="333333"/>
          <w:lang w:val="en-GB"/>
        </w:rPr>
        <w:t>Created various Splunk Dashboards/alerts on account of the specific requirements.</w:t>
      </w:r>
    </w:p>
    <w:p w14:paraId="2B0FEBA1" w14:textId="77777777" w:rsidR="00891BBB" w:rsidRPr="00891BBB" w:rsidRDefault="00891BBB" w:rsidP="00891BBB">
      <w:pPr>
        <w:pStyle w:val="Heading1"/>
        <w:rPr>
          <w:rStyle w:val="Strong"/>
          <w:b/>
          <w:color w:val="333333"/>
          <w:lang w:val="en-GB"/>
        </w:rPr>
      </w:pPr>
      <w:r w:rsidRPr="00891BBB">
        <w:rPr>
          <w:rStyle w:val="Strong"/>
          <w:b/>
          <w:color w:val="333333"/>
          <w:lang w:val="en-GB"/>
        </w:rPr>
        <w:t>Provided Holiday support on account of the Huge Launches as part of Holidays.</w:t>
      </w:r>
    </w:p>
    <w:p w14:paraId="1CCF3776" w14:textId="77777777" w:rsidR="00891BBB" w:rsidRPr="00891BBB" w:rsidRDefault="00891BBB" w:rsidP="00891BBB">
      <w:pPr>
        <w:pStyle w:val="Heading1"/>
        <w:rPr>
          <w:rStyle w:val="Strong"/>
          <w:b/>
          <w:color w:val="333333"/>
          <w:lang w:val="en-GB"/>
        </w:rPr>
      </w:pPr>
    </w:p>
    <w:p w14:paraId="548F77A4" w14:textId="77777777" w:rsidR="00891BBB" w:rsidRPr="00891BBB" w:rsidRDefault="00891BBB" w:rsidP="00891BBB">
      <w:pPr>
        <w:pStyle w:val="Heading1"/>
        <w:rPr>
          <w:rStyle w:val="Strong"/>
          <w:b/>
          <w:color w:val="333333"/>
          <w:lang w:val="en-GB"/>
        </w:rPr>
      </w:pPr>
    </w:p>
    <w:p w14:paraId="1EEDBD40" w14:textId="77777777" w:rsidR="00891BBB" w:rsidRPr="00891BBB" w:rsidRDefault="00891BBB" w:rsidP="00891BBB">
      <w:pPr>
        <w:pStyle w:val="Heading1"/>
        <w:rPr>
          <w:rStyle w:val="Strong"/>
          <w:b/>
          <w:color w:val="333333"/>
          <w:lang w:val="en-GB"/>
        </w:rPr>
      </w:pPr>
      <w:r w:rsidRPr="00891BBB">
        <w:rPr>
          <w:rStyle w:val="Strong"/>
          <w:color w:val="333333"/>
          <w:lang w:val="en-GB"/>
        </w:rPr>
        <w:t>Achievements</w:t>
      </w:r>
      <w:r w:rsidRPr="00891BBB">
        <w:rPr>
          <w:rStyle w:val="Strong"/>
          <w:b/>
          <w:color w:val="333333"/>
          <w:lang w:val="en-GB"/>
        </w:rPr>
        <w:t>:</w:t>
      </w:r>
    </w:p>
    <w:p w14:paraId="2181FE98" w14:textId="77777777" w:rsidR="00891BBB" w:rsidRPr="00891BBB" w:rsidRDefault="00891BBB" w:rsidP="00891BBB">
      <w:pPr>
        <w:pStyle w:val="Heading1"/>
        <w:rPr>
          <w:rStyle w:val="Strong"/>
          <w:b/>
          <w:color w:val="333333"/>
          <w:lang w:val="en-GB"/>
        </w:rPr>
      </w:pPr>
      <w:r w:rsidRPr="00891BBB">
        <w:rPr>
          <w:rStyle w:val="Strong"/>
          <w:b/>
          <w:color w:val="333333"/>
          <w:lang w:val="en-GB"/>
        </w:rPr>
        <w:t xml:space="preserve">Received 2 Best Achievement Awards for Best Performance </w:t>
      </w:r>
    </w:p>
    <w:p w14:paraId="1310C57E" w14:textId="77777777" w:rsidR="00891BBB" w:rsidRPr="00891BBB" w:rsidRDefault="00891BBB" w:rsidP="00891BBB">
      <w:pPr>
        <w:pStyle w:val="Heading1"/>
        <w:rPr>
          <w:rStyle w:val="Strong"/>
          <w:b/>
          <w:color w:val="333333"/>
          <w:lang w:val="en-GB"/>
        </w:rPr>
      </w:pPr>
    </w:p>
    <w:p w14:paraId="05753610" w14:textId="77777777" w:rsidR="00891BBB" w:rsidRPr="00891BBB" w:rsidRDefault="00891BBB" w:rsidP="00891BBB">
      <w:pPr>
        <w:pStyle w:val="Heading1"/>
        <w:rPr>
          <w:rStyle w:val="Strong"/>
          <w:color w:val="333333"/>
          <w:lang w:val="en-GB"/>
        </w:rPr>
      </w:pPr>
    </w:p>
    <w:p w14:paraId="7CA7BBA1" w14:textId="0716B206" w:rsidR="00891BBB" w:rsidRPr="00891BBB" w:rsidRDefault="00891BBB" w:rsidP="00891BBB">
      <w:pPr>
        <w:pStyle w:val="Heading1"/>
        <w:rPr>
          <w:rStyle w:val="Strong"/>
          <w:b/>
          <w:color w:val="333333"/>
          <w:lang w:val="en-GB"/>
        </w:rPr>
      </w:pPr>
      <w:r w:rsidRPr="00891BBB">
        <w:rPr>
          <w:rStyle w:val="Strong"/>
          <w:color w:val="333333"/>
          <w:lang w:val="en-GB"/>
        </w:rPr>
        <w:t xml:space="preserve">Project: </w:t>
      </w:r>
      <w:r w:rsidR="004D53A5" w:rsidRPr="00891BBB">
        <w:rPr>
          <w:rStyle w:val="Strong"/>
          <w:b/>
          <w:color w:val="333333"/>
          <w:lang w:val="en-GB"/>
        </w:rPr>
        <w:t>STRIDE Finance</w:t>
      </w:r>
    </w:p>
    <w:p w14:paraId="49D61C0E" w14:textId="77777777" w:rsidR="00891BBB" w:rsidRPr="00891BBB" w:rsidRDefault="00891BBB" w:rsidP="00891BBB">
      <w:pPr>
        <w:pStyle w:val="Heading1"/>
        <w:rPr>
          <w:rStyle w:val="Strong"/>
          <w:color w:val="333333"/>
          <w:lang w:val="en-GB"/>
        </w:rPr>
      </w:pPr>
    </w:p>
    <w:p w14:paraId="35FF15A3" w14:textId="77777777" w:rsidR="00891BBB" w:rsidRPr="00891BBB" w:rsidRDefault="00891BBB" w:rsidP="00891BBB">
      <w:pPr>
        <w:pStyle w:val="Heading1"/>
        <w:rPr>
          <w:rStyle w:val="Strong"/>
          <w:color w:val="333333"/>
          <w:lang w:val="en-GB"/>
        </w:rPr>
      </w:pPr>
      <w:r w:rsidRPr="00891BBB">
        <w:rPr>
          <w:rStyle w:val="Strong"/>
          <w:color w:val="333333"/>
          <w:lang w:val="en-GB"/>
        </w:rPr>
        <w:t>Role</w:t>
      </w:r>
      <w:r w:rsidRPr="00891BBB">
        <w:rPr>
          <w:rStyle w:val="Strong"/>
          <w:color w:val="333333"/>
          <w:lang w:val="en-GB"/>
        </w:rPr>
        <w:tab/>
        <w:t xml:space="preserve"> -</w:t>
      </w:r>
      <w:r w:rsidRPr="00891BBB">
        <w:rPr>
          <w:rStyle w:val="Strong"/>
          <w:b/>
          <w:color w:val="333333"/>
          <w:lang w:val="en-GB"/>
        </w:rPr>
        <w:t xml:space="preserve"> Developer</w:t>
      </w:r>
    </w:p>
    <w:p w14:paraId="15EDCBCF" w14:textId="77777777" w:rsidR="00891BBB" w:rsidRPr="00891BBB" w:rsidRDefault="00891BBB" w:rsidP="00891BBB">
      <w:pPr>
        <w:pStyle w:val="Heading1"/>
        <w:rPr>
          <w:rStyle w:val="Strong"/>
          <w:b/>
          <w:color w:val="333333"/>
          <w:lang w:val="en-GB"/>
        </w:rPr>
      </w:pPr>
      <w:r w:rsidRPr="00891BBB">
        <w:rPr>
          <w:rStyle w:val="Strong"/>
          <w:color w:val="333333"/>
          <w:lang w:val="en-GB"/>
        </w:rPr>
        <w:t xml:space="preserve">Team Size - </w:t>
      </w:r>
      <w:r w:rsidRPr="00891BBB">
        <w:rPr>
          <w:rStyle w:val="Strong"/>
          <w:b/>
          <w:color w:val="333333"/>
          <w:lang w:val="en-GB"/>
        </w:rPr>
        <w:t>9</w:t>
      </w:r>
    </w:p>
    <w:p w14:paraId="5EB08383" w14:textId="77777777" w:rsidR="00891BBB" w:rsidRPr="00891BBB" w:rsidRDefault="00891BBB" w:rsidP="00891BBB">
      <w:pPr>
        <w:pStyle w:val="Heading1"/>
        <w:rPr>
          <w:rStyle w:val="Strong"/>
          <w:b/>
          <w:color w:val="333333"/>
          <w:lang w:val="en-GB"/>
        </w:rPr>
      </w:pPr>
    </w:p>
    <w:p w14:paraId="34B22516" w14:textId="77777777" w:rsidR="00891BBB" w:rsidRPr="00891BBB" w:rsidRDefault="00891BBB" w:rsidP="00891BBB">
      <w:pPr>
        <w:pStyle w:val="Heading1"/>
        <w:rPr>
          <w:rStyle w:val="Strong"/>
          <w:bCs/>
          <w:color w:val="333333"/>
          <w:lang w:val="en-GB"/>
        </w:rPr>
      </w:pPr>
      <w:r w:rsidRPr="00891BBB">
        <w:rPr>
          <w:rStyle w:val="Strong"/>
          <w:b/>
          <w:color w:val="333333"/>
          <w:lang w:val="en-GB"/>
        </w:rPr>
        <w:t xml:space="preserve">Project Description:  </w:t>
      </w:r>
      <w:r w:rsidRPr="00891BBB">
        <w:rPr>
          <w:rStyle w:val="Strong"/>
          <w:color w:val="333333"/>
          <w:lang w:val="en-GB"/>
        </w:rPr>
        <w:t xml:space="preserve">STRIDE is a fully integrated Transportation Management System that supports current inbound and outbound flows throughout the Walmart Delivery Network. This </w:t>
      </w:r>
      <w:r w:rsidRPr="00891BBB">
        <w:rPr>
          <w:rStyle w:val="Strong"/>
          <w:color w:val="333333"/>
          <w:lang w:val="en-GB"/>
        </w:rPr>
        <w:lastRenderedPageBreak/>
        <w:t>project involves in the calculation and generation of invoices and showing it to the specified user.</w:t>
      </w:r>
    </w:p>
    <w:p w14:paraId="3145976F" w14:textId="77777777" w:rsidR="00891BBB" w:rsidRPr="00891BBB" w:rsidRDefault="00891BBB" w:rsidP="00891BBB">
      <w:pPr>
        <w:pStyle w:val="Heading1"/>
        <w:rPr>
          <w:rStyle w:val="Strong"/>
          <w:b/>
          <w:color w:val="333333"/>
          <w:lang w:val="en-GB"/>
        </w:rPr>
      </w:pPr>
    </w:p>
    <w:p w14:paraId="55CF3A04" w14:textId="77777777" w:rsidR="00891BBB" w:rsidRPr="00891BBB" w:rsidRDefault="00891BBB" w:rsidP="00891BBB">
      <w:pPr>
        <w:pStyle w:val="Heading1"/>
        <w:rPr>
          <w:rStyle w:val="Strong"/>
          <w:color w:val="333333"/>
          <w:lang w:val="en-GB"/>
        </w:rPr>
      </w:pPr>
      <w:r w:rsidRPr="00891BBB">
        <w:rPr>
          <w:rStyle w:val="Strong"/>
          <w:color w:val="333333"/>
          <w:lang w:val="en-GB"/>
        </w:rPr>
        <w:t xml:space="preserve">Technologies – </w:t>
      </w:r>
      <w:r w:rsidRPr="00891BBB">
        <w:rPr>
          <w:rStyle w:val="Strong"/>
          <w:bCs/>
          <w:color w:val="333333"/>
          <w:lang w:val="en-GB"/>
        </w:rPr>
        <w:t>Java</w:t>
      </w:r>
      <w:r w:rsidRPr="00891BBB">
        <w:rPr>
          <w:rStyle w:val="Strong"/>
          <w:b/>
          <w:bCs/>
          <w:color w:val="333333"/>
          <w:lang w:val="en-GB"/>
        </w:rPr>
        <w:t xml:space="preserve">, </w:t>
      </w:r>
      <w:r w:rsidRPr="00891BBB">
        <w:rPr>
          <w:rStyle w:val="Strong"/>
          <w:color w:val="333333"/>
          <w:lang w:val="en-GB"/>
        </w:rPr>
        <w:t xml:space="preserve">Spring Boot (Microservices), JPA, Java 8, Mockito, Tomcat, Sonar </w:t>
      </w:r>
      <w:proofErr w:type="spellStart"/>
      <w:r w:rsidRPr="00891BBB">
        <w:rPr>
          <w:rStyle w:val="Strong"/>
          <w:color w:val="333333"/>
          <w:lang w:val="en-GB"/>
        </w:rPr>
        <w:t>Qube</w:t>
      </w:r>
      <w:proofErr w:type="spellEnd"/>
      <w:r w:rsidRPr="00891BBB">
        <w:rPr>
          <w:rStyle w:val="Strong"/>
          <w:color w:val="333333"/>
          <w:lang w:val="en-GB"/>
        </w:rPr>
        <w:t>, Kafka, Mockito.</w:t>
      </w:r>
    </w:p>
    <w:p w14:paraId="09F18A3E" w14:textId="77777777" w:rsidR="00891BBB" w:rsidRPr="00891BBB" w:rsidRDefault="00891BBB" w:rsidP="00891BBB">
      <w:pPr>
        <w:pStyle w:val="Heading1"/>
        <w:rPr>
          <w:rStyle w:val="Strong"/>
          <w:b/>
          <w:color w:val="333333"/>
          <w:lang w:val="en-GB"/>
        </w:rPr>
      </w:pPr>
    </w:p>
    <w:p w14:paraId="12511763" w14:textId="77777777" w:rsidR="00891BBB" w:rsidRPr="00891BBB" w:rsidRDefault="00891BBB" w:rsidP="00891BBB">
      <w:pPr>
        <w:pStyle w:val="Heading1"/>
        <w:rPr>
          <w:rStyle w:val="Strong"/>
          <w:color w:val="333333"/>
          <w:lang w:val="en-GB"/>
        </w:rPr>
      </w:pPr>
      <w:r w:rsidRPr="00891BBB">
        <w:rPr>
          <w:rStyle w:val="Strong"/>
          <w:color w:val="333333"/>
          <w:lang w:val="en-GB"/>
        </w:rPr>
        <w:t>Responsibilities:</w:t>
      </w:r>
    </w:p>
    <w:p w14:paraId="4BFAE08B" w14:textId="16DD2FB2" w:rsidR="00891BBB" w:rsidRPr="00891BBB" w:rsidRDefault="00891BBB" w:rsidP="00891BBB">
      <w:pPr>
        <w:pStyle w:val="Heading1"/>
        <w:rPr>
          <w:rStyle w:val="Strong"/>
          <w:b/>
          <w:color w:val="333333"/>
          <w:lang w:val="en-GB"/>
        </w:rPr>
      </w:pPr>
      <w:r w:rsidRPr="00891BBB">
        <w:rPr>
          <w:rStyle w:val="Strong"/>
          <w:b/>
          <w:color w:val="333333"/>
          <w:lang w:val="en-GB"/>
        </w:rPr>
        <w:t>Worked on fixing defects in existing application as part of application maintenance and support</w:t>
      </w:r>
    </w:p>
    <w:p w14:paraId="72851B72" w14:textId="77777777" w:rsidR="00891BBB" w:rsidRPr="00891BBB" w:rsidRDefault="00891BBB" w:rsidP="00891BBB">
      <w:pPr>
        <w:pStyle w:val="Heading1"/>
        <w:rPr>
          <w:rStyle w:val="Strong"/>
          <w:b/>
          <w:color w:val="333333"/>
          <w:lang w:val="en-GB"/>
        </w:rPr>
      </w:pPr>
      <w:r w:rsidRPr="00891BBB">
        <w:rPr>
          <w:rStyle w:val="Strong"/>
          <w:b/>
          <w:color w:val="333333"/>
          <w:lang w:val="en-GB"/>
        </w:rPr>
        <w:t xml:space="preserve">Worked on fixing defects and enhancements on the Spring Web Services, Hibernate </w:t>
      </w:r>
    </w:p>
    <w:p w14:paraId="777AD447" w14:textId="77777777" w:rsidR="00891BBB" w:rsidRPr="00891BBB" w:rsidRDefault="00891BBB" w:rsidP="00891BBB">
      <w:pPr>
        <w:pStyle w:val="Heading1"/>
        <w:rPr>
          <w:rStyle w:val="Strong"/>
          <w:b/>
          <w:color w:val="333333"/>
          <w:lang w:val="en-GB"/>
        </w:rPr>
      </w:pPr>
      <w:r w:rsidRPr="00891BBB">
        <w:rPr>
          <w:rStyle w:val="Strong"/>
          <w:b/>
          <w:color w:val="333333"/>
          <w:lang w:val="en-GB"/>
        </w:rPr>
        <w:t>Backend Development with Java, Spring Boot, Maven &amp; Azure Cosmos DB</w:t>
      </w:r>
    </w:p>
    <w:p w14:paraId="3E2EAF57" w14:textId="77777777" w:rsidR="00891BBB" w:rsidRPr="00891BBB" w:rsidRDefault="00891BBB" w:rsidP="00891BBB">
      <w:pPr>
        <w:pStyle w:val="Heading1"/>
        <w:rPr>
          <w:rStyle w:val="Strong"/>
          <w:b/>
          <w:color w:val="333333"/>
          <w:lang w:val="en-GB"/>
        </w:rPr>
      </w:pPr>
      <w:r w:rsidRPr="00891BBB">
        <w:rPr>
          <w:rStyle w:val="Strong"/>
          <w:b/>
          <w:color w:val="333333"/>
          <w:lang w:val="en-GB"/>
        </w:rPr>
        <w:t xml:space="preserve">Did the financial invoice creation for Canada (AP &amp; AR) and CAM region which had many challenges. Effective connection between various teams and sending data from one upstream to another using Kafka technologies. </w:t>
      </w:r>
    </w:p>
    <w:p w14:paraId="200966B6" w14:textId="77777777" w:rsidR="00891BBB" w:rsidRPr="00891BBB" w:rsidRDefault="00891BBB" w:rsidP="00891BBB">
      <w:pPr>
        <w:pStyle w:val="Heading1"/>
        <w:rPr>
          <w:rStyle w:val="Strong"/>
          <w:b/>
          <w:color w:val="333333"/>
          <w:lang w:val="en-GB"/>
        </w:rPr>
      </w:pPr>
      <w:r w:rsidRPr="00891BBB">
        <w:rPr>
          <w:rStyle w:val="Strong"/>
          <w:b/>
          <w:color w:val="333333"/>
          <w:lang w:val="en-GB"/>
        </w:rPr>
        <w:t xml:space="preserve">Doing logical calculations and sending the updated invoices to the payment team after payment is done </w:t>
      </w:r>
    </w:p>
    <w:p w14:paraId="23B6203F" w14:textId="77777777" w:rsidR="00891BBB" w:rsidRPr="00891BBB" w:rsidRDefault="00891BBB" w:rsidP="00891BBB">
      <w:pPr>
        <w:pStyle w:val="Heading1"/>
        <w:rPr>
          <w:rStyle w:val="Strong"/>
          <w:color w:val="333333"/>
          <w:lang w:val="en-GB"/>
        </w:rPr>
      </w:pPr>
      <w:r w:rsidRPr="00891BBB">
        <w:rPr>
          <w:rStyle w:val="Strong"/>
          <w:color w:val="333333"/>
          <w:lang w:val="en-GB"/>
        </w:rPr>
        <w:t xml:space="preserve">Coordinating between various teams internally and creating an environment which effectively gives out the expected result. </w:t>
      </w:r>
    </w:p>
    <w:p w14:paraId="1CFFD958" w14:textId="77777777" w:rsidR="00891BBB" w:rsidRPr="00891BBB" w:rsidRDefault="00891BBB" w:rsidP="00891BBB">
      <w:pPr>
        <w:pStyle w:val="Heading1"/>
        <w:rPr>
          <w:rStyle w:val="Strong"/>
          <w:color w:val="333333"/>
          <w:lang w:val="en-GB"/>
        </w:rPr>
      </w:pPr>
      <w:r w:rsidRPr="00891BBB">
        <w:rPr>
          <w:rStyle w:val="Strong"/>
          <w:color w:val="333333"/>
          <w:lang w:val="en-GB"/>
        </w:rPr>
        <w:t>Involving in Unit Testing (Junit) and Performance Testing.</w:t>
      </w:r>
    </w:p>
    <w:p w14:paraId="1E41D140" w14:textId="77777777" w:rsidR="00891BBB" w:rsidRPr="00891BBB" w:rsidRDefault="00891BBB" w:rsidP="00891BBB">
      <w:pPr>
        <w:pStyle w:val="Heading1"/>
        <w:rPr>
          <w:rStyle w:val="Strong"/>
          <w:color w:val="333333"/>
          <w:lang w:val="en-GB"/>
        </w:rPr>
      </w:pPr>
      <w:proofErr w:type="spellStart"/>
      <w:r w:rsidRPr="00891BBB">
        <w:rPr>
          <w:rStyle w:val="Strong"/>
          <w:color w:val="333333"/>
          <w:lang w:val="en-GB"/>
        </w:rPr>
        <w:t>Analyzing</w:t>
      </w:r>
      <w:proofErr w:type="spellEnd"/>
      <w:r w:rsidRPr="00891BBB">
        <w:rPr>
          <w:rStyle w:val="Strong"/>
          <w:color w:val="333333"/>
          <w:lang w:val="en-GB"/>
        </w:rPr>
        <w:t xml:space="preserve"> deployment and service failures using tools like Splunk and </w:t>
      </w:r>
      <w:proofErr w:type="spellStart"/>
      <w:r w:rsidRPr="00891BBB">
        <w:rPr>
          <w:rStyle w:val="Strong"/>
          <w:color w:val="333333"/>
          <w:lang w:val="en-GB"/>
        </w:rPr>
        <w:t>Kubectl</w:t>
      </w:r>
      <w:proofErr w:type="spellEnd"/>
      <w:r w:rsidRPr="00891BBB">
        <w:rPr>
          <w:rStyle w:val="Strong"/>
          <w:color w:val="333333"/>
          <w:lang w:val="en-GB"/>
        </w:rPr>
        <w:t xml:space="preserve">. </w:t>
      </w:r>
    </w:p>
    <w:p w14:paraId="5E053447" w14:textId="77777777" w:rsidR="00891BBB" w:rsidRPr="00891BBB" w:rsidRDefault="00891BBB" w:rsidP="00891BBB">
      <w:pPr>
        <w:pStyle w:val="Heading1"/>
        <w:rPr>
          <w:rStyle w:val="Strong"/>
          <w:color w:val="333333"/>
          <w:lang w:val="en-GB"/>
        </w:rPr>
      </w:pPr>
      <w:r w:rsidRPr="00891BBB">
        <w:rPr>
          <w:rStyle w:val="Strong"/>
          <w:color w:val="333333"/>
          <w:lang w:val="en-GB"/>
        </w:rPr>
        <w:t xml:space="preserve">Reusing the already existing components and make code more effective and simpler. </w:t>
      </w:r>
    </w:p>
    <w:p w14:paraId="08B37232" w14:textId="77777777" w:rsidR="00891BBB" w:rsidRPr="00891BBB" w:rsidRDefault="00891BBB" w:rsidP="00891BBB">
      <w:pPr>
        <w:pStyle w:val="Heading1"/>
        <w:rPr>
          <w:rStyle w:val="Strong"/>
          <w:color w:val="333333"/>
          <w:lang w:val="en-GB"/>
        </w:rPr>
      </w:pPr>
      <w:r w:rsidRPr="00891BBB">
        <w:rPr>
          <w:rStyle w:val="Strong"/>
          <w:color w:val="333333"/>
          <w:lang w:val="en-GB"/>
        </w:rPr>
        <w:t>Proactively identify issues/defects in module during production deployment and did the fixes within the stipulated time.</w:t>
      </w:r>
    </w:p>
    <w:p w14:paraId="673098F1" w14:textId="77777777" w:rsidR="00891BBB" w:rsidRPr="00891BBB" w:rsidRDefault="00891BBB" w:rsidP="00891BBB">
      <w:pPr>
        <w:pStyle w:val="Heading1"/>
        <w:rPr>
          <w:rStyle w:val="Strong"/>
          <w:color w:val="333333"/>
          <w:lang w:val="en-GB"/>
        </w:rPr>
      </w:pPr>
    </w:p>
    <w:p w14:paraId="4E6838E8" w14:textId="77777777" w:rsidR="00891BBB" w:rsidRPr="00891BBB" w:rsidRDefault="00891BBB" w:rsidP="00891BBB">
      <w:pPr>
        <w:pStyle w:val="Heading1"/>
        <w:rPr>
          <w:rStyle w:val="Strong"/>
          <w:color w:val="333333"/>
          <w:lang w:val="en-GB"/>
        </w:rPr>
      </w:pPr>
    </w:p>
    <w:p w14:paraId="0F5BF094" w14:textId="77777777" w:rsidR="00891BBB" w:rsidRPr="00891BBB" w:rsidRDefault="00891BBB" w:rsidP="00891BBB">
      <w:pPr>
        <w:pStyle w:val="Heading1"/>
        <w:rPr>
          <w:rStyle w:val="WW8Num2z0"/>
          <w:rFonts w:ascii="Times New Roman" w:hAnsi="Times New Roman"/>
          <w:color w:val="333333"/>
          <w:lang w:val="en-GB"/>
        </w:rPr>
      </w:pPr>
      <w:r w:rsidRPr="00891BBB">
        <w:rPr>
          <w:rStyle w:val="Strong"/>
          <w:color w:val="333333"/>
          <w:lang w:val="en-GB"/>
        </w:rPr>
        <w:t xml:space="preserve">Project: </w:t>
      </w:r>
      <w:r w:rsidRPr="00891BBB">
        <w:rPr>
          <w:rFonts w:eastAsia="Verdana"/>
          <w:sz w:val="22"/>
          <w:szCs w:val="22"/>
        </w:rPr>
        <w:t>MF (Modernization Factory) – CPS, TNA4GT, VIPOR</w:t>
      </w:r>
      <w:r w:rsidRPr="00891BBB">
        <w:rPr>
          <w:rStyle w:val="WW8Num2z0"/>
          <w:rFonts w:ascii="Times New Roman" w:hAnsi="Times New Roman"/>
          <w:color w:val="333333"/>
          <w:lang w:val="en-GB"/>
        </w:rPr>
        <w:t xml:space="preserve"> </w:t>
      </w:r>
    </w:p>
    <w:p w14:paraId="55291E81" w14:textId="77777777" w:rsidR="00891BBB" w:rsidRPr="00891BBB" w:rsidRDefault="00891BBB" w:rsidP="00891BBB">
      <w:pPr>
        <w:pStyle w:val="Heading1"/>
        <w:rPr>
          <w:rStyle w:val="Strong"/>
          <w:color w:val="333333"/>
          <w:lang w:val="en-GB"/>
        </w:rPr>
      </w:pPr>
      <w:r w:rsidRPr="00891BBB">
        <w:rPr>
          <w:rStyle w:val="Strong"/>
          <w:color w:val="333333"/>
          <w:lang w:val="en-GB"/>
        </w:rPr>
        <w:t>Role</w:t>
      </w:r>
      <w:r w:rsidRPr="00891BBB">
        <w:rPr>
          <w:rStyle w:val="Strong"/>
          <w:color w:val="333333"/>
          <w:lang w:val="en-GB"/>
        </w:rPr>
        <w:tab/>
        <w:t xml:space="preserve"> -</w:t>
      </w:r>
      <w:r w:rsidRPr="00891BBB">
        <w:rPr>
          <w:rStyle w:val="Strong"/>
          <w:b/>
          <w:color w:val="333333"/>
          <w:lang w:val="en-GB"/>
        </w:rPr>
        <w:t xml:space="preserve"> Developer</w:t>
      </w:r>
    </w:p>
    <w:p w14:paraId="2584124E" w14:textId="77777777" w:rsidR="00891BBB" w:rsidRPr="00891BBB" w:rsidRDefault="00891BBB" w:rsidP="00891BBB">
      <w:pPr>
        <w:pStyle w:val="Heading1"/>
        <w:rPr>
          <w:rStyle w:val="Strong"/>
          <w:b/>
          <w:color w:val="333333"/>
          <w:lang w:val="en-GB"/>
        </w:rPr>
      </w:pPr>
      <w:r w:rsidRPr="00891BBB">
        <w:rPr>
          <w:rStyle w:val="Strong"/>
          <w:color w:val="333333"/>
          <w:lang w:val="en-GB"/>
        </w:rPr>
        <w:t>Team Size -</w:t>
      </w:r>
      <w:r w:rsidRPr="00891BBB">
        <w:rPr>
          <w:rStyle w:val="Strong"/>
          <w:b/>
          <w:color w:val="333333"/>
          <w:lang w:val="en-GB"/>
        </w:rPr>
        <w:t xml:space="preserve"> 3</w:t>
      </w:r>
    </w:p>
    <w:p w14:paraId="56BF1333" w14:textId="77777777" w:rsidR="00891BBB" w:rsidRPr="00891BBB" w:rsidRDefault="00891BBB" w:rsidP="00891BBB">
      <w:pPr>
        <w:pStyle w:val="Heading1"/>
        <w:rPr>
          <w:rStyle w:val="Strong"/>
          <w:b/>
          <w:color w:val="333333"/>
          <w:lang w:val="en-GB"/>
        </w:rPr>
      </w:pPr>
      <w:r w:rsidRPr="00891BBB">
        <w:rPr>
          <w:rStyle w:val="Strong"/>
          <w:b/>
          <w:color w:val="333333"/>
          <w:lang w:val="en-GB"/>
        </w:rPr>
        <w:t xml:space="preserve">Project Description:  Modernization Factory is set of migration projects which we need to upgrade or need to change the technologies or bug fixes. </w:t>
      </w:r>
      <w:proofErr w:type="gramStart"/>
      <w:r w:rsidRPr="00891BBB">
        <w:rPr>
          <w:rStyle w:val="Strong"/>
          <w:b/>
          <w:color w:val="333333"/>
          <w:lang w:val="en-GB"/>
        </w:rPr>
        <w:t>Example</w:t>
      </w:r>
      <w:proofErr w:type="gramEnd"/>
      <w:r w:rsidRPr="00891BBB">
        <w:rPr>
          <w:rStyle w:val="Strong"/>
          <w:b/>
          <w:color w:val="333333"/>
          <w:lang w:val="en-GB"/>
        </w:rPr>
        <w:t xml:space="preserve"> need to migrate the framework from JSF and EJB to Spring boot with JPA. Currently I am working on CPS (Carrier Shipment Portal) this project providing carrier shipment details of MBUSA </w:t>
      </w:r>
      <w:r w:rsidRPr="00891BBB">
        <w:rPr>
          <w:rStyle w:val="Strong"/>
          <w:b/>
          <w:color w:val="333333"/>
          <w:lang w:val="en-GB"/>
        </w:rPr>
        <w:lastRenderedPageBreak/>
        <w:t>Carrier User. Few of the modules like Special Move Request, Make Ready Request, Dealer Claim, Work Order and Rates Portal.</w:t>
      </w:r>
    </w:p>
    <w:p w14:paraId="7B5075B3" w14:textId="77777777" w:rsidR="00891BBB" w:rsidRPr="00891BBB" w:rsidRDefault="00891BBB" w:rsidP="00891BBB">
      <w:pPr>
        <w:pStyle w:val="Heading1"/>
        <w:rPr>
          <w:color w:val="000000"/>
          <w:szCs w:val="20"/>
        </w:rPr>
      </w:pPr>
    </w:p>
    <w:p w14:paraId="58C03CA0" w14:textId="77777777" w:rsidR="00891BBB" w:rsidRPr="00891BBB" w:rsidRDefault="00891BBB" w:rsidP="00891BBB">
      <w:pPr>
        <w:pStyle w:val="Heading1"/>
        <w:rPr>
          <w:rStyle w:val="Strong"/>
          <w:color w:val="333333"/>
          <w:lang w:val="en-GB"/>
        </w:rPr>
      </w:pPr>
      <w:r w:rsidRPr="00891BBB">
        <w:rPr>
          <w:rStyle w:val="Strong"/>
          <w:b/>
          <w:bCs/>
          <w:color w:val="333333"/>
          <w:lang w:val="en-GB"/>
        </w:rPr>
        <w:t xml:space="preserve">Technologies - </w:t>
      </w:r>
      <w:r w:rsidRPr="00891BBB">
        <w:rPr>
          <w:rStyle w:val="Strong"/>
          <w:bCs/>
          <w:color w:val="333333"/>
          <w:lang w:val="en-GB"/>
        </w:rPr>
        <w:t>Java</w:t>
      </w:r>
      <w:r w:rsidRPr="00891BBB">
        <w:rPr>
          <w:rStyle w:val="Strong"/>
          <w:b/>
          <w:bCs/>
          <w:color w:val="333333"/>
          <w:lang w:val="en-GB"/>
        </w:rPr>
        <w:t xml:space="preserve">, </w:t>
      </w:r>
      <w:r w:rsidRPr="00891BBB">
        <w:rPr>
          <w:rStyle w:val="Strong"/>
          <w:color w:val="333333"/>
          <w:lang w:val="en-GB"/>
        </w:rPr>
        <w:t xml:space="preserve">Spring Boot (Microservices), JPA, Java 8, Junit, Tomcat, Sonar </w:t>
      </w:r>
      <w:proofErr w:type="spellStart"/>
      <w:r w:rsidRPr="00891BBB">
        <w:rPr>
          <w:rStyle w:val="Strong"/>
          <w:color w:val="333333"/>
          <w:lang w:val="en-GB"/>
        </w:rPr>
        <w:t>Qube</w:t>
      </w:r>
      <w:proofErr w:type="spellEnd"/>
    </w:p>
    <w:p w14:paraId="61E2B5D7" w14:textId="77777777" w:rsidR="00891BBB" w:rsidRPr="00891BBB" w:rsidRDefault="00891BBB" w:rsidP="00891BBB">
      <w:pPr>
        <w:pStyle w:val="Heading1"/>
        <w:rPr>
          <w:color w:val="000000"/>
          <w:szCs w:val="20"/>
        </w:rPr>
      </w:pPr>
    </w:p>
    <w:p w14:paraId="5166F2A3" w14:textId="77777777" w:rsidR="00891BBB" w:rsidRPr="00891BBB" w:rsidRDefault="00891BBB" w:rsidP="00891BBB">
      <w:pPr>
        <w:pStyle w:val="Heading1"/>
        <w:rPr>
          <w:color w:val="000000"/>
          <w:szCs w:val="20"/>
        </w:rPr>
      </w:pPr>
      <w:r w:rsidRPr="00891BBB">
        <w:rPr>
          <w:color w:val="000000"/>
          <w:szCs w:val="20"/>
        </w:rPr>
        <w:t>Responsibilities:</w:t>
      </w:r>
    </w:p>
    <w:p w14:paraId="757748E1" w14:textId="77777777" w:rsidR="00891BBB" w:rsidRPr="00891BBB" w:rsidRDefault="00891BBB" w:rsidP="00891BBB">
      <w:pPr>
        <w:pStyle w:val="Heading1"/>
        <w:rPr>
          <w:rStyle w:val="Strong"/>
          <w:color w:val="333333"/>
          <w:lang w:val="en-GB"/>
        </w:rPr>
      </w:pPr>
      <w:r w:rsidRPr="00891BBB">
        <w:rPr>
          <w:rStyle w:val="Strong"/>
          <w:color w:val="333333"/>
          <w:lang w:val="en-GB"/>
        </w:rPr>
        <w:t>Requirement Analysis and Estimation</w:t>
      </w:r>
    </w:p>
    <w:p w14:paraId="7C33CEA1" w14:textId="77777777" w:rsidR="00891BBB" w:rsidRPr="00891BBB" w:rsidRDefault="00891BBB" w:rsidP="00891BBB">
      <w:pPr>
        <w:pStyle w:val="Heading1"/>
        <w:rPr>
          <w:rStyle w:val="Strong"/>
          <w:color w:val="333333"/>
          <w:lang w:val="en-GB"/>
        </w:rPr>
      </w:pPr>
      <w:r w:rsidRPr="00891BBB">
        <w:rPr>
          <w:rStyle w:val="Strong"/>
          <w:color w:val="333333"/>
          <w:lang w:val="en-GB"/>
        </w:rPr>
        <w:t>Prerequisites – which we need to understand the requirement and collecting the requirements.</w:t>
      </w:r>
    </w:p>
    <w:p w14:paraId="6A8AF018" w14:textId="77777777" w:rsidR="00891BBB" w:rsidRPr="00891BBB" w:rsidRDefault="00891BBB" w:rsidP="00891BBB">
      <w:pPr>
        <w:pStyle w:val="Heading1"/>
        <w:rPr>
          <w:rStyle w:val="Strong"/>
          <w:color w:val="333333"/>
          <w:lang w:val="en-GB"/>
        </w:rPr>
      </w:pPr>
      <w:r w:rsidRPr="00891BBB">
        <w:rPr>
          <w:rStyle w:val="Strong"/>
          <w:color w:val="333333"/>
          <w:lang w:val="en-GB"/>
        </w:rPr>
        <w:t>Responsible for coding the business logic using spring boot and API Integration from SWT Server.</w:t>
      </w:r>
    </w:p>
    <w:p w14:paraId="6F29C16D" w14:textId="77777777" w:rsidR="00891BBB" w:rsidRPr="00891BBB" w:rsidRDefault="00891BBB" w:rsidP="00891BBB">
      <w:pPr>
        <w:pStyle w:val="Heading1"/>
        <w:rPr>
          <w:rStyle w:val="Strong"/>
          <w:color w:val="333333"/>
          <w:lang w:val="en-GB"/>
        </w:rPr>
      </w:pPr>
      <w:r w:rsidRPr="00891BBB">
        <w:rPr>
          <w:rStyle w:val="Strong"/>
          <w:bCs/>
          <w:color w:val="333333"/>
          <w:lang w:val="en-GB"/>
        </w:rPr>
        <w:t>Involved in writing the code for Services.</w:t>
      </w:r>
    </w:p>
    <w:p w14:paraId="2FEE6457" w14:textId="77777777" w:rsidR="00891BBB" w:rsidRPr="00891BBB" w:rsidRDefault="00891BBB" w:rsidP="00891BBB">
      <w:pPr>
        <w:pStyle w:val="Heading1"/>
        <w:rPr>
          <w:rStyle w:val="Strong"/>
          <w:color w:val="333333"/>
          <w:lang w:val="en-GB"/>
        </w:rPr>
      </w:pPr>
      <w:r w:rsidRPr="00891BBB">
        <w:rPr>
          <w:rStyle w:val="Strong"/>
          <w:bCs/>
          <w:color w:val="333333"/>
          <w:lang w:val="en-GB"/>
        </w:rPr>
        <w:t>Involved in coding spring boot with REST using REST Template and calling the services using JSON as communication string.</w:t>
      </w:r>
    </w:p>
    <w:p w14:paraId="678C2D41" w14:textId="77777777" w:rsidR="00891BBB" w:rsidRPr="00891BBB" w:rsidRDefault="00891BBB" w:rsidP="00891BBB">
      <w:pPr>
        <w:pStyle w:val="Heading1"/>
        <w:rPr>
          <w:rStyle w:val="Strong"/>
          <w:color w:val="333333"/>
          <w:lang w:val="en-GB"/>
        </w:rPr>
      </w:pPr>
      <w:r w:rsidRPr="00891BBB">
        <w:rPr>
          <w:rStyle w:val="Strong"/>
          <w:bCs/>
          <w:color w:val="333333"/>
          <w:lang w:val="en-GB"/>
        </w:rPr>
        <w:t>Using Swagger UI for visualize and interact with API’s.</w:t>
      </w:r>
    </w:p>
    <w:p w14:paraId="07B0F3AE" w14:textId="77777777" w:rsidR="00891BBB" w:rsidRPr="00891BBB" w:rsidRDefault="00891BBB" w:rsidP="00891BBB">
      <w:pPr>
        <w:pStyle w:val="Heading1"/>
        <w:rPr>
          <w:rStyle w:val="Strong"/>
          <w:bCs/>
          <w:color w:val="333333"/>
          <w:lang w:val="en-GB"/>
        </w:rPr>
      </w:pPr>
      <w:r w:rsidRPr="00891BBB">
        <w:rPr>
          <w:rStyle w:val="Strong"/>
          <w:bCs/>
          <w:color w:val="333333"/>
          <w:lang w:val="en-GB"/>
        </w:rPr>
        <w:t>Writing Junit test cases for services</w:t>
      </w:r>
    </w:p>
    <w:p w14:paraId="2A80FE41" w14:textId="77777777" w:rsidR="00891BBB" w:rsidRPr="00891BBB" w:rsidRDefault="00891BBB" w:rsidP="00891BBB">
      <w:pPr>
        <w:pStyle w:val="Heading1"/>
        <w:rPr>
          <w:color w:val="000000"/>
          <w:szCs w:val="20"/>
        </w:rPr>
      </w:pPr>
    </w:p>
    <w:p w14:paraId="31A6C540" w14:textId="77777777" w:rsidR="00891BBB" w:rsidRPr="00891BBB" w:rsidRDefault="00891BBB" w:rsidP="00891BBB">
      <w:pPr>
        <w:pStyle w:val="Heading1"/>
        <w:rPr>
          <w:color w:val="000000"/>
          <w:szCs w:val="20"/>
        </w:rPr>
      </w:pPr>
    </w:p>
    <w:p w14:paraId="65EA0695" w14:textId="77777777" w:rsidR="00891BBB" w:rsidRPr="00891BBB" w:rsidRDefault="00891BBB" w:rsidP="00891BBB">
      <w:pPr>
        <w:pStyle w:val="Heading1"/>
      </w:pPr>
      <w:r w:rsidRPr="00891BBB">
        <w:rPr>
          <w:rStyle w:val="Strong"/>
          <w:color w:val="333333"/>
          <w:lang w:val="en-GB"/>
        </w:rPr>
        <w:t xml:space="preserve">Project: </w:t>
      </w:r>
      <w:proofErr w:type="spellStart"/>
      <w:r w:rsidRPr="00891BBB">
        <w:rPr>
          <w:rFonts w:eastAsia="Verdana"/>
          <w:sz w:val="22"/>
          <w:szCs w:val="22"/>
        </w:rPr>
        <w:t>Warrantify</w:t>
      </w:r>
      <w:proofErr w:type="spellEnd"/>
      <w:r w:rsidRPr="00891BBB">
        <w:rPr>
          <w:rFonts w:eastAsia="Verdana"/>
          <w:sz w:val="22"/>
          <w:szCs w:val="22"/>
        </w:rPr>
        <w:t xml:space="preserve"> – EWMR</w:t>
      </w:r>
    </w:p>
    <w:p w14:paraId="5E0B7644" w14:textId="77777777" w:rsidR="00891BBB" w:rsidRPr="00891BBB" w:rsidRDefault="00891BBB" w:rsidP="00891BBB">
      <w:pPr>
        <w:pStyle w:val="Heading1"/>
        <w:rPr>
          <w:rStyle w:val="Strong"/>
          <w:color w:val="333333"/>
          <w:lang w:val="en-GB"/>
        </w:rPr>
      </w:pPr>
      <w:r w:rsidRPr="00891BBB">
        <w:rPr>
          <w:rStyle w:val="Strong"/>
          <w:color w:val="333333"/>
          <w:lang w:val="en-GB"/>
        </w:rPr>
        <w:t>Role</w:t>
      </w:r>
      <w:r w:rsidRPr="00891BBB">
        <w:rPr>
          <w:rStyle w:val="Strong"/>
          <w:color w:val="333333"/>
          <w:lang w:val="en-GB"/>
        </w:rPr>
        <w:tab/>
        <w:t xml:space="preserve"> -</w:t>
      </w:r>
      <w:r w:rsidRPr="00891BBB">
        <w:rPr>
          <w:rStyle w:val="Strong"/>
          <w:b/>
          <w:color w:val="333333"/>
          <w:lang w:val="en-GB"/>
        </w:rPr>
        <w:t xml:space="preserve"> Developer</w:t>
      </w:r>
    </w:p>
    <w:p w14:paraId="78C4FD5E" w14:textId="77777777" w:rsidR="00891BBB" w:rsidRPr="00891BBB" w:rsidRDefault="00891BBB" w:rsidP="00891BBB">
      <w:pPr>
        <w:pStyle w:val="Heading1"/>
        <w:rPr>
          <w:sz w:val="18"/>
          <w:szCs w:val="18"/>
        </w:rPr>
      </w:pPr>
      <w:r w:rsidRPr="00891BBB">
        <w:rPr>
          <w:rStyle w:val="Strong"/>
          <w:color w:val="333333"/>
          <w:lang w:val="en-GB"/>
        </w:rPr>
        <w:t>Duration</w:t>
      </w:r>
      <w:r w:rsidRPr="00891BBB">
        <w:rPr>
          <w:rStyle w:val="Strong"/>
          <w:color w:val="333333"/>
          <w:lang w:val="en-GB"/>
        </w:rPr>
        <w:tab/>
        <w:t xml:space="preserve"> -</w:t>
      </w:r>
      <w:r w:rsidRPr="00891BBB">
        <w:rPr>
          <w:rStyle w:val="Strong"/>
          <w:b/>
          <w:color w:val="333333"/>
          <w:lang w:val="en-GB"/>
        </w:rPr>
        <w:t xml:space="preserve"> </w:t>
      </w:r>
      <w:r w:rsidRPr="00891BBB">
        <w:rPr>
          <w:sz w:val="18"/>
          <w:szCs w:val="18"/>
        </w:rPr>
        <w:t>Feb 2019 to Apr 2020.</w:t>
      </w:r>
    </w:p>
    <w:p w14:paraId="38390A37" w14:textId="77777777" w:rsidR="00891BBB" w:rsidRPr="00891BBB" w:rsidRDefault="00891BBB" w:rsidP="00891BBB">
      <w:pPr>
        <w:pStyle w:val="Heading1"/>
        <w:rPr>
          <w:rStyle w:val="Strong"/>
          <w:b/>
          <w:color w:val="333333"/>
          <w:lang w:val="en-GB"/>
        </w:rPr>
      </w:pPr>
    </w:p>
    <w:p w14:paraId="7F49BE9D" w14:textId="77777777" w:rsidR="00891BBB" w:rsidRPr="00891BBB" w:rsidRDefault="00891BBB" w:rsidP="00891BBB">
      <w:pPr>
        <w:pStyle w:val="Heading1"/>
        <w:rPr>
          <w:rStyle w:val="Strong"/>
          <w:b/>
          <w:color w:val="333333"/>
          <w:lang w:val="en-GB"/>
        </w:rPr>
      </w:pPr>
      <w:r w:rsidRPr="00891BBB">
        <w:rPr>
          <w:rStyle w:val="Strong"/>
          <w:color w:val="333333"/>
          <w:lang w:val="en-GB"/>
        </w:rPr>
        <w:t>Team Size -</w:t>
      </w:r>
      <w:r w:rsidRPr="00891BBB">
        <w:rPr>
          <w:rStyle w:val="Strong"/>
          <w:b/>
          <w:color w:val="333333"/>
          <w:lang w:val="en-GB"/>
        </w:rPr>
        <w:t xml:space="preserve"> 6</w:t>
      </w:r>
    </w:p>
    <w:p w14:paraId="4B2276AF" w14:textId="77777777" w:rsidR="00891BBB" w:rsidRPr="00891BBB" w:rsidRDefault="00891BBB" w:rsidP="00891BBB">
      <w:pPr>
        <w:pStyle w:val="Heading1"/>
        <w:rPr>
          <w:rStyle w:val="Strong"/>
          <w:color w:val="333333"/>
          <w:lang w:val="en-GB"/>
        </w:rPr>
      </w:pPr>
    </w:p>
    <w:p w14:paraId="042FF5EA" w14:textId="77777777" w:rsidR="00891BBB" w:rsidRPr="00891BBB" w:rsidRDefault="00891BBB" w:rsidP="00891BBB">
      <w:pPr>
        <w:pStyle w:val="Heading1"/>
        <w:rPr>
          <w:rStyle w:val="Strong"/>
          <w:color w:val="333333"/>
          <w:lang w:val="en-GB"/>
        </w:rPr>
      </w:pPr>
      <w:r w:rsidRPr="00891BBB">
        <w:rPr>
          <w:rStyle w:val="Strong"/>
          <w:b/>
          <w:color w:val="333333"/>
          <w:lang w:val="en-GB"/>
        </w:rPr>
        <w:t xml:space="preserve">Project Description:  </w:t>
      </w:r>
      <w:proofErr w:type="spellStart"/>
      <w:r w:rsidRPr="00891BBB">
        <w:rPr>
          <w:rStyle w:val="Strong"/>
          <w:color w:val="333333"/>
          <w:lang w:val="en-GB"/>
        </w:rPr>
        <w:t>Warrantify</w:t>
      </w:r>
      <w:proofErr w:type="spellEnd"/>
      <w:r w:rsidRPr="00891BBB">
        <w:rPr>
          <w:rStyle w:val="Strong"/>
          <w:color w:val="333333"/>
          <w:lang w:val="en-GB"/>
        </w:rPr>
        <w:t xml:space="preserve"> is a web-application which provides users to fetch necessary articles specific to Daimler. This application provides a search functionality which provides the users, the capability to search for related articles based on the user search input. The articles are fetched from </w:t>
      </w:r>
      <w:proofErr w:type="spellStart"/>
      <w:r w:rsidRPr="00891BBB">
        <w:rPr>
          <w:rStyle w:val="Strong"/>
          <w:color w:val="333333"/>
          <w:lang w:val="en-GB"/>
        </w:rPr>
        <w:t>FirstSpirit</w:t>
      </w:r>
      <w:proofErr w:type="spellEnd"/>
      <w:r w:rsidRPr="00891BBB">
        <w:rPr>
          <w:rStyle w:val="Strong"/>
          <w:color w:val="333333"/>
          <w:lang w:val="en-GB"/>
        </w:rPr>
        <w:t xml:space="preserve"> (CaaS API) based on the country and the language. Previously these articles were fetched and downloaded manually directly from </w:t>
      </w:r>
      <w:proofErr w:type="spellStart"/>
      <w:r w:rsidRPr="00891BBB">
        <w:rPr>
          <w:rStyle w:val="Strong"/>
          <w:color w:val="333333"/>
          <w:lang w:val="en-GB"/>
        </w:rPr>
        <w:t>FirstSpirit</w:t>
      </w:r>
      <w:proofErr w:type="spellEnd"/>
      <w:r w:rsidRPr="00891BBB">
        <w:rPr>
          <w:rStyle w:val="Strong"/>
          <w:color w:val="333333"/>
          <w:lang w:val="en-GB"/>
        </w:rPr>
        <w:t xml:space="preserve">. </w:t>
      </w:r>
      <w:proofErr w:type="spellStart"/>
      <w:r w:rsidRPr="00891BBB">
        <w:rPr>
          <w:rStyle w:val="Strong"/>
          <w:color w:val="333333"/>
          <w:lang w:val="en-GB"/>
        </w:rPr>
        <w:t>Warrantify</w:t>
      </w:r>
      <w:proofErr w:type="spellEnd"/>
      <w:r w:rsidRPr="00891BBB">
        <w:rPr>
          <w:rStyle w:val="Strong"/>
          <w:color w:val="333333"/>
          <w:lang w:val="en-GB"/>
        </w:rPr>
        <w:t xml:space="preserve"> automates this process and makes it easier for users to search and download the articles easily. Users are </w:t>
      </w:r>
      <w:r w:rsidRPr="00891BBB">
        <w:rPr>
          <w:rStyle w:val="Strong"/>
          <w:color w:val="333333"/>
          <w:lang w:val="en-GB"/>
        </w:rPr>
        <w:lastRenderedPageBreak/>
        <w:t xml:space="preserve">given the options to set an article as </w:t>
      </w:r>
      <w:proofErr w:type="spellStart"/>
      <w:r w:rsidRPr="00891BBB">
        <w:rPr>
          <w:rStyle w:val="Strong"/>
          <w:color w:val="333333"/>
          <w:lang w:val="en-GB"/>
        </w:rPr>
        <w:t>favorite</w:t>
      </w:r>
      <w:proofErr w:type="spellEnd"/>
      <w:r w:rsidRPr="00891BBB">
        <w:rPr>
          <w:rStyle w:val="Strong"/>
          <w:color w:val="333333"/>
          <w:lang w:val="en-GB"/>
        </w:rPr>
        <w:t xml:space="preserve">, download article </w:t>
      </w:r>
      <w:proofErr w:type="gramStart"/>
      <w:r w:rsidRPr="00891BBB">
        <w:rPr>
          <w:rStyle w:val="Strong"/>
          <w:color w:val="333333"/>
          <w:lang w:val="en-GB"/>
        </w:rPr>
        <w:t>and also</w:t>
      </w:r>
      <w:proofErr w:type="gramEnd"/>
      <w:r w:rsidRPr="00891BBB">
        <w:rPr>
          <w:rStyle w:val="Strong"/>
          <w:color w:val="333333"/>
          <w:lang w:val="en-GB"/>
        </w:rPr>
        <w:t xml:space="preserve"> give feedback for that particular article. This project support around 28 </w:t>
      </w:r>
      <w:proofErr w:type="gramStart"/>
      <w:r w:rsidRPr="00891BBB">
        <w:rPr>
          <w:rStyle w:val="Strong"/>
          <w:color w:val="333333"/>
          <w:lang w:val="en-GB"/>
        </w:rPr>
        <w:t>Market(</w:t>
      </w:r>
      <w:proofErr w:type="gramEnd"/>
      <w:r w:rsidRPr="00891BBB">
        <w:rPr>
          <w:rStyle w:val="Strong"/>
          <w:color w:val="333333"/>
          <w:lang w:val="en-GB"/>
        </w:rPr>
        <w:t>Country) Projects based on user role</w:t>
      </w:r>
    </w:p>
    <w:p w14:paraId="3EF9B96C" w14:textId="77777777" w:rsidR="00891BBB" w:rsidRPr="00891BBB" w:rsidRDefault="00891BBB" w:rsidP="00891BBB">
      <w:pPr>
        <w:pStyle w:val="Heading1"/>
        <w:rPr>
          <w:rStyle w:val="Strong"/>
          <w:color w:val="333333"/>
          <w:lang w:val="en-GB"/>
        </w:rPr>
      </w:pPr>
      <w:r w:rsidRPr="00891BBB">
        <w:rPr>
          <w:rStyle w:val="Strong"/>
          <w:color w:val="333333"/>
          <w:lang w:val="en-GB"/>
        </w:rPr>
        <w:t>Technologies Java, Spring Boot (</w:t>
      </w:r>
      <w:proofErr w:type="spellStart"/>
      <w:r w:rsidRPr="00891BBB">
        <w:rPr>
          <w:rStyle w:val="Strong"/>
          <w:color w:val="333333"/>
          <w:lang w:val="en-GB"/>
        </w:rPr>
        <w:t>MicroServices</w:t>
      </w:r>
      <w:proofErr w:type="spellEnd"/>
      <w:r w:rsidRPr="00891BBB">
        <w:rPr>
          <w:rStyle w:val="Strong"/>
          <w:color w:val="333333"/>
          <w:lang w:val="en-GB"/>
        </w:rPr>
        <w:t xml:space="preserve">), JPA, Java 8, Junit, Tomcat, Jasper Reports, </w:t>
      </w:r>
      <w:proofErr w:type="spellStart"/>
      <w:r w:rsidRPr="00891BBB">
        <w:rPr>
          <w:rStyle w:val="Strong"/>
          <w:color w:val="333333"/>
          <w:lang w:val="en-GB"/>
        </w:rPr>
        <w:t>Itext</w:t>
      </w:r>
      <w:proofErr w:type="spellEnd"/>
      <w:r w:rsidRPr="00891BBB">
        <w:rPr>
          <w:rStyle w:val="Strong"/>
          <w:color w:val="333333"/>
          <w:lang w:val="en-GB"/>
        </w:rPr>
        <w:t>. Swagger Tool.</w:t>
      </w:r>
    </w:p>
    <w:p w14:paraId="0D4B2C8B" w14:textId="77777777" w:rsidR="00891BBB" w:rsidRPr="00891BBB" w:rsidRDefault="00891BBB" w:rsidP="00891BBB">
      <w:pPr>
        <w:pStyle w:val="Heading1"/>
        <w:rPr>
          <w:color w:val="000000"/>
          <w:szCs w:val="20"/>
        </w:rPr>
      </w:pPr>
    </w:p>
    <w:p w14:paraId="17F88ED7" w14:textId="77777777" w:rsidR="00891BBB" w:rsidRPr="00891BBB" w:rsidRDefault="00891BBB" w:rsidP="00891BBB">
      <w:pPr>
        <w:pStyle w:val="Heading1"/>
        <w:rPr>
          <w:color w:val="000000"/>
          <w:szCs w:val="20"/>
        </w:rPr>
      </w:pPr>
    </w:p>
    <w:p w14:paraId="358C8661" w14:textId="77777777" w:rsidR="00891BBB" w:rsidRPr="00891BBB" w:rsidRDefault="00891BBB" w:rsidP="00891BBB">
      <w:pPr>
        <w:pStyle w:val="Heading1"/>
        <w:rPr>
          <w:color w:val="000000"/>
          <w:szCs w:val="20"/>
        </w:rPr>
      </w:pPr>
      <w:r w:rsidRPr="00891BBB">
        <w:rPr>
          <w:color w:val="000000"/>
          <w:szCs w:val="20"/>
        </w:rPr>
        <w:t>Responsibilities:</w:t>
      </w:r>
    </w:p>
    <w:p w14:paraId="6B0BFA86" w14:textId="77777777" w:rsidR="00891BBB" w:rsidRPr="00891BBB" w:rsidRDefault="00891BBB" w:rsidP="00891BBB">
      <w:pPr>
        <w:pStyle w:val="Heading1"/>
        <w:rPr>
          <w:rStyle w:val="Strong"/>
          <w:color w:val="333333"/>
          <w:lang w:val="en-GB"/>
        </w:rPr>
      </w:pPr>
      <w:r w:rsidRPr="00891BBB">
        <w:rPr>
          <w:rStyle w:val="Strong"/>
          <w:color w:val="333333"/>
          <w:lang w:val="en-GB"/>
        </w:rPr>
        <w:t>Converting user requirements to technical concepts.</w:t>
      </w:r>
    </w:p>
    <w:p w14:paraId="4596C4DD" w14:textId="77777777" w:rsidR="00891BBB" w:rsidRPr="00891BBB" w:rsidRDefault="00891BBB" w:rsidP="00891BBB">
      <w:pPr>
        <w:pStyle w:val="Heading1"/>
        <w:rPr>
          <w:rStyle w:val="Strong"/>
          <w:color w:val="333333"/>
          <w:lang w:val="en-GB"/>
        </w:rPr>
      </w:pPr>
      <w:r w:rsidRPr="00891BBB">
        <w:rPr>
          <w:rStyle w:val="Strong"/>
          <w:color w:val="333333"/>
          <w:lang w:val="en-GB"/>
        </w:rPr>
        <w:t>Responsible for creating new Controller classes and Rest services as well.</w:t>
      </w:r>
    </w:p>
    <w:p w14:paraId="440B3890" w14:textId="77777777" w:rsidR="00891BBB" w:rsidRPr="00891BBB" w:rsidRDefault="00891BBB" w:rsidP="00891BBB">
      <w:pPr>
        <w:pStyle w:val="Heading1"/>
        <w:rPr>
          <w:rStyle w:val="Strong"/>
          <w:color w:val="333333"/>
          <w:lang w:val="en-GB"/>
        </w:rPr>
      </w:pPr>
      <w:r w:rsidRPr="00891BBB">
        <w:rPr>
          <w:rStyle w:val="Strong"/>
          <w:color w:val="333333"/>
          <w:lang w:val="en-GB"/>
        </w:rPr>
        <w:t xml:space="preserve">Responsible for coding the business logic using spring boot and </w:t>
      </w:r>
      <w:proofErr w:type="spellStart"/>
      <w:r w:rsidRPr="00891BBB">
        <w:rPr>
          <w:rStyle w:val="Strong"/>
          <w:color w:val="333333"/>
          <w:lang w:val="en-GB"/>
        </w:rPr>
        <w:t>Jpa</w:t>
      </w:r>
      <w:proofErr w:type="spellEnd"/>
      <w:r w:rsidRPr="00891BBB">
        <w:rPr>
          <w:rStyle w:val="Strong"/>
          <w:color w:val="333333"/>
          <w:lang w:val="en-GB"/>
        </w:rPr>
        <w:t>.</w:t>
      </w:r>
    </w:p>
    <w:p w14:paraId="7D85C3D3" w14:textId="77777777" w:rsidR="00891BBB" w:rsidRPr="00891BBB" w:rsidRDefault="00891BBB" w:rsidP="00891BBB">
      <w:pPr>
        <w:pStyle w:val="Heading1"/>
        <w:rPr>
          <w:rStyle w:val="Strong"/>
          <w:color w:val="333333"/>
          <w:lang w:val="en-GB"/>
        </w:rPr>
      </w:pPr>
      <w:r w:rsidRPr="00891BBB">
        <w:rPr>
          <w:rStyle w:val="Strong"/>
          <w:color w:val="333333"/>
          <w:lang w:val="en-GB"/>
        </w:rPr>
        <w:t>Implemented MVC pattern for Spring framework and worked with different design patterns like DAO, DTO and Singleton</w:t>
      </w:r>
    </w:p>
    <w:p w14:paraId="0FB67BDA" w14:textId="77777777" w:rsidR="00891BBB" w:rsidRPr="00891BBB" w:rsidRDefault="00891BBB" w:rsidP="00891BBB">
      <w:pPr>
        <w:pStyle w:val="Heading1"/>
        <w:rPr>
          <w:rStyle w:val="Strong"/>
          <w:color w:val="333333"/>
          <w:lang w:val="en-GB"/>
        </w:rPr>
      </w:pPr>
      <w:r w:rsidRPr="00891BBB">
        <w:rPr>
          <w:rStyle w:val="Strong"/>
          <w:bCs/>
          <w:color w:val="333333"/>
          <w:lang w:val="en-GB"/>
        </w:rPr>
        <w:t xml:space="preserve">Involved in writing the code for Service and Repositories using </w:t>
      </w:r>
      <w:proofErr w:type="spellStart"/>
      <w:r w:rsidRPr="00891BBB">
        <w:rPr>
          <w:rStyle w:val="Strong"/>
          <w:bCs/>
          <w:color w:val="333333"/>
          <w:lang w:val="en-GB"/>
        </w:rPr>
        <w:t>Jpa</w:t>
      </w:r>
      <w:proofErr w:type="spellEnd"/>
      <w:r w:rsidRPr="00891BBB">
        <w:rPr>
          <w:rStyle w:val="Strong"/>
          <w:bCs/>
          <w:color w:val="333333"/>
          <w:lang w:val="en-GB"/>
        </w:rPr>
        <w:t>.</w:t>
      </w:r>
    </w:p>
    <w:p w14:paraId="66BA19F5" w14:textId="77777777" w:rsidR="00891BBB" w:rsidRPr="00891BBB" w:rsidRDefault="00891BBB" w:rsidP="00891BBB">
      <w:pPr>
        <w:pStyle w:val="Heading1"/>
        <w:rPr>
          <w:rStyle w:val="Strong"/>
          <w:color w:val="333333"/>
          <w:lang w:val="en-GB"/>
        </w:rPr>
      </w:pPr>
      <w:r w:rsidRPr="00891BBB">
        <w:rPr>
          <w:rStyle w:val="Strong"/>
          <w:bCs/>
          <w:color w:val="333333"/>
          <w:lang w:val="en-GB"/>
        </w:rPr>
        <w:t>Involved in coding spring boot with REST using REST Template and calling the services using JSON as communication string.</w:t>
      </w:r>
    </w:p>
    <w:p w14:paraId="0C82BBF3" w14:textId="77777777" w:rsidR="00891BBB" w:rsidRPr="00891BBB" w:rsidRDefault="00891BBB" w:rsidP="00891BBB">
      <w:pPr>
        <w:pStyle w:val="Heading1"/>
        <w:rPr>
          <w:rStyle w:val="Strong"/>
          <w:color w:val="333333"/>
          <w:lang w:val="en-GB"/>
        </w:rPr>
      </w:pPr>
      <w:r w:rsidRPr="00891BBB">
        <w:rPr>
          <w:rStyle w:val="Strong"/>
          <w:bCs/>
          <w:color w:val="333333"/>
          <w:lang w:val="en-GB"/>
        </w:rPr>
        <w:t>Using Swagger UI for visualize and interact with API’s.</w:t>
      </w:r>
    </w:p>
    <w:p w14:paraId="0E711AFE" w14:textId="77777777" w:rsidR="00891BBB" w:rsidRPr="00891BBB" w:rsidRDefault="00891BBB" w:rsidP="00891BBB">
      <w:pPr>
        <w:pStyle w:val="Heading1"/>
        <w:rPr>
          <w:rStyle w:val="Strong"/>
          <w:color w:val="333333"/>
          <w:lang w:val="en-GB"/>
        </w:rPr>
      </w:pPr>
      <w:r w:rsidRPr="00891BBB">
        <w:rPr>
          <w:rStyle w:val="Strong"/>
          <w:bCs/>
          <w:color w:val="333333"/>
          <w:lang w:val="en-GB"/>
        </w:rPr>
        <w:t xml:space="preserve">Writing Junit test cases for services. </w:t>
      </w:r>
    </w:p>
    <w:p w14:paraId="24254137" w14:textId="77777777" w:rsidR="00891BBB" w:rsidRPr="00891BBB" w:rsidRDefault="00891BBB" w:rsidP="00891BBB">
      <w:pPr>
        <w:pStyle w:val="Heading1"/>
        <w:rPr>
          <w:rStyle w:val="Strong"/>
          <w:color w:val="333333"/>
          <w:lang w:val="en-GB"/>
        </w:rPr>
      </w:pPr>
    </w:p>
    <w:p w14:paraId="4443A4A3" w14:textId="77777777" w:rsidR="00891BBB" w:rsidRPr="00891BBB" w:rsidRDefault="00891BBB" w:rsidP="00891BBB">
      <w:pPr>
        <w:pStyle w:val="Heading1"/>
        <w:rPr>
          <w:rStyle w:val="Strong"/>
          <w:b/>
          <w:color w:val="333333"/>
          <w:lang w:val="en-GB"/>
        </w:rPr>
      </w:pPr>
    </w:p>
    <w:p w14:paraId="7E7E6D86" w14:textId="77777777" w:rsidR="004D0430" w:rsidRPr="00EE2836" w:rsidRDefault="004D0430" w:rsidP="00410CDC">
      <w:pPr>
        <w:pBdr>
          <w:bottom w:val="single" w:sz="6" w:space="2" w:color="auto"/>
        </w:pBdr>
        <w:ind w:left="1080" w:hanging="720"/>
        <w:jc w:val="both"/>
        <w:rPr>
          <w:rFonts w:asciiTheme="minorHAnsi" w:hAnsiTheme="minorHAnsi" w:cstheme="minorHAnsi"/>
          <w:b/>
          <w:bCs/>
        </w:rPr>
      </w:pPr>
    </w:p>
    <w:p w14:paraId="533CA1AB" w14:textId="77777777" w:rsidR="004D0430" w:rsidRPr="00EE2836" w:rsidRDefault="004D0430" w:rsidP="00410CDC">
      <w:pPr>
        <w:pStyle w:val="Heading1"/>
        <w:ind w:left="1080" w:hanging="720"/>
        <w:jc w:val="both"/>
        <w:rPr>
          <w:rFonts w:asciiTheme="minorHAnsi" w:hAnsiTheme="minorHAnsi" w:cstheme="minorHAnsi"/>
        </w:rPr>
      </w:pPr>
      <w:r w:rsidRPr="00EE2836">
        <w:rPr>
          <w:rFonts w:asciiTheme="minorHAnsi" w:hAnsiTheme="minorHAnsi" w:cstheme="minorHAnsi"/>
        </w:rPr>
        <w:t>EDUCATION</w:t>
      </w:r>
    </w:p>
    <w:p w14:paraId="2A4D0D79" w14:textId="400A9C4C" w:rsidR="007F16FC" w:rsidRPr="00EE2836" w:rsidRDefault="00891BBB" w:rsidP="007F16FC">
      <w:pPr>
        <w:pStyle w:val="ListParagraph"/>
        <w:numPr>
          <w:ilvl w:val="0"/>
          <w:numId w:val="29"/>
        </w:numPr>
        <w:spacing w:line="276" w:lineRule="auto"/>
        <w:rPr>
          <w:rFonts w:asciiTheme="minorHAnsi" w:hAnsiTheme="minorHAnsi" w:cstheme="minorHAnsi"/>
        </w:rPr>
      </w:pPr>
      <w:r>
        <w:rPr>
          <w:rFonts w:asciiTheme="minorHAnsi" w:hAnsiTheme="minorHAnsi" w:cstheme="minorHAnsi"/>
        </w:rPr>
        <w:t>MCA</w:t>
      </w:r>
      <w:r w:rsidR="007F16FC" w:rsidRPr="00EE2836">
        <w:rPr>
          <w:rFonts w:asciiTheme="minorHAnsi" w:hAnsiTheme="minorHAnsi" w:cstheme="minorHAnsi"/>
        </w:rPr>
        <w:t xml:space="preserve"> in computer Science, </w:t>
      </w:r>
      <w:r>
        <w:rPr>
          <w:rFonts w:asciiTheme="minorHAnsi" w:hAnsiTheme="minorHAnsi" w:cstheme="minorHAnsi"/>
        </w:rPr>
        <w:t>Anna University</w:t>
      </w:r>
    </w:p>
    <w:p w14:paraId="6ED218FE" w14:textId="46F53394" w:rsidR="005A61DE" w:rsidRPr="00651D96" w:rsidRDefault="00651D96" w:rsidP="00651D96">
      <w:pPr>
        <w:pStyle w:val="ListParagraph"/>
        <w:numPr>
          <w:ilvl w:val="0"/>
          <w:numId w:val="29"/>
        </w:numPr>
        <w:spacing w:line="276" w:lineRule="auto"/>
        <w:rPr>
          <w:rFonts w:asciiTheme="minorHAnsi" w:hAnsiTheme="minorHAnsi" w:cstheme="minorHAnsi"/>
        </w:rPr>
      </w:pPr>
      <w:r w:rsidRPr="00651D96">
        <w:rPr>
          <w:rFonts w:asciiTheme="minorHAnsi" w:hAnsiTheme="minorHAnsi" w:cstheme="minorHAnsi"/>
        </w:rPr>
        <w:t>BCA</w:t>
      </w:r>
      <w:r w:rsidR="007F16FC" w:rsidRPr="00651D96">
        <w:rPr>
          <w:rFonts w:asciiTheme="minorHAnsi" w:hAnsiTheme="minorHAnsi" w:cstheme="minorHAnsi"/>
        </w:rPr>
        <w:t xml:space="preserve"> in Computer </w:t>
      </w:r>
      <w:r w:rsidR="003C07F1" w:rsidRPr="00651D96">
        <w:rPr>
          <w:rFonts w:asciiTheme="minorHAnsi" w:hAnsiTheme="minorHAnsi" w:cstheme="minorHAnsi"/>
        </w:rPr>
        <w:t>Science,</w:t>
      </w:r>
      <w:r w:rsidRPr="00651D96">
        <w:rPr>
          <w:rFonts w:asciiTheme="minorHAnsi" w:hAnsiTheme="minorHAnsi" w:cstheme="minorHAnsi"/>
        </w:rPr>
        <w:t xml:space="preserve"> Bangalore University</w:t>
      </w:r>
    </w:p>
    <w:sectPr w:rsidR="005A61DE" w:rsidRPr="00651D96" w:rsidSect="00472A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4B4C6" w14:textId="77777777" w:rsidR="00F5317C" w:rsidRDefault="00F5317C" w:rsidP="00DA088A">
      <w:r>
        <w:separator/>
      </w:r>
    </w:p>
  </w:endnote>
  <w:endnote w:type="continuationSeparator" w:id="0">
    <w:p w14:paraId="5420FF66" w14:textId="77777777" w:rsidR="00F5317C" w:rsidRDefault="00F5317C" w:rsidP="00DA0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Rmn 12pt">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roid Sans Fallback">
    <w:altName w:val="Times New Roman"/>
    <w:panose1 w:val="00000000000000000000"/>
    <w:charset w:val="00"/>
    <w:family w:val="roman"/>
    <w:notTrueType/>
    <w:pitch w:val="default"/>
  </w:font>
  <w:font w:name="NSimSun">
    <w:panose1 w:val="02010609030101010101"/>
    <w:charset w:val="86"/>
    <w:family w:val="modern"/>
    <w:pitch w:val="fixed"/>
    <w:sig w:usb0="00000203" w:usb1="288F0000" w:usb2="00000016" w:usb3="00000000" w:csb0="0004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582FE" w14:textId="77777777" w:rsidR="00F5317C" w:rsidRDefault="00F5317C" w:rsidP="00DA088A">
      <w:r>
        <w:separator/>
      </w:r>
    </w:p>
  </w:footnote>
  <w:footnote w:type="continuationSeparator" w:id="0">
    <w:p w14:paraId="6D6BD35C" w14:textId="77777777" w:rsidR="00F5317C" w:rsidRDefault="00F5317C" w:rsidP="00DA0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97604C"/>
    <w:multiLevelType w:val="hybridMultilevel"/>
    <w:tmpl w:val="864E05F2"/>
    <w:lvl w:ilvl="0" w:tplc="9B64E58C">
      <w:start w:val="1"/>
      <w:numFmt w:val="bullet"/>
      <w:pStyle w:val="Normaljustify"/>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 w15:restartNumberingAfterBreak="0">
    <w:nsid w:val="07241570"/>
    <w:multiLevelType w:val="hybridMultilevel"/>
    <w:tmpl w:val="42FE6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B334B7"/>
    <w:multiLevelType w:val="multilevel"/>
    <w:tmpl w:val="2B3E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3B6183"/>
    <w:multiLevelType w:val="hybridMultilevel"/>
    <w:tmpl w:val="7660CCC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64A4BD6"/>
    <w:multiLevelType w:val="hybridMultilevel"/>
    <w:tmpl w:val="28D61C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8308B6"/>
    <w:multiLevelType w:val="hybridMultilevel"/>
    <w:tmpl w:val="D4927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4A043EB"/>
    <w:multiLevelType w:val="hybridMultilevel"/>
    <w:tmpl w:val="C8108426"/>
    <w:lvl w:ilvl="0" w:tplc="777C6F3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A435D3"/>
    <w:multiLevelType w:val="hybridMultilevel"/>
    <w:tmpl w:val="2830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EE7965"/>
    <w:multiLevelType w:val="hybridMultilevel"/>
    <w:tmpl w:val="CF58047A"/>
    <w:lvl w:ilvl="0" w:tplc="40090001">
      <w:start w:val="1"/>
      <w:numFmt w:val="bullet"/>
      <w:lvlText w:val=""/>
      <w:lvlJc w:val="left"/>
      <w:pPr>
        <w:ind w:left="2356" w:hanging="360"/>
      </w:pPr>
      <w:rPr>
        <w:rFonts w:ascii="Symbol" w:hAnsi="Symbol"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12" w15:restartNumberingAfterBreak="0">
    <w:nsid w:val="2B1B6E0F"/>
    <w:multiLevelType w:val="hybridMultilevel"/>
    <w:tmpl w:val="F8AC81BC"/>
    <w:lvl w:ilvl="0" w:tplc="FFFFFFFF">
      <w:start w:val="1"/>
      <w:numFmt w:val="bullet"/>
      <w:lvlText w:val=""/>
      <w:lvlJc w:val="left"/>
      <w:pPr>
        <w:ind w:left="216" w:hanging="216"/>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2BFC1C66"/>
    <w:multiLevelType w:val="hybridMultilevel"/>
    <w:tmpl w:val="1D7464FC"/>
    <w:lvl w:ilvl="0" w:tplc="11C4E72C">
      <w:start w:val="1"/>
      <w:numFmt w:val="decimal"/>
      <w:lvlText w:val="%1)"/>
      <w:lvlJc w:val="left"/>
      <w:pPr>
        <w:ind w:left="460" w:hanging="360"/>
      </w:pPr>
      <w:rPr>
        <w:rFonts w:ascii="Times New Roman" w:hAnsi="Times New Roman" w:hint="default"/>
        <w:b w:val="0"/>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4" w15:restartNumberingAfterBreak="0">
    <w:nsid w:val="32C165AF"/>
    <w:multiLevelType w:val="hybridMultilevel"/>
    <w:tmpl w:val="84E4AACE"/>
    <w:lvl w:ilvl="0" w:tplc="777C6F3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2E7F72"/>
    <w:multiLevelType w:val="singleLevel"/>
    <w:tmpl w:val="4B2A00FE"/>
    <w:lvl w:ilvl="0">
      <w:start w:val="1"/>
      <w:numFmt w:val="bullet"/>
      <w:pStyle w:val="BulletIndent"/>
      <w:lvlText w:val=""/>
      <w:lvlJc w:val="left"/>
      <w:pPr>
        <w:tabs>
          <w:tab w:val="num" w:pos="360"/>
        </w:tabs>
        <w:ind w:left="360" w:hanging="360"/>
      </w:pPr>
      <w:rPr>
        <w:rFonts w:ascii="Marlett" w:hAnsi="Marlett" w:hint="default"/>
      </w:rPr>
    </w:lvl>
  </w:abstractNum>
  <w:abstractNum w:abstractNumId="16" w15:restartNumberingAfterBreak="0">
    <w:nsid w:val="38B529D1"/>
    <w:multiLevelType w:val="multilevel"/>
    <w:tmpl w:val="F39EAF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A517C5A"/>
    <w:multiLevelType w:val="hybridMultilevel"/>
    <w:tmpl w:val="9A4C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01268"/>
    <w:multiLevelType w:val="hybridMultilevel"/>
    <w:tmpl w:val="964A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85688"/>
    <w:multiLevelType w:val="hybridMultilevel"/>
    <w:tmpl w:val="E9B09082"/>
    <w:lvl w:ilvl="0" w:tplc="777C6F3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C16DE8"/>
    <w:multiLevelType w:val="hybridMultilevel"/>
    <w:tmpl w:val="3DA689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11A46C9"/>
    <w:multiLevelType w:val="multilevel"/>
    <w:tmpl w:val="C07E436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15:restartNumberingAfterBreak="0">
    <w:nsid w:val="44622D59"/>
    <w:multiLevelType w:val="hybridMultilevel"/>
    <w:tmpl w:val="CB1A5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9670F8"/>
    <w:multiLevelType w:val="hybridMultilevel"/>
    <w:tmpl w:val="47F02A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4FC44A1"/>
    <w:multiLevelType w:val="hybridMultilevel"/>
    <w:tmpl w:val="60ECDBB6"/>
    <w:lvl w:ilvl="0" w:tplc="777C6F3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67183E"/>
    <w:multiLevelType w:val="hybridMultilevel"/>
    <w:tmpl w:val="83FA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D006FA"/>
    <w:multiLevelType w:val="multilevel"/>
    <w:tmpl w:val="AB70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1649B3"/>
    <w:multiLevelType w:val="hybridMultilevel"/>
    <w:tmpl w:val="8F121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C40E72"/>
    <w:multiLevelType w:val="hybridMultilevel"/>
    <w:tmpl w:val="58A4E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E973727"/>
    <w:multiLevelType w:val="hybridMultilevel"/>
    <w:tmpl w:val="0298F1F0"/>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30" w15:restartNumberingAfterBreak="0">
    <w:nsid w:val="4EB4243C"/>
    <w:multiLevelType w:val="hybridMultilevel"/>
    <w:tmpl w:val="BD1C5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1D5888"/>
    <w:multiLevelType w:val="hybridMultilevel"/>
    <w:tmpl w:val="62D6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C404BF"/>
    <w:multiLevelType w:val="hybridMultilevel"/>
    <w:tmpl w:val="85020036"/>
    <w:lvl w:ilvl="0" w:tplc="FFFFFFFF">
      <w:start w:val="1"/>
      <w:numFmt w:val="bullet"/>
      <w:lvlText w:val=""/>
      <w:lvlJc w:val="left"/>
      <w:pPr>
        <w:ind w:left="-504" w:hanging="216"/>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575105B1"/>
    <w:multiLevelType w:val="hybridMultilevel"/>
    <w:tmpl w:val="1B7A8DD6"/>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34" w15:restartNumberingAfterBreak="0">
    <w:nsid w:val="5978287C"/>
    <w:multiLevelType w:val="multilevel"/>
    <w:tmpl w:val="92D21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903EBD"/>
    <w:multiLevelType w:val="hybridMultilevel"/>
    <w:tmpl w:val="32B23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1108D8"/>
    <w:multiLevelType w:val="hybridMultilevel"/>
    <w:tmpl w:val="07827A3E"/>
    <w:lvl w:ilvl="0" w:tplc="777C6F3A">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5FE65814"/>
    <w:multiLevelType w:val="hybridMultilevel"/>
    <w:tmpl w:val="775E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52789F"/>
    <w:multiLevelType w:val="hybridMultilevel"/>
    <w:tmpl w:val="A11AEEF2"/>
    <w:lvl w:ilvl="0" w:tplc="777C6F3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1666447"/>
    <w:multiLevelType w:val="hybridMultilevel"/>
    <w:tmpl w:val="8BBAD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96344CC"/>
    <w:multiLevelType w:val="hybridMultilevel"/>
    <w:tmpl w:val="3E4C3D46"/>
    <w:lvl w:ilvl="0" w:tplc="C74EB556">
      <w:start w:val="1"/>
      <w:numFmt w:val="decimal"/>
      <w:lvlText w:val="%1."/>
      <w:lvlJc w:val="left"/>
      <w:pPr>
        <w:tabs>
          <w:tab w:val="num" w:pos="540"/>
        </w:tabs>
        <w:ind w:left="540" w:hanging="360"/>
      </w:pPr>
      <w:rPr>
        <w:rFonts w:hint="default"/>
      </w:rPr>
    </w:lvl>
    <w:lvl w:ilvl="1" w:tplc="40090019" w:tentative="1">
      <w:start w:val="1"/>
      <w:numFmt w:val="lowerLetter"/>
      <w:lvlText w:val="%2."/>
      <w:lvlJc w:val="left"/>
      <w:pPr>
        <w:tabs>
          <w:tab w:val="num" w:pos="1230"/>
        </w:tabs>
        <w:ind w:left="1230" w:hanging="360"/>
      </w:pPr>
    </w:lvl>
    <w:lvl w:ilvl="2" w:tplc="4009001B" w:tentative="1">
      <w:start w:val="1"/>
      <w:numFmt w:val="lowerRoman"/>
      <w:lvlText w:val="%3."/>
      <w:lvlJc w:val="right"/>
      <w:pPr>
        <w:tabs>
          <w:tab w:val="num" w:pos="1950"/>
        </w:tabs>
        <w:ind w:left="1950" w:hanging="180"/>
      </w:pPr>
    </w:lvl>
    <w:lvl w:ilvl="3" w:tplc="4009000F" w:tentative="1">
      <w:start w:val="1"/>
      <w:numFmt w:val="decimal"/>
      <w:lvlText w:val="%4."/>
      <w:lvlJc w:val="left"/>
      <w:pPr>
        <w:tabs>
          <w:tab w:val="num" w:pos="2670"/>
        </w:tabs>
        <w:ind w:left="2670" w:hanging="360"/>
      </w:pPr>
    </w:lvl>
    <w:lvl w:ilvl="4" w:tplc="40090019" w:tentative="1">
      <w:start w:val="1"/>
      <w:numFmt w:val="lowerLetter"/>
      <w:lvlText w:val="%5."/>
      <w:lvlJc w:val="left"/>
      <w:pPr>
        <w:tabs>
          <w:tab w:val="num" w:pos="3390"/>
        </w:tabs>
        <w:ind w:left="3390" w:hanging="360"/>
      </w:pPr>
    </w:lvl>
    <w:lvl w:ilvl="5" w:tplc="4009001B" w:tentative="1">
      <w:start w:val="1"/>
      <w:numFmt w:val="lowerRoman"/>
      <w:lvlText w:val="%6."/>
      <w:lvlJc w:val="right"/>
      <w:pPr>
        <w:tabs>
          <w:tab w:val="num" w:pos="4110"/>
        </w:tabs>
        <w:ind w:left="4110" w:hanging="180"/>
      </w:pPr>
    </w:lvl>
    <w:lvl w:ilvl="6" w:tplc="4009000F" w:tentative="1">
      <w:start w:val="1"/>
      <w:numFmt w:val="decimal"/>
      <w:lvlText w:val="%7."/>
      <w:lvlJc w:val="left"/>
      <w:pPr>
        <w:tabs>
          <w:tab w:val="num" w:pos="4830"/>
        </w:tabs>
        <w:ind w:left="4830" w:hanging="360"/>
      </w:pPr>
    </w:lvl>
    <w:lvl w:ilvl="7" w:tplc="40090019" w:tentative="1">
      <w:start w:val="1"/>
      <w:numFmt w:val="lowerLetter"/>
      <w:lvlText w:val="%8."/>
      <w:lvlJc w:val="left"/>
      <w:pPr>
        <w:tabs>
          <w:tab w:val="num" w:pos="5550"/>
        </w:tabs>
        <w:ind w:left="5550" w:hanging="360"/>
      </w:pPr>
    </w:lvl>
    <w:lvl w:ilvl="8" w:tplc="4009001B" w:tentative="1">
      <w:start w:val="1"/>
      <w:numFmt w:val="lowerRoman"/>
      <w:lvlText w:val="%9."/>
      <w:lvlJc w:val="right"/>
      <w:pPr>
        <w:tabs>
          <w:tab w:val="num" w:pos="6270"/>
        </w:tabs>
        <w:ind w:left="6270" w:hanging="180"/>
      </w:pPr>
    </w:lvl>
  </w:abstractNum>
  <w:abstractNum w:abstractNumId="41" w15:restartNumberingAfterBreak="0">
    <w:nsid w:val="6EAE53DC"/>
    <w:multiLevelType w:val="hybridMultilevel"/>
    <w:tmpl w:val="D2FC9B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1E353F0"/>
    <w:multiLevelType w:val="hybridMultilevel"/>
    <w:tmpl w:val="97FAB8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3BC41CB"/>
    <w:multiLevelType w:val="hybridMultilevel"/>
    <w:tmpl w:val="A9D6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EB4D8F"/>
    <w:multiLevelType w:val="hybridMultilevel"/>
    <w:tmpl w:val="444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0544A"/>
    <w:multiLevelType w:val="hybridMultilevel"/>
    <w:tmpl w:val="A9F00188"/>
    <w:lvl w:ilvl="0" w:tplc="FFFFFFFF">
      <w:start w:val="1"/>
      <w:numFmt w:val="bullet"/>
      <w:pStyle w:val="NormalVerdana"/>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6" w15:restartNumberingAfterBreak="0">
    <w:nsid w:val="7B2A5031"/>
    <w:multiLevelType w:val="multilevel"/>
    <w:tmpl w:val="64046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680925">
    <w:abstractNumId w:val="15"/>
  </w:num>
  <w:num w:numId="2" w16cid:durableId="1701931761">
    <w:abstractNumId w:val="3"/>
  </w:num>
  <w:num w:numId="3" w16cid:durableId="845629445">
    <w:abstractNumId w:val="10"/>
  </w:num>
  <w:num w:numId="4" w16cid:durableId="1752852487">
    <w:abstractNumId w:val="18"/>
  </w:num>
  <w:num w:numId="5" w16cid:durableId="124977246">
    <w:abstractNumId w:val="31"/>
  </w:num>
  <w:num w:numId="6" w16cid:durableId="591594876">
    <w:abstractNumId w:val="25"/>
  </w:num>
  <w:num w:numId="7" w16cid:durableId="1205367292">
    <w:abstractNumId w:val="37"/>
  </w:num>
  <w:num w:numId="8" w16cid:durableId="1639456221">
    <w:abstractNumId w:val="0"/>
  </w:num>
  <w:num w:numId="9" w16cid:durableId="1027759042">
    <w:abstractNumId w:val="17"/>
  </w:num>
  <w:num w:numId="10" w16cid:durableId="1490634465">
    <w:abstractNumId w:val="22"/>
  </w:num>
  <w:num w:numId="11" w16cid:durableId="1715695052">
    <w:abstractNumId w:val="35"/>
  </w:num>
  <w:num w:numId="12" w16cid:durableId="36055743">
    <w:abstractNumId w:val="44"/>
  </w:num>
  <w:num w:numId="13" w16cid:durableId="2002923821">
    <w:abstractNumId w:val="42"/>
  </w:num>
  <w:num w:numId="14" w16cid:durableId="616957229">
    <w:abstractNumId w:val="40"/>
  </w:num>
  <w:num w:numId="15" w16cid:durableId="398136723">
    <w:abstractNumId w:val="43"/>
  </w:num>
  <w:num w:numId="16" w16cid:durableId="183325433">
    <w:abstractNumId w:val="28"/>
  </w:num>
  <w:num w:numId="17" w16cid:durableId="1964655254">
    <w:abstractNumId w:val="39"/>
  </w:num>
  <w:num w:numId="18" w16cid:durableId="141124074">
    <w:abstractNumId w:val="27"/>
  </w:num>
  <w:num w:numId="19" w16cid:durableId="368607105">
    <w:abstractNumId w:val="4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40195250">
    <w:abstractNumId w:val="5"/>
  </w:num>
  <w:num w:numId="21" w16cid:durableId="1859812713">
    <w:abstractNumId w:val="16"/>
  </w:num>
  <w:num w:numId="22" w16cid:durableId="714810423">
    <w:abstractNumId w:val="21"/>
  </w:num>
  <w:num w:numId="23" w16cid:durableId="370879674">
    <w:abstractNumId w:val="13"/>
  </w:num>
  <w:num w:numId="24" w16cid:durableId="1116564273">
    <w:abstractNumId w:val="30"/>
  </w:num>
  <w:num w:numId="25" w16cid:durableId="1580679211">
    <w:abstractNumId w:val="8"/>
  </w:num>
  <w:num w:numId="26" w16cid:durableId="1847940678">
    <w:abstractNumId w:val="4"/>
  </w:num>
  <w:num w:numId="27" w16cid:durableId="1131363838">
    <w:abstractNumId w:val="24"/>
  </w:num>
  <w:num w:numId="28" w16cid:durableId="1953781570">
    <w:abstractNumId w:val="19"/>
  </w:num>
  <w:num w:numId="29" w16cid:durableId="1017584868">
    <w:abstractNumId w:val="36"/>
  </w:num>
  <w:num w:numId="30" w16cid:durableId="1415779866">
    <w:abstractNumId w:val="14"/>
  </w:num>
  <w:num w:numId="31" w16cid:durableId="471218344">
    <w:abstractNumId w:val="38"/>
  </w:num>
  <w:num w:numId="32" w16cid:durableId="1772509933">
    <w:abstractNumId w:val="26"/>
  </w:num>
  <w:num w:numId="33" w16cid:durableId="707413303">
    <w:abstractNumId w:val="41"/>
  </w:num>
  <w:num w:numId="34" w16cid:durableId="1114402100">
    <w:abstractNumId w:val="6"/>
  </w:num>
  <w:num w:numId="35" w16cid:durableId="1955791606">
    <w:abstractNumId w:val="20"/>
  </w:num>
  <w:num w:numId="36" w16cid:durableId="341781673">
    <w:abstractNumId w:val="11"/>
  </w:num>
  <w:num w:numId="37" w16cid:durableId="1276789324">
    <w:abstractNumId w:val="23"/>
  </w:num>
  <w:num w:numId="38" w16cid:durableId="901528246">
    <w:abstractNumId w:val="7"/>
  </w:num>
  <w:num w:numId="39" w16cid:durableId="1286811365">
    <w:abstractNumId w:val="33"/>
  </w:num>
  <w:num w:numId="40" w16cid:durableId="577331560">
    <w:abstractNumId w:val="9"/>
  </w:num>
  <w:num w:numId="41" w16cid:durableId="1037240269">
    <w:abstractNumId w:val="32"/>
  </w:num>
  <w:num w:numId="42" w16cid:durableId="583608553">
    <w:abstractNumId w:val="46"/>
  </w:num>
  <w:num w:numId="43" w16cid:durableId="854002116">
    <w:abstractNumId w:val="34"/>
  </w:num>
  <w:num w:numId="44" w16cid:durableId="1603144831">
    <w:abstractNumId w:val="29"/>
  </w:num>
  <w:num w:numId="45" w16cid:durableId="1134372428">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8A"/>
    <w:rsid w:val="00001CCB"/>
    <w:rsid w:val="00002423"/>
    <w:rsid w:val="000024B0"/>
    <w:rsid w:val="00002B03"/>
    <w:rsid w:val="0001366F"/>
    <w:rsid w:val="00014383"/>
    <w:rsid w:val="00021AE0"/>
    <w:rsid w:val="00026BC5"/>
    <w:rsid w:val="00033381"/>
    <w:rsid w:val="00041141"/>
    <w:rsid w:val="000520F8"/>
    <w:rsid w:val="00057C0A"/>
    <w:rsid w:val="0006061D"/>
    <w:rsid w:val="00071C5F"/>
    <w:rsid w:val="000753FE"/>
    <w:rsid w:val="00097999"/>
    <w:rsid w:val="000A0924"/>
    <w:rsid w:val="000A3C1B"/>
    <w:rsid w:val="000B1732"/>
    <w:rsid w:val="000B1E77"/>
    <w:rsid w:val="000C6455"/>
    <w:rsid w:val="000D1A9F"/>
    <w:rsid w:val="000D40BE"/>
    <w:rsid w:val="000F042C"/>
    <w:rsid w:val="000F6A45"/>
    <w:rsid w:val="00115701"/>
    <w:rsid w:val="001203AC"/>
    <w:rsid w:val="001211E2"/>
    <w:rsid w:val="00157CD5"/>
    <w:rsid w:val="00171A51"/>
    <w:rsid w:val="00185E39"/>
    <w:rsid w:val="001943AB"/>
    <w:rsid w:val="001A414E"/>
    <w:rsid w:val="001A6DA2"/>
    <w:rsid w:val="001B5E2A"/>
    <w:rsid w:val="001B5F7D"/>
    <w:rsid w:val="001C1F2C"/>
    <w:rsid w:val="001E1322"/>
    <w:rsid w:val="001F3AC1"/>
    <w:rsid w:val="00203DB8"/>
    <w:rsid w:val="00207BAE"/>
    <w:rsid w:val="002166B4"/>
    <w:rsid w:val="00222CBE"/>
    <w:rsid w:val="00231095"/>
    <w:rsid w:val="00262F85"/>
    <w:rsid w:val="00274F56"/>
    <w:rsid w:val="00296623"/>
    <w:rsid w:val="002A697C"/>
    <w:rsid w:val="002B4DEB"/>
    <w:rsid w:val="002B5CBD"/>
    <w:rsid w:val="002C0AE2"/>
    <w:rsid w:val="002C1E71"/>
    <w:rsid w:val="002D2FB2"/>
    <w:rsid w:val="00302341"/>
    <w:rsid w:val="00322C4F"/>
    <w:rsid w:val="00324E8A"/>
    <w:rsid w:val="0032650B"/>
    <w:rsid w:val="0034545D"/>
    <w:rsid w:val="00346D19"/>
    <w:rsid w:val="003514F4"/>
    <w:rsid w:val="00351A07"/>
    <w:rsid w:val="00351ECC"/>
    <w:rsid w:val="00357E93"/>
    <w:rsid w:val="00380A57"/>
    <w:rsid w:val="00382A14"/>
    <w:rsid w:val="00396ED3"/>
    <w:rsid w:val="003C07F1"/>
    <w:rsid w:val="003D298A"/>
    <w:rsid w:val="003E0A93"/>
    <w:rsid w:val="003E3C1D"/>
    <w:rsid w:val="00410CDC"/>
    <w:rsid w:val="004301CA"/>
    <w:rsid w:val="00441BDC"/>
    <w:rsid w:val="00457518"/>
    <w:rsid w:val="00460705"/>
    <w:rsid w:val="00461807"/>
    <w:rsid w:val="00464F95"/>
    <w:rsid w:val="00472A9C"/>
    <w:rsid w:val="0048051C"/>
    <w:rsid w:val="00497C2B"/>
    <w:rsid w:val="004A0001"/>
    <w:rsid w:val="004A6797"/>
    <w:rsid w:val="004B5FF9"/>
    <w:rsid w:val="004B710B"/>
    <w:rsid w:val="004C234A"/>
    <w:rsid w:val="004C6A64"/>
    <w:rsid w:val="004C7D88"/>
    <w:rsid w:val="004D0430"/>
    <w:rsid w:val="004D53A5"/>
    <w:rsid w:val="004E6B6B"/>
    <w:rsid w:val="004F1B20"/>
    <w:rsid w:val="004F5775"/>
    <w:rsid w:val="005100E0"/>
    <w:rsid w:val="00514188"/>
    <w:rsid w:val="00514603"/>
    <w:rsid w:val="005358F6"/>
    <w:rsid w:val="00552B17"/>
    <w:rsid w:val="00554270"/>
    <w:rsid w:val="0056155E"/>
    <w:rsid w:val="00561C6B"/>
    <w:rsid w:val="005642F9"/>
    <w:rsid w:val="00575DFC"/>
    <w:rsid w:val="0058081D"/>
    <w:rsid w:val="00587F4A"/>
    <w:rsid w:val="005A1366"/>
    <w:rsid w:val="005A5687"/>
    <w:rsid w:val="005A61DE"/>
    <w:rsid w:val="005B0A49"/>
    <w:rsid w:val="005B3E3B"/>
    <w:rsid w:val="005D7739"/>
    <w:rsid w:val="005D7F97"/>
    <w:rsid w:val="00605C9C"/>
    <w:rsid w:val="00606D54"/>
    <w:rsid w:val="00633916"/>
    <w:rsid w:val="00641A6F"/>
    <w:rsid w:val="00650F69"/>
    <w:rsid w:val="00651D96"/>
    <w:rsid w:val="00655706"/>
    <w:rsid w:val="0066459F"/>
    <w:rsid w:val="006646A9"/>
    <w:rsid w:val="00667BC1"/>
    <w:rsid w:val="00671147"/>
    <w:rsid w:val="006759DC"/>
    <w:rsid w:val="006920CA"/>
    <w:rsid w:val="00693F9D"/>
    <w:rsid w:val="006A7E66"/>
    <w:rsid w:val="006B670F"/>
    <w:rsid w:val="006B690A"/>
    <w:rsid w:val="006D2D9B"/>
    <w:rsid w:val="006D35AE"/>
    <w:rsid w:val="006D4C7F"/>
    <w:rsid w:val="006D5E3A"/>
    <w:rsid w:val="006E3A14"/>
    <w:rsid w:val="006F2CEA"/>
    <w:rsid w:val="006F61FC"/>
    <w:rsid w:val="0073208C"/>
    <w:rsid w:val="00735747"/>
    <w:rsid w:val="00737064"/>
    <w:rsid w:val="00763E95"/>
    <w:rsid w:val="0078104B"/>
    <w:rsid w:val="00782B68"/>
    <w:rsid w:val="007860A4"/>
    <w:rsid w:val="007B568A"/>
    <w:rsid w:val="007C5B05"/>
    <w:rsid w:val="007F16FC"/>
    <w:rsid w:val="007F3BDD"/>
    <w:rsid w:val="007F5D4B"/>
    <w:rsid w:val="0081112E"/>
    <w:rsid w:val="00811DD0"/>
    <w:rsid w:val="00812784"/>
    <w:rsid w:val="00820FFA"/>
    <w:rsid w:val="0082638D"/>
    <w:rsid w:val="0085308C"/>
    <w:rsid w:val="00854788"/>
    <w:rsid w:val="00876178"/>
    <w:rsid w:val="00876B03"/>
    <w:rsid w:val="00891BBB"/>
    <w:rsid w:val="00897196"/>
    <w:rsid w:val="008E1466"/>
    <w:rsid w:val="008E6E5D"/>
    <w:rsid w:val="008E77D3"/>
    <w:rsid w:val="008F1333"/>
    <w:rsid w:val="00911F7C"/>
    <w:rsid w:val="009128C5"/>
    <w:rsid w:val="009348A6"/>
    <w:rsid w:val="00934C5D"/>
    <w:rsid w:val="00954ECF"/>
    <w:rsid w:val="0096555F"/>
    <w:rsid w:val="009662F4"/>
    <w:rsid w:val="00975B5B"/>
    <w:rsid w:val="00976717"/>
    <w:rsid w:val="00983C27"/>
    <w:rsid w:val="00992340"/>
    <w:rsid w:val="00996437"/>
    <w:rsid w:val="009A0699"/>
    <w:rsid w:val="009A1D0B"/>
    <w:rsid w:val="009A2B91"/>
    <w:rsid w:val="009B0E2A"/>
    <w:rsid w:val="009D17E8"/>
    <w:rsid w:val="009E79DE"/>
    <w:rsid w:val="009F2D6B"/>
    <w:rsid w:val="009F36E3"/>
    <w:rsid w:val="00A0565F"/>
    <w:rsid w:val="00A11BA0"/>
    <w:rsid w:val="00A27307"/>
    <w:rsid w:val="00A3009A"/>
    <w:rsid w:val="00A540A9"/>
    <w:rsid w:val="00A91AF2"/>
    <w:rsid w:val="00A97FC5"/>
    <w:rsid w:val="00AA2824"/>
    <w:rsid w:val="00AB438B"/>
    <w:rsid w:val="00AB4E95"/>
    <w:rsid w:val="00AC22C5"/>
    <w:rsid w:val="00AE2477"/>
    <w:rsid w:val="00AE41D4"/>
    <w:rsid w:val="00B0161C"/>
    <w:rsid w:val="00B07DD3"/>
    <w:rsid w:val="00B1227E"/>
    <w:rsid w:val="00B12A03"/>
    <w:rsid w:val="00B17657"/>
    <w:rsid w:val="00B263C0"/>
    <w:rsid w:val="00B31701"/>
    <w:rsid w:val="00B3645C"/>
    <w:rsid w:val="00B52E8D"/>
    <w:rsid w:val="00B81CD8"/>
    <w:rsid w:val="00BA3F43"/>
    <w:rsid w:val="00BC1799"/>
    <w:rsid w:val="00BC4089"/>
    <w:rsid w:val="00BD1024"/>
    <w:rsid w:val="00BD63D5"/>
    <w:rsid w:val="00BE1710"/>
    <w:rsid w:val="00BE2544"/>
    <w:rsid w:val="00BF08D5"/>
    <w:rsid w:val="00BF092A"/>
    <w:rsid w:val="00BF0CEB"/>
    <w:rsid w:val="00BF2CB4"/>
    <w:rsid w:val="00C041C8"/>
    <w:rsid w:val="00C04638"/>
    <w:rsid w:val="00C23027"/>
    <w:rsid w:val="00C332B4"/>
    <w:rsid w:val="00C4093F"/>
    <w:rsid w:val="00C44C20"/>
    <w:rsid w:val="00C500A1"/>
    <w:rsid w:val="00C6472F"/>
    <w:rsid w:val="00C66F8F"/>
    <w:rsid w:val="00C84584"/>
    <w:rsid w:val="00C846DC"/>
    <w:rsid w:val="00C84B49"/>
    <w:rsid w:val="00C94A21"/>
    <w:rsid w:val="00CA7D93"/>
    <w:rsid w:val="00CB1868"/>
    <w:rsid w:val="00CB2089"/>
    <w:rsid w:val="00CB249D"/>
    <w:rsid w:val="00CB7E95"/>
    <w:rsid w:val="00CC5ACE"/>
    <w:rsid w:val="00D03605"/>
    <w:rsid w:val="00D07089"/>
    <w:rsid w:val="00D132DB"/>
    <w:rsid w:val="00D3249B"/>
    <w:rsid w:val="00D32D1F"/>
    <w:rsid w:val="00D43981"/>
    <w:rsid w:val="00D443B4"/>
    <w:rsid w:val="00D56317"/>
    <w:rsid w:val="00D607E4"/>
    <w:rsid w:val="00D61362"/>
    <w:rsid w:val="00D653C9"/>
    <w:rsid w:val="00D6605C"/>
    <w:rsid w:val="00D8063C"/>
    <w:rsid w:val="00D80C1B"/>
    <w:rsid w:val="00D92989"/>
    <w:rsid w:val="00DA088A"/>
    <w:rsid w:val="00DA4C22"/>
    <w:rsid w:val="00DA789B"/>
    <w:rsid w:val="00DB10DD"/>
    <w:rsid w:val="00DB6DE8"/>
    <w:rsid w:val="00DB7AE6"/>
    <w:rsid w:val="00DC2EB1"/>
    <w:rsid w:val="00DD2103"/>
    <w:rsid w:val="00DD2C91"/>
    <w:rsid w:val="00DE0548"/>
    <w:rsid w:val="00DE5532"/>
    <w:rsid w:val="00DF426F"/>
    <w:rsid w:val="00E07512"/>
    <w:rsid w:val="00E14AA9"/>
    <w:rsid w:val="00E24AF4"/>
    <w:rsid w:val="00E500B0"/>
    <w:rsid w:val="00E72A91"/>
    <w:rsid w:val="00EA5199"/>
    <w:rsid w:val="00EB4AF1"/>
    <w:rsid w:val="00EC12B4"/>
    <w:rsid w:val="00EC2C3B"/>
    <w:rsid w:val="00ED549A"/>
    <w:rsid w:val="00EE2836"/>
    <w:rsid w:val="00EE5B9B"/>
    <w:rsid w:val="00F051E6"/>
    <w:rsid w:val="00F11AB1"/>
    <w:rsid w:val="00F13558"/>
    <w:rsid w:val="00F2790B"/>
    <w:rsid w:val="00F305C0"/>
    <w:rsid w:val="00F4209C"/>
    <w:rsid w:val="00F4299D"/>
    <w:rsid w:val="00F478D8"/>
    <w:rsid w:val="00F5317C"/>
    <w:rsid w:val="00F54CE9"/>
    <w:rsid w:val="00F55F00"/>
    <w:rsid w:val="00F67753"/>
    <w:rsid w:val="00F70F1E"/>
    <w:rsid w:val="00F75F9B"/>
    <w:rsid w:val="00F81032"/>
    <w:rsid w:val="00F860AB"/>
    <w:rsid w:val="00F917D2"/>
    <w:rsid w:val="00FB2FDB"/>
    <w:rsid w:val="00FC27B4"/>
    <w:rsid w:val="00FD2A15"/>
    <w:rsid w:val="00FD44BC"/>
    <w:rsid w:val="00FF70E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AF816"/>
  <w15:docId w15:val="{C6A0FB0A-4AC8-4A79-AEC2-0D90E4D5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1440" w:hanging="36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8A"/>
    <w:pPr>
      <w:ind w:left="0" w:firstLine="0"/>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92340"/>
    <w:pPr>
      <w:keepNext/>
      <w:outlineLvl w:val="0"/>
    </w:pPr>
    <w:rPr>
      <w:b/>
      <w:bCs/>
    </w:rPr>
  </w:style>
  <w:style w:type="paragraph" w:styleId="Heading2">
    <w:name w:val="heading 2"/>
    <w:basedOn w:val="Normal"/>
    <w:next w:val="Normal"/>
    <w:link w:val="Heading2Char"/>
    <w:uiPriority w:val="9"/>
    <w:semiHidden/>
    <w:unhideWhenUsed/>
    <w:qFormat/>
    <w:rsid w:val="00FC27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22C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4E8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5DF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5DF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66B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A088A"/>
    <w:pPr>
      <w:tabs>
        <w:tab w:val="center" w:pos="4680"/>
        <w:tab w:val="right" w:pos="9360"/>
      </w:tabs>
    </w:pPr>
  </w:style>
  <w:style w:type="character" w:customStyle="1" w:styleId="HeaderChar">
    <w:name w:val="Header Char"/>
    <w:basedOn w:val="DefaultParagraphFont"/>
    <w:link w:val="Header"/>
    <w:uiPriority w:val="99"/>
    <w:rsid w:val="00DA088A"/>
  </w:style>
  <w:style w:type="paragraph" w:styleId="Footer">
    <w:name w:val="footer"/>
    <w:basedOn w:val="Normal"/>
    <w:link w:val="FooterChar"/>
    <w:unhideWhenUsed/>
    <w:rsid w:val="00DA088A"/>
    <w:pPr>
      <w:tabs>
        <w:tab w:val="center" w:pos="4680"/>
        <w:tab w:val="right" w:pos="9360"/>
      </w:tabs>
    </w:pPr>
  </w:style>
  <w:style w:type="character" w:customStyle="1" w:styleId="FooterChar">
    <w:name w:val="Footer Char"/>
    <w:basedOn w:val="DefaultParagraphFont"/>
    <w:link w:val="Footer"/>
    <w:uiPriority w:val="99"/>
    <w:rsid w:val="00DA088A"/>
  </w:style>
  <w:style w:type="paragraph" w:styleId="BalloonText">
    <w:name w:val="Balloon Text"/>
    <w:basedOn w:val="Normal"/>
    <w:link w:val="BalloonTextChar"/>
    <w:uiPriority w:val="99"/>
    <w:semiHidden/>
    <w:unhideWhenUsed/>
    <w:rsid w:val="00DA088A"/>
    <w:rPr>
      <w:rFonts w:ascii="Tahoma" w:hAnsi="Tahoma" w:cs="Tahoma"/>
      <w:sz w:val="16"/>
      <w:szCs w:val="16"/>
    </w:rPr>
  </w:style>
  <w:style w:type="character" w:customStyle="1" w:styleId="BalloonTextChar">
    <w:name w:val="Balloon Text Char"/>
    <w:basedOn w:val="DefaultParagraphFont"/>
    <w:link w:val="BalloonText"/>
    <w:uiPriority w:val="99"/>
    <w:semiHidden/>
    <w:rsid w:val="00DA088A"/>
    <w:rPr>
      <w:rFonts w:ascii="Tahoma" w:hAnsi="Tahoma" w:cs="Tahoma"/>
      <w:sz w:val="16"/>
      <w:szCs w:val="16"/>
    </w:rPr>
  </w:style>
  <w:style w:type="character" w:customStyle="1" w:styleId="Heading1Char">
    <w:name w:val="Heading 1 Char"/>
    <w:basedOn w:val="DefaultParagraphFont"/>
    <w:link w:val="Heading1"/>
    <w:rsid w:val="00992340"/>
    <w:rPr>
      <w:rFonts w:ascii="Times New Roman" w:eastAsia="Times New Roman" w:hAnsi="Times New Roman" w:cs="Times New Roman"/>
      <w:b/>
      <w:bCs/>
      <w:sz w:val="24"/>
      <w:szCs w:val="24"/>
    </w:rPr>
  </w:style>
  <w:style w:type="paragraph" w:styleId="ListParagraph">
    <w:name w:val="List Paragraph"/>
    <w:basedOn w:val="Normal"/>
    <w:uiPriority w:val="34"/>
    <w:qFormat/>
    <w:rsid w:val="00992340"/>
    <w:pPr>
      <w:ind w:left="720"/>
      <w:contextualSpacing/>
    </w:pPr>
  </w:style>
  <w:style w:type="paragraph" w:customStyle="1" w:styleId="western">
    <w:name w:val="western"/>
    <w:basedOn w:val="Normal"/>
    <w:rsid w:val="00DB10DD"/>
    <w:pPr>
      <w:suppressAutoHyphens/>
      <w:spacing w:before="100" w:after="100"/>
    </w:pPr>
    <w:rPr>
      <w:lang w:eastAsia="ar-SA"/>
    </w:rPr>
  </w:style>
  <w:style w:type="character" w:customStyle="1" w:styleId="WW-Absatz-Standardschriftart1">
    <w:name w:val="WW-Absatz-Standardschriftart1"/>
    <w:rsid w:val="00BE1710"/>
  </w:style>
  <w:style w:type="character" w:customStyle="1" w:styleId="apple-style-span">
    <w:name w:val="apple-style-span"/>
    <w:basedOn w:val="DefaultParagraphFont"/>
    <w:rsid w:val="00F70F1E"/>
  </w:style>
  <w:style w:type="paragraph" w:customStyle="1" w:styleId="Achievement">
    <w:name w:val="Achievement"/>
    <w:next w:val="Normal"/>
    <w:rsid w:val="00F70F1E"/>
    <w:pPr>
      <w:tabs>
        <w:tab w:val="num" w:pos="720"/>
      </w:tabs>
      <w:spacing w:after="60" w:line="240" w:lineRule="atLeast"/>
      <w:ind w:left="720"/>
    </w:pPr>
    <w:rPr>
      <w:rFonts w:ascii="Garamond" w:eastAsia="Calibri" w:hAnsi="Garamond" w:cs="Times New Roman"/>
      <w:szCs w:val="20"/>
    </w:rPr>
  </w:style>
  <w:style w:type="character" w:customStyle="1" w:styleId="ilad">
    <w:name w:val="il_ad"/>
    <w:basedOn w:val="DefaultParagraphFont"/>
    <w:rsid w:val="00F55F00"/>
  </w:style>
  <w:style w:type="paragraph" w:styleId="BodyText">
    <w:name w:val="Body Text"/>
    <w:basedOn w:val="Normal"/>
    <w:link w:val="BodyTextChar"/>
    <w:rsid w:val="00F55F00"/>
    <w:pPr>
      <w:spacing w:after="120"/>
    </w:pPr>
    <w:rPr>
      <w:sz w:val="20"/>
      <w:szCs w:val="20"/>
    </w:rPr>
  </w:style>
  <w:style w:type="character" w:customStyle="1" w:styleId="BodyTextChar">
    <w:name w:val="Body Text Char"/>
    <w:basedOn w:val="DefaultParagraphFont"/>
    <w:link w:val="BodyText"/>
    <w:rsid w:val="00F55F00"/>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semiHidden/>
    <w:rsid w:val="00575DF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75DFC"/>
    <w:rPr>
      <w:rFonts w:asciiTheme="majorHAnsi" w:eastAsiaTheme="majorEastAsia" w:hAnsiTheme="majorHAnsi" w:cstheme="majorBidi"/>
      <w:i/>
      <w:iCs/>
      <w:color w:val="243F60" w:themeColor="accent1" w:themeShade="7F"/>
      <w:sz w:val="24"/>
      <w:szCs w:val="24"/>
    </w:rPr>
  </w:style>
  <w:style w:type="paragraph" w:customStyle="1" w:styleId="Ul">
    <w:name w:val="Ul"/>
    <w:basedOn w:val="Normal"/>
    <w:rsid w:val="00575DFC"/>
    <w:pPr>
      <w:shd w:val="clear" w:color="auto" w:fill="FFFFFF"/>
      <w:suppressAutoHyphens/>
    </w:pPr>
    <w:rPr>
      <w:color w:val="000000"/>
      <w:shd w:val="clear" w:color="auto" w:fill="FFFFFF"/>
      <w:lang w:val="ru-RU" w:eastAsia="ar-SA"/>
    </w:rPr>
  </w:style>
  <w:style w:type="character" w:customStyle="1" w:styleId="normalchar">
    <w:name w:val="normal__char"/>
    <w:basedOn w:val="DefaultParagraphFont"/>
    <w:rsid w:val="00FC27B4"/>
  </w:style>
  <w:style w:type="character" w:customStyle="1" w:styleId="plain0020textchar">
    <w:name w:val="plain_0020text__char"/>
    <w:basedOn w:val="DefaultParagraphFont"/>
    <w:rsid w:val="00FC27B4"/>
  </w:style>
  <w:style w:type="paragraph" w:styleId="NormalWeb">
    <w:name w:val="Normal (Web)"/>
    <w:basedOn w:val="Normal"/>
    <w:uiPriority w:val="99"/>
    <w:rsid w:val="00FC27B4"/>
    <w:pPr>
      <w:suppressAutoHyphens/>
      <w:overflowPunct w:val="0"/>
      <w:autoSpaceDE w:val="0"/>
      <w:autoSpaceDN w:val="0"/>
      <w:adjustRightInd w:val="0"/>
      <w:spacing w:before="100" w:after="100" w:line="276" w:lineRule="auto"/>
      <w:textAlignment w:val="baseline"/>
    </w:pPr>
    <w:rPr>
      <w:rFonts w:ascii="Calibri" w:hAnsi="Calibri"/>
      <w:kern w:val="1"/>
      <w:sz w:val="22"/>
      <w:szCs w:val="20"/>
    </w:rPr>
  </w:style>
  <w:style w:type="character" w:customStyle="1" w:styleId="Heading2Char">
    <w:name w:val="Heading 2 Char"/>
    <w:basedOn w:val="DefaultParagraphFont"/>
    <w:link w:val="Heading2"/>
    <w:uiPriority w:val="9"/>
    <w:semiHidden/>
    <w:rsid w:val="00FC27B4"/>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FC27B4"/>
    <w:pPr>
      <w:spacing w:after="120" w:line="480" w:lineRule="auto"/>
    </w:pPr>
  </w:style>
  <w:style w:type="character" w:customStyle="1" w:styleId="BodyText2Char">
    <w:name w:val="Body Text 2 Char"/>
    <w:basedOn w:val="DefaultParagraphFont"/>
    <w:link w:val="BodyText2"/>
    <w:uiPriority w:val="99"/>
    <w:semiHidden/>
    <w:rsid w:val="00FC27B4"/>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unhideWhenUsed/>
    <w:rsid w:val="00FC27B4"/>
    <w:pPr>
      <w:spacing w:after="120"/>
      <w:ind w:left="360"/>
    </w:pPr>
    <w:rPr>
      <w:sz w:val="16"/>
      <w:szCs w:val="16"/>
    </w:rPr>
  </w:style>
  <w:style w:type="character" w:customStyle="1" w:styleId="BodyTextIndent3Char">
    <w:name w:val="Body Text Indent 3 Char"/>
    <w:basedOn w:val="DefaultParagraphFont"/>
    <w:link w:val="BodyTextIndent3"/>
    <w:uiPriority w:val="99"/>
    <w:rsid w:val="00FC27B4"/>
    <w:rPr>
      <w:rFonts w:ascii="Times New Roman" w:eastAsia="Times New Roman" w:hAnsi="Times New Roman" w:cs="Times New Roman"/>
      <w:sz w:val="16"/>
      <w:szCs w:val="16"/>
    </w:rPr>
  </w:style>
  <w:style w:type="paragraph" w:customStyle="1" w:styleId="5-HW">
    <w:name w:val="5-H/W"/>
    <w:rsid w:val="00FC27B4"/>
    <w:pPr>
      <w:widowControl w:val="0"/>
      <w:suppressAutoHyphens/>
      <w:overflowPunct w:val="0"/>
      <w:autoSpaceDE w:val="0"/>
      <w:autoSpaceDN w:val="0"/>
      <w:adjustRightInd w:val="0"/>
      <w:spacing w:after="200" w:line="276" w:lineRule="auto"/>
      <w:ind w:left="0" w:firstLine="0"/>
      <w:jc w:val="left"/>
      <w:textAlignment w:val="baseline"/>
    </w:pPr>
    <w:rPr>
      <w:rFonts w:ascii="Calibri" w:eastAsia="Times New Roman" w:hAnsi="Calibri" w:cs="Times New Roman"/>
      <w:kern w:val="1"/>
      <w:szCs w:val="20"/>
    </w:rPr>
  </w:style>
  <w:style w:type="paragraph" w:customStyle="1" w:styleId="TableContents">
    <w:name w:val="Table Contents"/>
    <w:basedOn w:val="Normal"/>
    <w:rsid w:val="00FC27B4"/>
    <w:pPr>
      <w:widowControl w:val="0"/>
      <w:suppressLineNumbers/>
      <w:suppressAutoHyphens/>
      <w:overflowPunct w:val="0"/>
      <w:autoSpaceDE w:val="0"/>
      <w:autoSpaceDN w:val="0"/>
      <w:adjustRightInd w:val="0"/>
      <w:spacing w:after="200" w:line="276" w:lineRule="auto"/>
      <w:textAlignment w:val="baseline"/>
    </w:pPr>
    <w:rPr>
      <w:kern w:val="1"/>
      <w:szCs w:val="20"/>
    </w:rPr>
  </w:style>
  <w:style w:type="character" w:customStyle="1" w:styleId="apple-converted-space">
    <w:name w:val="apple-converted-space"/>
    <w:basedOn w:val="DefaultParagraphFont"/>
    <w:rsid w:val="00FC27B4"/>
  </w:style>
  <w:style w:type="paragraph" w:customStyle="1" w:styleId="BodyText11pt">
    <w:name w:val="Body Text + 11 pt"/>
    <w:basedOn w:val="Normal"/>
    <w:rsid w:val="00FC27B4"/>
    <w:pPr>
      <w:jc w:val="both"/>
    </w:pPr>
    <w:rPr>
      <w:sz w:val="22"/>
      <w:szCs w:val="22"/>
    </w:rPr>
  </w:style>
  <w:style w:type="paragraph" w:styleId="BodyTextIndent">
    <w:name w:val="Body Text Indent"/>
    <w:basedOn w:val="Normal"/>
    <w:link w:val="BodyTextIndentChar"/>
    <w:unhideWhenUsed/>
    <w:rsid w:val="00975B5B"/>
    <w:pPr>
      <w:spacing w:after="120"/>
      <w:ind w:left="360"/>
    </w:pPr>
  </w:style>
  <w:style w:type="character" w:customStyle="1" w:styleId="BodyTextIndentChar">
    <w:name w:val="Body Text Indent Char"/>
    <w:basedOn w:val="DefaultParagraphFont"/>
    <w:link w:val="BodyTextIndent"/>
    <w:rsid w:val="00975B5B"/>
    <w:rPr>
      <w:rFonts w:ascii="Times New Roman" w:eastAsia="Times New Roman" w:hAnsi="Times New Roman" w:cs="Times New Roman"/>
      <w:sz w:val="24"/>
      <w:szCs w:val="24"/>
    </w:rPr>
  </w:style>
  <w:style w:type="paragraph" w:customStyle="1" w:styleId="Normal11pt">
    <w:name w:val="Normal + 11 pt"/>
    <w:aliases w:val="Bold,Underline,Justified,Left:  -0.5&quot;"/>
    <w:basedOn w:val="Heading6"/>
    <w:link w:val="Normal11ptChar"/>
    <w:rsid w:val="00975B5B"/>
    <w:pPr>
      <w:keepNext w:val="0"/>
      <w:keepLines w:val="0"/>
      <w:tabs>
        <w:tab w:val="num" w:pos="4320"/>
      </w:tabs>
      <w:spacing w:before="240" w:after="60"/>
      <w:ind w:left="-720"/>
      <w:jc w:val="both"/>
    </w:pPr>
    <w:rPr>
      <w:rFonts w:ascii="Times New Roman" w:eastAsia="Times New Roman" w:hAnsi="Times New Roman" w:cs="Times New Roman"/>
      <w:b/>
      <w:bCs/>
      <w:i w:val="0"/>
      <w:iCs w:val="0"/>
      <w:color w:val="auto"/>
      <w:sz w:val="22"/>
      <w:szCs w:val="22"/>
      <w:u w:val="single"/>
    </w:rPr>
  </w:style>
  <w:style w:type="character" w:customStyle="1" w:styleId="Normal11ptChar">
    <w:name w:val="Normal + 11 pt Char"/>
    <w:aliases w:val="Bold Char,Underline Char,Justified Char,Left:  -0.5&quot; Char"/>
    <w:basedOn w:val="DefaultParagraphFont"/>
    <w:link w:val="Normal11pt"/>
    <w:locked/>
    <w:rsid w:val="00975B5B"/>
    <w:rPr>
      <w:rFonts w:ascii="Times New Roman" w:eastAsia="Times New Roman" w:hAnsi="Times New Roman" w:cs="Times New Roman"/>
      <w:b/>
      <w:bCs/>
      <w:u w:val="single"/>
    </w:rPr>
  </w:style>
  <w:style w:type="paragraph" w:customStyle="1" w:styleId="BulletIndent">
    <w:name w:val="Bullet Indent"/>
    <w:basedOn w:val="Normal"/>
    <w:rsid w:val="00975B5B"/>
    <w:pPr>
      <w:numPr>
        <w:numId w:val="1"/>
      </w:numPr>
      <w:spacing w:before="30" w:after="30"/>
    </w:pPr>
    <w:rPr>
      <w:rFonts w:ascii="Arial" w:hAnsi="Arial"/>
      <w:sz w:val="20"/>
      <w:szCs w:val="20"/>
      <w:lang w:val="en-GB"/>
    </w:rPr>
  </w:style>
  <w:style w:type="paragraph" w:styleId="NoSpacing">
    <w:name w:val="No Spacing"/>
    <w:uiPriority w:val="1"/>
    <w:qFormat/>
    <w:rsid w:val="006D5E3A"/>
    <w:pPr>
      <w:ind w:left="0" w:firstLine="0"/>
      <w:jc w:val="left"/>
    </w:pPr>
    <w:rPr>
      <w:rFonts w:ascii="Calibri" w:eastAsia="Times New Roman" w:hAnsi="Calibri" w:cs="Times New Roman"/>
    </w:rPr>
  </w:style>
  <w:style w:type="paragraph" w:customStyle="1" w:styleId="Normaljustify">
    <w:name w:val="Normal + justify"/>
    <w:basedOn w:val="Normal"/>
    <w:link w:val="NormaljustifyChar"/>
    <w:rsid w:val="002166B4"/>
    <w:pPr>
      <w:numPr>
        <w:numId w:val="2"/>
      </w:numPr>
      <w:overflowPunct w:val="0"/>
      <w:autoSpaceDE w:val="0"/>
      <w:autoSpaceDN w:val="0"/>
      <w:adjustRightInd w:val="0"/>
      <w:jc w:val="both"/>
      <w:textAlignment w:val="baseline"/>
    </w:pPr>
    <w:rPr>
      <w:bCs/>
      <w:sz w:val="20"/>
    </w:rPr>
  </w:style>
  <w:style w:type="character" w:customStyle="1" w:styleId="NormaljustifyChar">
    <w:name w:val="Normal + justify Char"/>
    <w:basedOn w:val="DefaultParagraphFont"/>
    <w:link w:val="Normaljustify"/>
    <w:rsid w:val="002166B4"/>
    <w:rPr>
      <w:rFonts w:ascii="Times New Roman" w:eastAsia="Times New Roman" w:hAnsi="Times New Roman" w:cs="Times New Roman"/>
      <w:bCs/>
      <w:sz w:val="20"/>
      <w:szCs w:val="24"/>
    </w:rPr>
  </w:style>
  <w:style w:type="paragraph" w:styleId="List">
    <w:name w:val="List"/>
    <w:basedOn w:val="Normal"/>
    <w:rsid w:val="002166B4"/>
    <w:pPr>
      <w:ind w:left="360" w:hanging="183"/>
    </w:pPr>
    <w:rPr>
      <w:sz w:val="20"/>
      <w:szCs w:val="20"/>
    </w:rPr>
  </w:style>
  <w:style w:type="character" w:customStyle="1" w:styleId="Heading7Char">
    <w:name w:val="Heading 7 Char"/>
    <w:basedOn w:val="DefaultParagraphFont"/>
    <w:link w:val="Heading7"/>
    <w:uiPriority w:val="9"/>
    <w:semiHidden/>
    <w:rsid w:val="002166B4"/>
    <w:rPr>
      <w:rFonts w:asciiTheme="majorHAnsi" w:eastAsiaTheme="majorEastAsia" w:hAnsiTheme="majorHAnsi" w:cstheme="majorBidi"/>
      <w:i/>
      <w:iCs/>
      <w:color w:val="404040" w:themeColor="text1" w:themeTint="BF"/>
      <w:sz w:val="24"/>
      <w:szCs w:val="24"/>
    </w:rPr>
  </w:style>
  <w:style w:type="character" w:customStyle="1" w:styleId="Heading3Char">
    <w:name w:val="Heading 3 Char"/>
    <w:basedOn w:val="DefaultParagraphFont"/>
    <w:link w:val="Heading3"/>
    <w:uiPriority w:val="9"/>
    <w:semiHidden/>
    <w:rsid w:val="00AC22C5"/>
    <w:rPr>
      <w:rFonts w:asciiTheme="majorHAnsi" w:eastAsiaTheme="majorEastAsia" w:hAnsiTheme="majorHAnsi" w:cstheme="majorBidi"/>
      <w:b/>
      <w:bCs/>
      <w:color w:val="4F81BD" w:themeColor="accent1"/>
      <w:sz w:val="24"/>
      <w:szCs w:val="24"/>
    </w:rPr>
  </w:style>
  <w:style w:type="paragraph" w:customStyle="1" w:styleId="experience-companyname">
    <w:name w:val="experience - company name"/>
    <w:basedOn w:val="Normal"/>
    <w:rsid w:val="00BD1024"/>
    <w:pPr>
      <w:keepNext/>
      <w:widowControl w:val="0"/>
      <w:suppressAutoHyphens/>
      <w:overflowPunct w:val="0"/>
      <w:autoSpaceDE w:val="0"/>
      <w:jc w:val="both"/>
    </w:pPr>
    <w:rPr>
      <w:rFonts w:ascii="Palatino" w:eastAsia="Arial" w:hAnsi="Palatino"/>
      <w:b/>
      <w:smallCaps/>
    </w:rPr>
  </w:style>
  <w:style w:type="character" w:styleId="Strong">
    <w:name w:val="Strong"/>
    <w:basedOn w:val="DefaultParagraphFont"/>
    <w:qFormat/>
    <w:rsid w:val="00BD1024"/>
    <w:rPr>
      <w:b/>
      <w:bCs/>
    </w:rPr>
  </w:style>
  <w:style w:type="paragraph" w:customStyle="1" w:styleId="StrongArial">
    <w:name w:val="Strong+Arial"/>
    <w:basedOn w:val="Normal"/>
    <w:rsid w:val="00BD1024"/>
    <w:pPr>
      <w:widowControl w:val="0"/>
      <w:suppressAutoHyphens/>
      <w:overflowPunct w:val="0"/>
      <w:autoSpaceDE w:val="0"/>
      <w:spacing w:line="240" w:lineRule="atLeast"/>
    </w:pPr>
    <w:rPr>
      <w:rFonts w:ascii="Arial" w:eastAsia="Arial" w:hAnsi="Arial"/>
    </w:rPr>
  </w:style>
  <w:style w:type="paragraph" w:customStyle="1" w:styleId="Normal1">
    <w:name w:val="Normal1"/>
    <w:basedOn w:val="Normal"/>
    <w:rsid w:val="00DE5532"/>
    <w:pPr>
      <w:widowControl w:val="0"/>
      <w:suppressAutoHyphens/>
    </w:pPr>
    <w:rPr>
      <w:rFonts w:eastAsia="Arial"/>
      <w:lang w:eastAsia="ar-SA"/>
    </w:rPr>
  </w:style>
  <w:style w:type="character" w:customStyle="1" w:styleId="Heading4Char">
    <w:name w:val="Heading 4 Char"/>
    <w:basedOn w:val="DefaultParagraphFont"/>
    <w:link w:val="Heading4"/>
    <w:uiPriority w:val="9"/>
    <w:semiHidden/>
    <w:rsid w:val="00324E8A"/>
    <w:rPr>
      <w:rFonts w:asciiTheme="majorHAnsi" w:eastAsiaTheme="majorEastAsia" w:hAnsiTheme="majorHAnsi" w:cstheme="majorBidi"/>
      <w:b/>
      <w:bCs/>
      <w:i/>
      <w:iCs/>
      <w:color w:val="4F81BD" w:themeColor="accent1"/>
      <w:sz w:val="24"/>
      <w:szCs w:val="24"/>
    </w:rPr>
  </w:style>
  <w:style w:type="paragraph" w:customStyle="1" w:styleId="Textbody">
    <w:name w:val="Text body"/>
    <w:basedOn w:val="Normal"/>
    <w:rsid w:val="00324E8A"/>
    <w:pPr>
      <w:suppressAutoHyphens/>
      <w:overflowPunct w:val="0"/>
      <w:autoSpaceDE w:val="0"/>
      <w:autoSpaceDN w:val="0"/>
      <w:adjustRightInd w:val="0"/>
      <w:textAlignment w:val="baseline"/>
    </w:pPr>
    <w:rPr>
      <w:rFonts w:ascii="Book Antiqua" w:hAnsi="Book Antiqua"/>
      <w:noProof/>
      <w:szCs w:val="20"/>
    </w:rPr>
  </w:style>
  <w:style w:type="paragraph" w:customStyle="1" w:styleId="c3">
    <w:name w:val="c3"/>
    <w:basedOn w:val="Normal"/>
    <w:rsid w:val="00157CD5"/>
    <w:pPr>
      <w:widowControl w:val="0"/>
      <w:autoSpaceDE w:val="0"/>
      <w:autoSpaceDN w:val="0"/>
      <w:adjustRightInd w:val="0"/>
      <w:spacing w:line="240" w:lineRule="atLeast"/>
      <w:jc w:val="center"/>
    </w:pPr>
    <w:rPr>
      <w:sz w:val="20"/>
    </w:rPr>
  </w:style>
  <w:style w:type="paragraph" w:styleId="PlainText">
    <w:name w:val="Plain Text"/>
    <w:basedOn w:val="Normal"/>
    <w:link w:val="PlainTextChar"/>
    <w:rsid w:val="00BA3F43"/>
    <w:rPr>
      <w:rFonts w:ascii="Courier New" w:hAnsi="Courier New" w:cs="Courier New"/>
      <w:sz w:val="20"/>
      <w:szCs w:val="20"/>
    </w:rPr>
  </w:style>
  <w:style w:type="character" w:customStyle="1" w:styleId="PlainTextChar">
    <w:name w:val="Plain Text Char"/>
    <w:basedOn w:val="DefaultParagraphFont"/>
    <w:link w:val="PlainText"/>
    <w:rsid w:val="00BA3F43"/>
    <w:rPr>
      <w:rFonts w:ascii="Courier New" w:eastAsia="Times New Roman" w:hAnsi="Courier New" w:cs="Courier New"/>
      <w:sz w:val="20"/>
      <w:szCs w:val="20"/>
    </w:rPr>
  </w:style>
  <w:style w:type="character" w:styleId="Hyperlink">
    <w:name w:val="Hyperlink"/>
    <w:basedOn w:val="DefaultParagraphFont"/>
    <w:semiHidden/>
    <w:rsid w:val="005358F6"/>
    <w:rPr>
      <w:color w:val="0000FF"/>
      <w:u w:val="none"/>
    </w:rPr>
  </w:style>
  <w:style w:type="character" w:customStyle="1" w:styleId="list0020paragraphchar">
    <w:name w:val="list_0020paragraph__char"/>
    <w:basedOn w:val="DefaultParagraphFont"/>
    <w:rsid w:val="00D32D1F"/>
  </w:style>
  <w:style w:type="character" w:customStyle="1" w:styleId="spellechar">
    <w:name w:val="spelle__char"/>
    <w:basedOn w:val="DefaultParagraphFont"/>
    <w:rsid w:val="00D32D1F"/>
  </w:style>
  <w:style w:type="paragraph" w:styleId="Subtitle">
    <w:name w:val="Subtitle"/>
    <w:basedOn w:val="Normal"/>
    <w:link w:val="SubtitleChar"/>
    <w:qFormat/>
    <w:rsid w:val="00D32D1F"/>
    <w:pPr>
      <w:widowControl w:val="0"/>
      <w:suppressAutoHyphens/>
      <w:overflowPunct w:val="0"/>
      <w:autoSpaceDE w:val="0"/>
      <w:autoSpaceDN w:val="0"/>
      <w:adjustRightInd w:val="0"/>
      <w:textAlignment w:val="baseline"/>
    </w:pPr>
    <w:rPr>
      <w:rFonts w:ascii="TmsRmn 12pt" w:hAnsi="TmsRmn 12pt"/>
      <w:b/>
      <w:bCs/>
      <w:spacing w:val="-3"/>
    </w:rPr>
  </w:style>
  <w:style w:type="character" w:customStyle="1" w:styleId="SubtitleChar">
    <w:name w:val="Subtitle Char"/>
    <w:basedOn w:val="DefaultParagraphFont"/>
    <w:link w:val="Subtitle"/>
    <w:rsid w:val="00D32D1F"/>
    <w:rPr>
      <w:rFonts w:ascii="TmsRmn 12pt" w:eastAsia="Times New Roman" w:hAnsi="TmsRmn 12pt" w:cs="Times New Roman"/>
      <w:b/>
      <w:bCs/>
      <w:spacing w:val="-3"/>
      <w:sz w:val="24"/>
      <w:szCs w:val="24"/>
    </w:rPr>
  </w:style>
  <w:style w:type="character" w:styleId="HTMLCite">
    <w:name w:val="HTML Cite"/>
    <w:rsid w:val="00DD2C91"/>
    <w:rPr>
      <w:i w:val="0"/>
      <w:iCs w:val="0"/>
      <w:color w:val="008000"/>
    </w:rPr>
  </w:style>
  <w:style w:type="character" w:customStyle="1" w:styleId="headerchar0">
    <w:name w:val="header__char"/>
    <w:basedOn w:val="DefaultParagraphFont"/>
    <w:rsid w:val="00DD2C91"/>
  </w:style>
  <w:style w:type="character" w:customStyle="1" w:styleId="normalchar0">
    <w:name w:val="normalchar"/>
    <w:basedOn w:val="DefaultParagraphFont"/>
    <w:rsid w:val="001203AC"/>
  </w:style>
  <w:style w:type="paragraph" w:styleId="BlockText">
    <w:name w:val="Block Text"/>
    <w:basedOn w:val="Normal"/>
    <w:rsid w:val="009E79DE"/>
    <w:pPr>
      <w:ind w:left="1440" w:right="-720"/>
      <w:jc w:val="both"/>
    </w:pPr>
    <w:rPr>
      <w:sz w:val="20"/>
      <w:szCs w:val="20"/>
      <w:lang w:val="en-GB"/>
    </w:rPr>
  </w:style>
  <w:style w:type="paragraph" w:customStyle="1" w:styleId="NormalVerdana">
    <w:name w:val="Normal + Verdana"/>
    <w:aliases w:val="10 pt,Black,Normal + (Latin) Arial"/>
    <w:basedOn w:val="Normal"/>
    <w:rsid w:val="00115701"/>
    <w:pPr>
      <w:numPr>
        <w:numId w:val="19"/>
      </w:numPr>
      <w:tabs>
        <w:tab w:val="left" w:pos="387"/>
      </w:tabs>
      <w:spacing w:before="60" w:line="240" w:lineRule="atLeast"/>
      <w:jc w:val="both"/>
    </w:pPr>
    <w:rPr>
      <w:rFonts w:ascii="Verdana" w:hAnsi="Verdana"/>
      <w:sz w:val="20"/>
      <w:szCs w:val="20"/>
      <w:lang w:eastAsia="zh-CN"/>
    </w:rPr>
  </w:style>
  <w:style w:type="paragraph" w:styleId="HTMLPreformatted">
    <w:name w:val="HTML Preformatted"/>
    <w:basedOn w:val="Normal"/>
    <w:link w:val="HTMLPreformattedChar"/>
    <w:semiHidden/>
    <w:rsid w:val="00115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115701"/>
    <w:rPr>
      <w:rFonts w:ascii="Courier New" w:eastAsia="Times New Roman" w:hAnsi="Courier New" w:cs="Courier New"/>
      <w:sz w:val="20"/>
      <w:szCs w:val="20"/>
    </w:rPr>
  </w:style>
  <w:style w:type="paragraph" w:customStyle="1" w:styleId="ListParagraph1">
    <w:name w:val="List Paragraph1"/>
    <w:basedOn w:val="Normal"/>
    <w:qFormat/>
    <w:rsid w:val="00650F69"/>
    <w:pPr>
      <w:suppressAutoHyphens/>
      <w:spacing w:after="200" w:line="276" w:lineRule="auto"/>
      <w:ind w:left="720"/>
      <w:contextualSpacing/>
    </w:pPr>
    <w:rPr>
      <w:rFonts w:ascii="Calibri" w:eastAsia="Droid Sans Fallback" w:hAnsi="Calibri"/>
      <w:color w:val="00000A"/>
      <w:sz w:val="22"/>
      <w:szCs w:val="22"/>
      <w:lang w:val="en-IN"/>
    </w:rPr>
  </w:style>
  <w:style w:type="paragraph" w:customStyle="1" w:styleId="PreformattedText">
    <w:name w:val="Preformatted Text"/>
    <w:basedOn w:val="Normal"/>
    <w:rsid w:val="00693F9D"/>
    <w:pPr>
      <w:widowControl w:val="0"/>
    </w:pPr>
    <w:rPr>
      <w:rFonts w:ascii="Courier New" w:eastAsia="NSimSun" w:hAnsi="Courier New" w:cs="Courier New"/>
      <w:kern w:val="2"/>
      <w:sz w:val="20"/>
      <w:szCs w:val="20"/>
      <w:lang w:eastAsia="zh-CN" w:bidi="hi-IN"/>
    </w:rPr>
  </w:style>
  <w:style w:type="paragraph" w:customStyle="1" w:styleId="TableParagraph">
    <w:name w:val="Table Paragraph"/>
    <w:basedOn w:val="Normal"/>
    <w:uiPriority w:val="1"/>
    <w:qFormat/>
    <w:rsid w:val="0058081D"/>
    <w:pPr>
      <w:widowControl w:val="0"/>
      <w:autoSpaceDE w:val="0"/>
      <w:autoSpaceDN w:val="0"/>
    </w:pPr>
    <w:rPr>
      <w:rFonts w:ascii="Verdana" w:eastAsia="Verdana" w:hAnsi="Verdana" w:cs="Verdana"/>
      <w:sz w:val="22"/>
      <w:szCs w:val="22"/>
    </w:rPr>
  </w:style>
  <w:style w:type="character" w:customStyle="1" w:styleId="WW8Num2z0">
    <w:name w:val="WW8Num2z0"/>
    <w:rsid w:val="00891BBB"/>
    <w:rPr>
      <w:rFonts w:ascii="Symbol" w:hAnsi="Symbo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60113">
      <w:bodyDiv w:val="1"/>
      <w:marLeft w:val="0"/>
      <w:marRight w:val="0"/>
      <w:marTop w:val="0"/>
      <w:marBottom w:val="0"/>
      <w:divBdr>
        <w:top w:val="none" w:sz="0" w:space="0" w:color="auto"/>
        <w:left w:val="none" w:sz="0" w:space="0" w:color="auto"/>
        <w:bottom w:val="none" w:sz="0" w:space="0" w:color="auto"/>
        <w:right w:val="none" w:sz="0" w:space="0" w:color="auto"/>
      </w:divBdr>
    </w:div>
    <w:div w:id="62609415">
      <w:bodyDiv w:val="1"/>
      <w:marLeft w:val="0"/>
      <w:marRight w:val="0"/>
      <w:marTop w:val="0"/>
      <w:marBottom w:val="0"/>
      <w:divBdr>
        <w:top w:val="none" w:sz="0" w:space="0" w:color="auto"/>
        <w:left w:val="none" w:sz="0" w:space="0" w:color="auto"/>
        <w:bottom w:val="none" w:sz="0" w:space="0" w:color="auto"/>
        <w:right w:val="none" w:sz="0" w:space="0" w:color="auto"/>
      </w:divBdr>
    </w:div>
    <w:div w:id="397830527">
      <w:bodyDiv w:val="1"/>
      <w:marLeft w:val="0"/>
      <w:marRight w:val="0"/>
      <w:marTop w:val="0"/>
      <w:marBottom w:val="0"/>
      <w:divBdr>
        <w:top w:val="none" w:sz="0" w:space="0" w:color="auto"/>
        <w:left w:val="none" w:sz="0" w:space="0" w:color="auto"/>
        <w:bottom w:val="none" w:sz="0" w:space="0" w:color="auto"/>
        <w:right w:val="none" w:sz="0" w:space="0" w:color="auto"/>
      </w:divBdr>
    </w:div>
    <w:div w:id="519394032">
      <w:bodyDiv w:val="1"/>
      <w:marLeft w:val="0"/>
      <w:marRight w:val="0"/>
      <w:marTop w:val="0"/>
      <w:marBottom w:val="0"/>
      <w:divBdr>
        <w:top w:val="none" w:sz="0" w:space="0" w:color="auto"/>
        <w:left w:val="none" w:sz="0" w:space="0" w:color="auto"/>
        <w:bottom w:val="none" w:sz="0" w:space="0" w:color="auto"/>
        <w:right w:val="none" w:sz="0" w:space="0" w:color="auto"/>
      </w:divBdr>
    </w:div>
    <w:div w:id="663702855">
      <w:bodyDiv w:val="1"/>
      <w:marLeft w:val="0"/>
      <w:marRight w:val="0"/>
      <w:marTop w:val="0"/>
      <w:marBottom w:val="0"/>
      <w:divBdr>
        <w:top w:val="none" w:sz="0" w:space="0" w:color="auto"/>
        <w:left w:val="none" w:sz="0" w:space="0" w:color="auto"/>
        <w:bottom w:val="none" w:sz="0" w:space="0" w:color="auto"/>
        <w:right w:val="none" w:sz="0" w:space="0" w:color="auto"/>
      </w:divBdr>
    </w:div>
    <w:div w:id="800003737">
      <w:bodyDiv w:val="1"/>
      <w:marLeft w:val="0"/>
      <w:marRight w:val="0"/>
      <w:marTop w:val="0"/>
      <w:marBottom w:val="0"/>
      <w:divBdr>
        <w:top w:val="none" w:sz="0" w:space="0" w:color="auto"/>
        <w:left w:val="none" w:sz="0" w:space="0" w:color="auto"/>
        <w:bottom w:val="none" w:sz="0" w:space="0" w:color="auto"/>
        <w:right w:val="none" w:sz="0" w:space="0" w:color="auto"/>
      </w:divBdr>
    </w:div>
    <w:div w:id="805438352">
      <w:bodyDiv w:val="1"/>
      <w:marLeft w:val="0"/>
      <w:marRight w:val="0"/>
      <w:marTop w:val="0"/>
      <w:marBottom w:val="0"/>
      <w:divBdr>
        <w:top w:val="none" w:sz="0" w:space="0" w:color="auto"/>
        <w:left w:val="none" w:sz="0" w:space="0" w:color="auto"/>
        <w:bottom w:val="none" w:sz="0" w:space="0" w:color="auto"/>
        <w:right w:val="none" w:sz="0" w:space="0" w:color="auto"/>
      </w:divBdr>
    </w:div>
    <w:div w:id="892422837">
      <w:bodyDiv w:val="1"/>
      <w:marLeft w:val="0"/>
      <w:marRight w:val="0"/>
      <w:marTop w:val="0"/>
      <w:marBottom w:val="0"/>
      <w:divBdr>
        <w:top w:val="none" w:sz="0" w:space="0" w:color="auto"/>
        <w:left w:val="none" w:sz="0" w:space="0" w:color="auto"/>
        <w:bottom w:val="none" w:sz="0" w:space="0" w:color="auto"/>
        <w:right w:val="none" w:sz="0" w:space="0" w:color="auto"/>
      </w:divBdr>
    </w:div>
    <w:div w:id="1169058428">
      <w:bodyDiv w:val="1"/>
      <w:marLeft w:val="0"/>
      <w:marRight w:val="0"/>
      <w:marTop w:val="0"/>
      <w:marBottom w:val="0"/>
      <w:divBdr>
        <w:top w:val="none" w:sz="0" w:space="0" w:color="auto"/>
        <w:left w:val="none" w:sz="0" w:space="0" w:color="auto"/>
        <w:bottom w:val="none" w:sz="0" w:space="0" w:color="auto"/>
        <w:right w:val="none" w:sz="0" w:space="0" w:color="auto"/>
      </w:divBdr>
    </w:div>
    <w:div w:id="1529562139">
      <w:bodyDiv w:val="1"/>
      <w:marLeft w:val="0"/>
      <w:marRight w:val="0"/>
      <w:marTop w:val="0"/>
      <w:marBottom w:val="0"/>
      <w:divBdr>
        <w:top w:val="none" w:sz="0" w:space="0" w:color="auto"/>
        <w:left w:val="none" w:sz="0" w:space="0" w:color="auto"/>
        <w:bottom w:val="none" w:sz="0" w:space="0" w:color="auto"/>
        <w:right w:val="none" w:sz="0" w:space="0" w:color="auto"/>
      </w:divBdr>
    </w:div>
    <w:div w:id="202277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USTRI</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Infrastructure</dc:creator>
  <cp:lastModifiedBy>Sumitha Vidhukumar(UST,IN)</cp:lastModifiedBy>
  <cp:revision>2</cp:revision>
  <dcterms:created xsi:type="dcterms:W3CDTF">2025-04-17T08:42:00Z</dcterms:created>
  <dcterms:modified xsi:type="dcterms:W3CDTF">2025-04-17T08:42:00Z</dcterms:modified>
</cp:coreProperties>
</file>