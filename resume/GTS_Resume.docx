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F6F68" w14:textId="77777777" w:rsidR="0058081D" w:rsidRDefault="0058081D" w:rsidP="00497455">
      <w:pPr>
        <w:pBdr>
          <w:bottom w:val="single" w:sz="6" w:space="2" w:color="auto"/>
        </w:pBdr>
        <w:spacing w:line="276" w:lineRule="auto"/>
        <w:ind w:left="1080" w:hanging="720"/>
        <w:jc w:val="center"/>
        <w:rPr>
          <w:rFonts w:asciiTheme="minorHAnsi" w:hAnsiTheme="minorHAnsi" w:cstheme="minorHAnsi"/>
          <w:b/>
          <w:sz w:val="28"/>
          <w:szCs w:val="28"/>
        </w:rPr>
      </w:pPr>
    </w:p>
    <w:tbl>
      <w:tblPr>
        <w:tblpPr w:leftFromText="180" w:rightFromText="180" w:vertAnchor="text" w:horzAnchor="margin" w:tblpY="640"/>
        <w:tblW w:w="95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8"/>
        <w:gridCol w:w="1706"/>
        <w:gridCol w:w="1796"/>
        <w:gridCol w:w="1558"/>
      </w:tblGrid>
      <w:tr w:rsidR="006465C1" w:rsidRPr="0040543B" w14:paraId="10D65FEC" w14:textId="77777777" w:rsidTr="006465C1">
        <w:trPr>
          <w:trHeight w:val="404"/>
        </w:trPr>
        <w:tc>
          <w:tcPr>
            <w:tcW w:w="9588" w:type="dxa"/>
            <w:gridSpan w:val="4"/>
            <w:shd w:val="clear" w:color="auto" w:fill="FFF1CC"/>
          </w:tcPr>
          <w:p w14:paraId="3CF7FDF4" w14:textId="77777777" w:rsidR="006465C1" w:rsidRDefault="006465C1" w:rsidP="00497455">
            <w:pPr>
              <w:pStyle w:val="TableParagraph"/>
              <w:spacing w:line="276" w:lineRule="auto"/>
              <w:ind w:right="3486" w:hanging="2"/>
              <w:jc w:val="center"/>
              <w:rPr>
                <w:b/>
                <w:sz w:val="20"/>
              </w:rPr>
            </w:pPr>
            <w:bookmarkStart w:id="0" w:name="_Hlk182851468"/>
            <w:r>
              <w:rPr>
                <w:b/>
                <w:sz w:val="20"/>
              </w:rPr>
              <w:t>Candidate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Assessment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Sheet</w:t>
            </w:r>
          </w:p>
        </w:tc>
      </w:tr>
      <w:tr w:rsidR="006465C1" w:rsidRPr="0040543B" w14:paraId="5171F6A9" w14:textId="77777777" w:rsidTr="006465C1">
        <w:trPr>
          <w:trHeight w:val="408"/>
        </w:trPr>
        <w:tc>
          <w:tcPr>
            <w:tcW w:w="4528" w:type="dxa"/>
            <w:tcBorders>
              <w:right w:val="single" w:sz="4" w:space="0" w:color="000000"/>
            </w:tcBorders>
            <w:shd w:val="clear" w:color="auto" w:fill="FBE3D5"/>
          </w:tcPr>
          <w:p w14:paraId="0B2A91E4" w14:textId="77777777" w:rsidR="006465C1" w:rsidRDefault="006465C1" w:rsidP="00497455">
            <w:pPr>
              <w:pStyle w:val="TableParagraph"/>
              <w:spacing w:before="2" w:line="276" w:lineRule="auto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Requisition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ID*</w:t>
            </w:r>
          </w:p>
        </w:tc>
        <w:tc>
          <w:tcPr>
            <w:tcW w:w="5060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FBE3D5"/>
          </w:tcPr>
          <w:p w14:paraId="7B2B914B" w14:textId="77777777" w:rsidR="006465C1" w:rsidRDefault="006465C1" w:rsidP="00497455">
            <w:pPr>
              <w:pStyle w:val="TableParagraph"/>
              <w:spacing w:line="276" w:lineRule="auto"/>
              <w:ind w:right="1748" w:hanging="2"/>
              <w:rPr>
                <w:sz w:val="20"/>
              </w:rPr>
            </w:pPr>
          </w:p>
        </w:tc>
      </w:tr>
      <w:tr w:rsidR="006465C1" w:rsidRPr="0040543B" w14:paraId="037D8CAF" w14:textId="77777777" w:rsidTr="006465C1">
        <w:trPr>
          <w:trHeight w:val="404"/>
        </w:trPr>
        <w:tc>
          <w:tcPr>
            <w:tcW w:w="4528" w:type="dxa"/>
            <w:tcBorders>
              <w:bottom w:val="single" w:sz="4" w:space="0" w:color="000000"/>
              <w:right w:val="single" w:sz="4" w:space="0" w:color="000000"/>
            </w:tcBorders>
          </w:tcPr>
          <w:p w14:paraId="1C109A85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Candidate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Name*</w:t>
            </w:r>
          </w:p>
        </w:tc>
        <w:tc>
          <w:tcPr>
            <w:tcW w:w="50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4B416" w14:textId="77777777" w:rsidR="006465C1" w:rsidRPr="00F63D88" w:rsidRDefault="006465C1" w:rsidP="00497455">
            <w:pPr>
              <w:pStyle w:val="TableParagraph"/>
              <w:spacing w:line="276" w:lineRule="auto"/>
              <w:ind w:right="1747"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ANITHA THOMAS</w:t>
            </w:r>
          </w:p>
        </w:tc>
      </w:tr>
      <w:tr w:rsidR="006465C1" w:rsidRPr="0040543B" w14:paraId="0F323C79" w14:textId="77777777" w:rsidTr="006465C1">
        <w:trPr>
          <w:trHeight w:val="473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ABD24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Number*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6BDF6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9846788901</w:t>
            </w:r>
          </w:p>
        </w:tc>
      </w:tr>
      <w:tr w:rsidR="006465C1" w:rsidRPr="0040543B" w14:paraId="5E411059" w14:textId="77777777" w:rsidTr="006465C1">
        <w:trPr>
          <w:trHeight w:val="473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979F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Email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61F0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anitha.thomas@ust.com</w:t>
            </w:r>
          </w:p>
        </w:tc>
      </w:tr>
      <w:tr w:rsidR="006465C1" w:rsidRPr="0040543B" w14:paraId="4A6AB006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D1036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National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ID*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(PAN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ID)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38DFB" w14:textId="77777777" w:rsidR="006465C1" w:rsidRPr="00F63D88" w:rsidRDefault="006465C1" w:rsidP="00497455">
            <w:pPr>
              <w:pStyle w:val="TableParagraph"/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AFWPT1988B</w:t>
            </w:r>
          </w:p>
        </w:tc>
      </w:tr>
      <w:tr w:rsidR="006465C1" w:rsidRPr="0040543B" w14:paraId="68CEA523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B350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Years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Experience*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FBCB" w14:textId="77777777" w:rsidR="006465C1" w:rsidRPr="00F63D88" w:rsidRDefault="006465C1" w:rsidP="00497455">
            <w:pPr>
              <w:pStyle w:val="TableParagraph"/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 xml:space="preserve">5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years</w:t>
            </w:r>
          </w:p>
        </w:tc>
      </w:tr>
      <w:tr w:rsidR="006465C1" w:rsidRPr="0040543B" w14:paraId="145E1FD1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21C6F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Relevant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Experience*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9BDAC" w14:textId="77777777" w:rsidR="006465C1" w:rsidRPr="00F63D88" w:rsidRDefault="006465C1" w:rsidP="00497455">
            <w:pPr>
              <w:pStyle w:val="TableParagraph"/>
              <w:spacing w:line="276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 years</w:t>
            </w:r>
          </w:p>
        </w:tc>
      </w:tr>
      <w:tr w:rsidR="006465C1" w:rsidRPr="0040543B" w14:paraId="1590F1F7" w14:textId="77777777" w:rsidTr="006465C1">
        <w:trPr>
          <w:trHeight w:val="473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74E78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Current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Company*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A3E9E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UST</w:t>
            </w:r>
          </w:p>
        </w:tc>
      </w:tr>
      <w:tr w:rsidR="006465C1" w:rsidRPr="0040543B" w14:paraId="291F1C10" w14:textId="77777777" w:rsidTr="006465C1">
        <w:trPr>
          <w:trHeight w:val="475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F5DE7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Notice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Period*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26A92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Immediate</w:t>
            </w:r>
          </w:p>
        </w:tc>
      </w:tr>
      <w:tr w:rsidR="006465C1" w:rsidRPr="0040543B" w14:paraId="203AFB2F" w14:textId="77777777" w:rsidTr="006465C1">
        <w:trPr>
          <w:trHeight w:val="473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44E0E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Rate*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4A6C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68BB0690" w14:textId="77777777" w:rsidTr="006465C1">
        <w:trPr>
          <w:trHeight w:val="404"/>
        </w:trPr>
        <w:tc>
          <w:tcPr>
            <w:tcW w:w="4528" w:type="dxa"/>
            <w:tcBorders>
              <w:top w:val="single" w:sz="4" w:space="0" w:color="000000"/>
              <w:right w:val="single" w:sz="4" w:space="0" w:color="000000"/>
            </w:tcBorders>
          </w:tcPr>
          <w:p w14:paraId="11C30DC6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b/>
                <w:sz w:val="20"/>
              </w:rPr>
            </w:pPr>
            <w:r>
              <w:rPr>
                <w:b/>
                <w:sz w:val="20"/>
              </w:rPr>
              <w:t>Any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Past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Walmart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Exp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(Yes/No)*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2F4144A" w14:textId="77777777" w:rsidR="006465C1" w:rsidRPr="00F63D88" w:rsidRDefault="006465C1" w:rsidP="00497455">
            <w:pPr>
              <w:pStyle w:val="TableParagraph"/>
              <w:spacing w:line="276" w:lineRule="auto"/>
              <w:ind w:right="1746" w:hanging="2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</w:t>
            </w:r>
          </w:p>
        </w:tc>
      </w:tr>
      <w:tr w:rsidR="006465C1" w:rsidRPr="0040543B" w14:paraId="0A6B89DE" w14:textId="77777777" w:rsidTr="006465C1">
        <w:trPr>
          <w:trHeight w:val="404"/>
        </w:trPr>
        <w:tc>
          <w:tcPr>
            <w:tcW w:w="452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9F7BE8B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Skills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6055D17B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3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A4A4"/>
          </w:tcPr>
          <w:p w14:paraId="5752469B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7528EDF0" w14:textId="77777777" w:rsidTr="006465C1">
        <w:trPr>
          <w:trHeight w:val="813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AAC"/>
          </w:tcPr>
          <w:p w14:paraId="5A94D028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sz w:val="20"/>
              </w:rPr>
            </w:pP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26573" w14:textId="77777777" w:rsidR="006465C1" w:rsidRPr="00F63D88" w:rsidRDefault="006465C1" w:rsidP="00497455">
            <w:pPr>
              <w:pStyle w:val="TableParagraph"/>
              <w:spacing w:line="276" w:lineRule="auto"/>
              <w:ind w:right="125" w:hanging="2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F63D88">
              <w:rPr>
                <w:rFonts w:asciiTheme="majorHAnsi" w:hAnsiTheme="majorHAnsi" w:cstheme="majorHAnsi"/>
                <w:b/>
                <w:sz w:val="24"/>
                <w:szCs w:val="24"/>
              </w:rPr>
              <w:t>Exp on Each</w:t>
            </w:r>
            <w:r w:rsidRPr="00F63D88">
              <w:rPr>
                <w:rFonts w:asciiTheme="majorHAnsi" w:hAnsiTheme="majorHAnsi" w:cstheme="majorHAnsi"/>
                <w:b/>
                <w:spacing w:val="1"/>
                <w:sz w:val="24"/>
                <w:szCs w:val="24"/>
              </w:rPr>
              <w:t xml:space="preserve"> </w:t>
            </w:r>
            <w:r w:rsidRPr="00F63D88">
              <w:rPr>
                <w:rFonts w:asciiTheme="majorHAnsi" w:hAnsiTheme="majorHAnsi" w:cstheme="majorHAnsi"/>
                <w:b/>
                <w:spacing w:val="-1"/>
                <w:sz w:val="24"/>
                <w:szCs w:val="24"/>
              </w:rPr>
              <w:t>Mandatory</w:t>
            </w:r>
            <w:r w:rsidRPr="00F63D88">
              <w:rPr>
                <w:rFonts w:asciiTheme="majorHAnsi" w:hAnsiTheme="majorHAnsi" w:cstheme="majorHAnsi"/>
                <w:b/>
                <w:spacing w:val="-8"/>
                <w:sz w:val="24"/>
                <w:szCs w:val="24"/>
              </w:rPr>
              <w:t xml:space="preserve"> </w:t>
            </w:r>
            <w:r w:rsidRPr="00F63D88">
              <w:rPr>
                <w:rFonts w:asciiTheme="majorHAnsi" w:hAnsiTheme="majorHAnsi" w:cstheme="majorHAnsi"/>
                <w:b/>
                <w:sz w:val="24"/>
                <w:szCs w:val="24"/>
              </w:rPr>
              <w:t>Skill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ABB3A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Exact</w:t>
            </w:r>
            <w:r w:rsidRPr="00F63D88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Years</w:t>
            </w:r>
            <w:r w:rsidRPr="00F63D88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of</w:t>
            </w:r>
          </w:p>
          <w:p w14:paraId="75ED80BA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Exp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458C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Supplier</w:t>
            </w:r>
            <w:r w:rsidRPr="00F63D88">
              <w:rPr>
                <w:rFonts w:asciiTheme="majorHAnsi" w:hAnsiTheme="majorHAnsi" w:cstheme="majorHAnsi"/>
                <w:spacing w:val="-3"/>
                <w:sz w:val="24"/>
                <w:szCs w:val="24"/>
              </w:rPr>
              <w:t xml:space="preserve"> 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Rating</w:t>
            </w:r>
          </w:p>
        </w:tc>
      </w:tr>
      <w:tr w:rsidR="006465C1" w:rsidRPr="0040543B" w14:paraId="0B82CF6E" w14:textId="77777777" w:rsidTr="006465C1">
        <w:trPr>
          <w:trHeight w:val="473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D0779" w14:textId="77777777" w:rsidR="006465C1" w:rsidRDefault="006465C1" w:rsidP="00497455">
            <w:pPr>
              <w:pStyle w:val="TableParagraph"/>
              <w:spacing w:line="276" w:lineRule="auto"/>
              <w:rPr>
                <w:rFonts w:ascii="Calibri"/>
              </w:rPr>
            </w:pPr>
            <w:r>
              <w:rPr>
                <w:rFonts w:ascii="Calibri"/>
              </w:rPr>
              <w:t>Java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8D64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10667" w14:textId="77777777" w:rsidR="006465C1" w:rsidRPr="00F63D88" w:rsidRDefault="006465C1" w:rsidP="00497455">
            <w:pPr>
              <w:pStyle w:val="TableParagraph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1F656C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6BCAA8EE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77B8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sz w:val="20"/>
              </w:rPr>
            </w:pPr>
            <w:r>
              <w:rPr>
                <w:rFonts w:ascii="Calibri"/>
              </w:rPr>
              <w:t xml:space="preserve">Spring boot 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98FA1" w14:textId="3E11C29D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 xml:space="preserve"> yr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FFC3" w14:textId="4A63D0AF" w:rsidR="006465C1" w:rsidRPr="00F63D88" w:rsidRDefault="006465C1" w:rsidP="00497455">
            <w:pPr>
              <w:pStyle w:val="TableParagraph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 xml:space="preserve"> yr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DBA160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66EC5CC9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901F" w14:textId="77777777" w:rsidR="006465C1" w:rsidRDefault="006465C1" w:rsidP="00497455">
            <w:pPr>
              <w:pStyle w:val="TableParagraph"/>
              <w:spacing w:line="276" w:lineRule="auto"/>
              <w:ind w:hanging="2"/>
              <w:rPr>
                <w:rFonts w:ascii="Calibri"/>
              </w:rPr>
            </w:pPr>
            <w:r>
              <w:rPr>
                <w:rFonts w:ascii="Calibri"/>
              </w:rPr>
              <w:t>SQL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8D133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 xml:space="preserve"> yrs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6680" w14:textId="77777777" w:rsidR="006465C1" w:rsidRPr="00F63D88" w:rsidRDefault="006465C1" w:rsidP="00497455">
            <w:pPr>
              <w:pStyle w:val="TableParagraph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BEEF39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7A86161D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6742" w14:textId="305C5592" w:rsidR="006465C1" w:rsidRDefault="00D54C6E" w:rsidP="00497455">
            <w:pPr>
              <w:pStyle w:val="TableParagraph"/>
              <w:spacing w:line="276" w:lineRule="auto"/>
              <w:rPr>
                <w:sz w:val="20"/>
              </w:rPr>
            </w:pPr>
            <w:r w:rsidRPr="00F4551D">
              <w:rPr>
                <w:sz w:val="20"/>
              </w:rPr>
              <w:t>Microservice</w:t>
            </w:r>
            <w:r w:rsidR="008C6324">
              <w:rPr>
                <w:sz w:val="20"/>
              </w:rPr>
              <w:t>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1974" w14:textId="428FC474" w:rsidR="006465C1" w:rsidRPr="00F4551D" w:rsidRDefault="00D54C6E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 w:rsidRPr="00F4551D">
              <w:rPr>
                <w:rFonts w:asciiTheme="majorHAnsi" w:hAnsiTheme="majorHAnsi" w:cstheme="majorHAnsi"/>
                <w:sz w:val="24"/>
                <w:szCs w:val="24"/>
              </w:rPr>
              <w:t>1 yr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B661D" w14:textId="0414DB40" w:rsidR="006465C1" w:rsidRPr="00F63D88" w:rsidRDefault="00F4551D" w:rsidP="00497455">
            <w:pPr>
              <w:pStyle w:val="TableParagraph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F4551D">
              <w:rPr>
                <w:rFonts w:asciiTheme="majorHAnsi" w:hAnsiTheme="majorHAnsi" w:cstheme="majorHAnsi"/>
                <w:sz w:val="24"/>
                <w:szCs w:val="24"/>
              </w:rPr>
              <w:t>1 yr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491A62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6465C1" w:rsidRPr="0040543B" w14:paraId="7CA863B7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41B0" w14:textId="28C5538D" w:rsidR="006465C1" w:rsidRPr="00F4551D" w:rsidRDefault="00F4551D" w:rsidP="00497455">
            <w:pPr>
              <w:pStyle w:val="TableParagraph"/>
              <w:spacing w:line="276" w:lineRule="auto"/>
              <w:rPr>
                <w:sz w:val="20"/>
              </w:rPr>
            </w:pPr>
            <w:r w:rsidRPr="00F4551D">
              <w:rPr>
                <w:sz w:val="20"/>
              </w:rPr>
              <w:t>Kafka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3A6D3" w14:textId="5DE5F206" w:rsidR="006465C1" w:rsidRPr="00D54C6E" w:rsidRDefault="00F4551D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trike/>
                <w:sz w:val="24"/>
                <w:szCs w:val="24"/>
              </w:rPr>
            </w:pPr>
            <w:r w:rsidRPr="00F4551D">
              <w:rPr>
                <w:rFonts w:asciiTheme="majorHAnsi" w:hAnsiTheme="majorHAnsi" w:cstheme="majorHAnsi"/>
                <w:sz w:val="24"/>
                <w:szCs w:val="24"/>
              </w:rPr>
              <w:t>1 yr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3B4BD" w14:textId="42CAA988" w:rsidR="006465C1" w:rsidRPr="00D54C6E" w:rsidRDefault="00F4551D" w:rsidP="00497455">
            <w:pPr>
              <w:pStyle w:val="TableParagraph"/>
              <w:spacing w:line="276" w:lineRule="auto"/>
              <w:rPr>
                <w:rFonts w:asciiTheme="majorHAnsi" w:hAnsiTheme="majorHAnsi" w:cstheme="majorHAnsi"/>
                <w:strike/>
                <w:sz w:val="24"/>
                <w:szCs w:val="24"/>
              </w:rPr>
            </w:pPr>
            <w:r w:rsidRPr="00F4551D">
              <w:rPr>
                <w:rFonts w:asciiTheme="majorHAnsi" w:hAnsiTheme="majorHAnsi" w:cstheme="majorHAnsi"/>
                <w:sz w:val="24"/>
                <w:szCs w:val="24"/>
              </w:rPr>
              <w:t>1 yr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B96018" w14:textId="77777777" w:rsidR="006465C1" w:rsidRPr="00F63D88" w:rsidRDefault="006465C1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4551D" w:rsidRPr="0040543B" w14:paraId="093A83B5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BF059" w14:textId="60F997B9" w:rsidR="00F4551D" w:rsidRDefault="00F4551D" w:rsidP="00497455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Junit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0511C" w14:textId="623E74A3" w:rsidR="00F4551D" w:rsidRDefault="00F4551D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 xml:space="preserve"> yr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483A8" w14:textId="110D88A7" w:rsidR="00F4551D" w:rsidRDefault="00F4551D" w:rsidP="00497455">
            <w:pPr>
              <w:pStyle w:val="TableParagraph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7B6766" w14:textId="77777777" w:rsidR="00F4551D" w:rsidRPr="00F63D88" w:rsidRDefault="00F4551D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4551D" w:rsidRPr="0040543B" w14:paraId="14C9913F" w14:textId="77777777" w:rsidTr="006465C1">
        <w:trPr>
          <w:trHeight w:val="406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64C01" w14:textId="0868E062" w:rsidR="00F4551D" w:rsidRDefault="00F4551D" w:rsidP="00497455">
            <w:pPr>
              <w:pStyle w:val="TableParagraph"/>
              <w:spacing w:line="276" w:lineRule="auto"/>
              <w:rPr>
                <w:sz w:val="20"/>
              </w:rPr>
            </w:pPr>
            <w:r>
              <w:rPr>
                <w:sz w:val="20"/>
              </w:rPr>
              <w:t>Design Principles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EAB31" w14:textId="73D6A5A3" w:rsidR="00F4551D" w:rsidRPr="00F63D88" w:rsidRDefault="00F4551D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 xml:space="preserve"> yr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A2EB2" w14:textId="77777777" w:rsidR="00F4551D" w:rsidRPr="00F63D88" w:rsidRDefault="00F4551D" w:rsidP="00497455">
            <w:pPr>
              <w:pStyle w:val="TableParagraph"/>
              <w:spacing w:line="276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yrs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E4FD5" w14:textId="77777777" w:rsidR="00F4551D" w:rsidRPr="00F63D88" w:rsidRDefault="00F4551D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F4551D" w:rsidRPr="0040543B" w14:paraId="25EA1D0B" w14:textId="77777777" w:rsidTr="006465C1">
        <w:trPr>
          <w:trHeight w:val="473"/>
        </w:trPr>
        <w:tc>
          <w:tcPr>
            <w:tcW w:w="4528" w:type="dxa"/>
            <w:tcBorders>
              <w:top w:val="single" w:sz="4" w:space="0" w:color="000000"/>
              <w:right w:val="single" w:sz="4" w:space="0" w:color="000000"/>
            </w:tcBorders>
          </w:tcPr>
          <w:p w14:paraId="57BE3C35" w14:textId="77777777" w:rsidR="00F4551D" w:rsidRDefault="00F4551D" w:rsidP="00497455">
            <w:pPr>
              <w:pStyle w:val="TableParagraph"/>
              <w:spacing w:line="276" w:lineRule="auto"/>
              <w:ind w:hanging="2"/>
              <w:rPr>
                <w:sz w:val="18"/>
              </w:rPr>
            </w:pPr>
            <w:r>
              <w:rPr>
                <w:sz w:val="18"/>
              </w:rPr>
              <w:t>Team Lead role Played (yes/No)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8AE79" w14:textId="77777777" w:rsidR="00F4551D" w:rsidRPr="00F63D88" w:rsidRDefault="00F4551D" w:rsidP="00497455">
            <w:pPr>
              <w:pStyle w:val="TableParagraph"/>
              <w:spacing w:line="276" w:lineRule="auto"/>
              <w:ind w:hanging="2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No </w:t>
            </w:r>
          </w:p>
        </w:tc>
      </w:tr>
      <w:tr w:rsidR="00F4551D" w:rsidRPr="0040543B" w14:paraId="1438CC6C" w14:textId="77777777" w:rsidTr="006465C1">
        <w:trPr>
          <w:trHeight w:val="404"/>
        </w:trPr>
        <w:tc>
          <w:tcPr>
            <w:tcW w:w="4528" w:type="dxa"/>
            <w:tcBorders>
              <w:bottom w:val="single" w:sz="4" w:space="0" w:color="000000"/>
              <w:right w:val="single" w:sz="4" w:space="0" w:color="000000"/>
            </w:tcBorders>
          </w:tcPr>
          <w:p w14:paraId="2168F49B" w14:textId="77777777" w:rsidR="00F4551D" w:rsidRDefault="00F4551D" w:rsidP="00497455">
            <w:pPr>
              <w:pStyle w:val="TableParagraph"/>
              <w:spacing w:line="276" w:lineRule="auto"/>
              <w:ind w:hanging="2"/>
              <w:rPr>
                <w:sz w:val="20"/>
              </w:rPr>
            </w:pPr>
            <w:r>
              <w:rPr>
                <w:sz w:val="20"/>
              </w:rPr>
              <w:t>Supplier's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comment*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AE55" w14:textId="77777777" w:rsidR="00F4551D" w:rsidRPr="00F63D88" w:rsidRDefault="00F4551D" w:rsidP="00497455">
            <w:pPr>
              <w:pStyle w:val="TableParagraph"/>
              <w:spacing w:line="276" w:lineRule="auto"/>
              <w:ind w:right="1747" w:hanging="2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</w:p>
        </w:tc>
      </w:tr>
      <w:tr w:rsidR="00F4551D" w:rsidRPr="0040543B" w14:paraId="69AFBA61" w14:textId="77777777" w:rsidTr="006465C1">
        <w:trPr>
          <w:trHeight w:val="404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70108" w14:textId="77777777" w:rsidR="00F4551D" w:rsidRDefault="00F4551D" w:rsidP="00497455">
            <w:pPr>
              <w:pStyle w:val="TableParagraph"/>
              <w:spacing w:line="276" w:lineRule="auto"/>
              <w:ind w:hanging="2"/>
              <w:rPr>
                <w:sz w:val="20"/>
              </w:rPr>
            </w:pPr>
            <w:r>
              <w:rPr>
                <w:sz w:val="20"/>
              </w:rPr>
              <w:t>Score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conducted</w:t>
            </w:r>
          </w:p>
        </w:tc>
        <w:tc>
          <w:tcPr>
            <w:tcW w:w="50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BF79C8" w14:textId="77777777" w:rsidR="00F4551D" w:rsidRPr="00F63D88" w:rsidRDefault="00F4551D" w:rsidP="00497455">
            <w:pPr>
              <w:pStyle w:val="TableParagraph"/>
              <w:spacing w:line="276" w:lineRule="auto"/>
              <w:ind w:right="1697" w:hanging="2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</w:p>
        </w:tc>
      </w:tr>
      <w:tr w:rsidR="00F4551D" w:rsidRPr="0040543B" w14:paraId="5AF98598" w14:textId="77777777" w:rsidTr="006465C1">
        <w:trPr>
          <w:trHeight w:val="1292"/>
        </w:trPr>
        <w:tc>
          <w:tcPr>
            <w:tcW w:w="4528" w:type="dxa"/>
            <w:tcBorders>
              <w:top w:val="single" w:sz="4" w:space="0" w:color="000000"/>
              <w:bottom w:val="single" w:sz="4" w:space="0" w:color="000000"/>
            </w:tcBorders>
          </w:tcPr>
          <w:p w14:paraId="158E1B72" w14:textId="77777777" w:rsidR="00F4551D" w:rsidRDefault="00F4551D" w:rsidP="00497455">
            <w:pPr>
              <w:pStyle w:val="TableParagraph"/>
              <w:spacing w:line="276" w:lineRule="auto"/>
              <w:ind w:hanging="2"/>
              <w:rPr>
                <w:sz w:val="20"/>
              </w:rPr>
            </w:pPr>
            <w:r>
              <w:rPr>
                <w:sz w:val="20"/>
              </w:rPr>
              <w:lastRenderedPageBreak/>
              <w:t>Addition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supplier</w:t>
            </w:r>
          </w:p>
        </w:tc>
        <w:tc>
          <w:tcPr>
            <w:tcW w:w="5060" w:type="dxa"/>
            <w:gridSpan w:val="3"/>
          </w:tcPr>
          <w:p w14:paraId="07BF8FBA" w14:textId="77777777" w:rsidR="00F4551D" w:rsidRPr="00925463" w:rsidRDefault="00F4551D" w:rsidP="00497455">
            <w:pPr>
              <w:pStyle w:val="TableParagraph"/>
              <w:tabs>
                <w:tab w:val="left" w:pos="827"/>
                <w:tab w:val="left" w:pos="828"/>
              </w:tabs>
              <w:spacing w:line="276" w:lineRule="auto"/>
              <w:ind w:hanging="2"/>
              <w:jc w:val="center"/>
              <w:rPr>
                <w:i/>
                <w:iCs/>
                <w:sz w:val="20"/>
              </w:rPr>
            </w:pPr>
            <w:r w:rsidRPr="00F63D88">
              <w:rPr>
                <w:rFonts w:asciiTheme="majorHAnsi" w:hAnsiTheme="majorHAnsi" w:cstheme="majorHAnsi"/>
                <w:sz w:val="24"/>
                <w:szCs w:val="24"/>
              </w:rPr>
              <w:t>NA</w:t>
            </w:r>
          </w:p>
        </w:tc>
      </w:tr>
      <w:bookmarkEnd w:id="0"/>
    </w:tbl>
    <w:p w14:paraId="6E8F61D5" w14:textId="77777777" w:rsidR="000B1E77" w:rsidRDefault="000B1E77" w:rsidP="00497455">
      <w:pPr>
        <w:pBdr>
          <w:bottom w:val="single" w:sz="6" w:space="2" w:color="auto"/>
        </w:pBdr>
        <w:spacing w:line="276" w:lineRule="auto"/>
        <w:ind w:left="1080" w:hanging="72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33425AA" w14:textId="77777777" w:rsidR="0058081D" w:rsidRDefault="0058081D" w:rsidP="00497455">
      <w:pPr>
        <w:pBdr>
          <w:bottom w:val="single" w:sz="6" w:space="2" w:color="auto"/>
        </w:pBdr>
        <w:spacing w:line="276" w:lineRule="auto"/>
        <w:ind w:left="1080" w:hanging="720"/>
        <w:jc w:val="center"/>
        <w:rPr>
          <w:rFonts w:asciiTheme="minorHAnsi" w:hAnsiTheme="minorHAnsi" w:cstheme="minorHAnsi"/>
          <w:b/>
          <w:sz w:val="28"/>
          <w:szCs w:val="28"/>
        </w:rPr>
      </w:pPr>
    </w:p>
    <w:p w14:paraId="7BCE8E5E" w14:textId="25175F76" w:rsidR="00460705" w:rsidRPr="005B2350" w:rsidRDefault="00BB14A9" w:rsidP="00497455">
      <w:pPr>
        <w:pBdr>
          <w:bottom w:val="single" w:sz="6" w:space="2" w:color="auto"/>
        </w:pBdr>
        <w:spacing w:line="276" w:lineRule="auto"/>
        <w:ind w:left="1080" w:hanging="720"/>
        <w:jc w:val="center"/>
        <w:rPr>
          <w:b/>
          <w:bCs/>
          <w:sz w:val="28"/>
          <w:szCs w:val="28"/>
        </w:rPr>
      </w:pPr>
      <w:r w:rsidRPr="005B2350">
        <w:rPr>
          <w:b/>
          <w:bCs/>
          <w:sz w:val="28"/>
          <w:szCs w:val="28"/>
        </w:rPr>
        <w:t>Anitha Thomas</w:t>
      </w:r>
    </w:p>
    <w:p w14:paraId="1ACC2C79" w14:textId="77777777" w:rsidR="00D32D1F" w:rsidRPr="008B0BE0" w:rsidRDefault="00671147" w:rsidP="00497455">
      <w:pPr>
        <w:spacing w:line="276" w:lineRule="auto"/>
        <w:ind w:left="1080" w:hanging="720"/>
        <w:rPr>
          <w:sz w:val="22"/>
          <w:szCs w:val="22"/>
        </w:rPr>
      </w:pPr>
      <w:r w:rsidRPr="008B0BE0">
        <w:rPr>
          <w:b/>
          <w:sz w:val="22"/>
          <w:szCs w:val="22"/>
        </w:rPr>
        <w:t xml:space="preserve">SKILL </w:t>
      </w:r>
      <w:r w:rsidR="00D32D1F" w:rsidRPr="008B0BE0">
        <w:rPr>
          <w:b/>
          <w:sz w:val="22"/>
          <w:szCs w:val="22"/>
        </w:rPr>
        <w:t>SUMMARY</w:t>
      </w:r>
      <w:r w:rsidR="00D32D1F" w:rsidRPr="008B0BE0">
        <w:rPr>
          <w:b/>
          <w:sz w:val="22"/>
          <w:szCs w:val="22"/>
        </w:rPr>
        <w:br/>
      </w:r>
    </w:p>
    <w:p w14:paraId="0D913A10" w14:textId="77777777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5 years of experience in Information Technology as a Java Developer, involved primarily in development activities.</w:t>
      </w:r>
    </w:p>
    <w:p w14:paraId="176D400C" w14:textId="77777777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Hands-on experience in web service-based development using Spring Boot integrated with REST APIs and relational as well as non-relational databases.</w:t>
      </w:r>
    </w:p>
    <w:p w14:paraId="553EC3BB" w14:textId="74694A6E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Experience working in HR management domains, participating in backend module development, maintenance, and support.</w:t>
      </w:r>
    </w:p>
    <w:p w14:paraId="63E7BFB0" w14:textId="77777777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Trained in Core Java, Design Patterns, MySQL, MongoDB, and Spring Boot with UST.</w:t>
      </w:r>
    </w:p>
    <w:p w14:paraId="57287553" w14:textId="77777777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Hands-on experience with development tools and repositories like GitHub, SVN.</w:t>
      </w:r>
    </w:p>
    <w:p w14:paraId="4B8E4D42" w14:textId="77777777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Proficient in relational databases such as MySQL, Oracle, and non-relational databases like MongoDB.</w:t>
      </w:r>
    </w:p>
    <w:p w14:paraId="2D36AC2D" w14:textId="77777777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Exposure to testing tools like JUnit for unit testing and SonarQube for code quality checks.</w:t>
      </w:r>
    </w:p>
    <w:p w14:paraId="257813F7" w14:textId="77777777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Good communication skills with client-facing exposure in an offshore-centric delivery model.</w:t>
      </w:r>
    </w:p>
    <w:p w14:paraId="0AA2A780" w14:textId="633CDDBA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 xml:space="preserve">Actively participated in Agile Scrum projects, involving in sprint </w:t>
      </w:r>
      <w:r w:rsidR="008C6324">
        <w:rPr>
          <w:rStyle w:val="Strong"/>
          <w:b w:val="0"/>
          <w:bCs w:val="0"/>
        </w:rPr>
        <w:t>reviews</w:t>
      </w:r>
      <w:r w:rsidR="006465C1">
        <w:rPr>
          <w:rStyle w:val="Strong"/>
          <w:b w:val="0"/>
          <w:bCs w:val="0"/>
        </w:rPr>
        <w:t xml:space="preserve"> and</w:t>
      </w:r>
      <w:r w:rsidRPr="008B0BE0">
        <w:rPr>
          <w:rStyle w:val="Strong"/>
          <w:b w:val="0"/>
          <w:bCs w:val="0"/>
        </w:rPr>
        <w:t xml:space="preserve"> daily stand-ups</w:t>
      </w:r>
    </w:p>
    <w:p w14:paraId="1D0098E4" w14:textId="77777777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Involved in the design and development of application workflows and backend services for Employee Process Management and Ecommerce applications.</w:t>
      </w:r>
    </w:p>
    <w:p w14:paraId="3AF62FEE" w14:textId="77777777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Experience working with older frameworks like Struts 1.x and Struts 2 in legacy support projects.</w:t>
      </w:r>
    </w:p>
    <w:p w14:paraId="119993C8" w14:textId="5439E2C1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Proficient in using development IDEs like Eclipse</w:t>
      </w:r>
      <w:r w:rsidR="008C6324">
        <w:rPr>
          <w:rStyle w:val="Strong"/>
          <w:b w:val="0"/>
          <w:bCs w:val="0"/>
        </w:rPr>
        <w:t>, VS Code</w:t>
      </w:r>
    </w:p>
    <w:p w14:paraId="4BC71CB9" w14:textId="77777777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Experienced in log management, debugging, and health-check page development for applications.</w:t>
      </w:r>
    </w:p>
    <w:p w14:paraId="30A5C079" w14:textId="4E439B71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Skilled in ensuring on-time delivery, adhering to code standards</w:t>
      </w:r>
    </w:p>
    <w:p w14:paraId="61D59E93" w14:textId="77777777" w:rsidR="00BB14A9" w:rsidRPr="008B0BE0" w:rsidRDefault="00BB14A9" w:rsidP="00497455">
      <w:pPr>
        <w:numPr>
          <w:ilvl w:val="0"/>
          <w:numId w:val="27"/>
        </w:numPr>
        <w:spacing w:before="100" w:beforeAutospacing="1" w:after="100" w:afterAutospacing="1" w:line="276" w:lineRule="auto"/>
        <w:rPr>
          <w:b/>
          <w:bCs/>
        </w:rPr>
      </w:pPr>
      <w:r w:rsidRPr="008B0BE0">
        <w:rPr>
          <w:rStyle w:val="Strong"/>
          <w:b w:val="0"/>
          <w:bCs w:val="0"/>
        </w:rPr>
        <w:t>Capable of working efficiently as a team member or independently to meet project deadlines.</w:t>
      </w:r>
    </w:p>
    <w:p w14:paraId="24995DF1" w14:textId="58EA1270" w:rsidR="0006061D" w:rsidRPr="008B0BE0" w:rsidRDefault="0006061D" w:rsidP="00497455">
      <w:pPr>
        <w:pStyle w:val="ListParagraph"/>
        <w:numPr>
          <w:ilvl w:val="0"/>
          <w:numId w:val="27"/>
        </w:numPr>
        <w:spacing w:line="276" w:lineRule="auto"/>
      </w:pPr>
      <w:r w:rsidRPr="008B0BE0">
        <w:t>Collaborative team player with excellent communication skills, capable of effectively working in cross-functional teams</w:t>
      </w:r>
      <w:r w:rsidR="00854788" w:rsidRPr="008B0BE0">
        <w:t>.</w:t>
      </w:r>
    </w:p>
    <w:p w14:paraId="6D1E57A0" w14:textId="77777777" w:rsidR="000B1E77" w:rsidRPr="008B0BE0" w:rsidRDefault="000B1E77" w:rsidP="00497455">
      <w:pPr>
        <w:spacing w:line="276" w:lineRule="auto"/>
      </w:pPr>
    </w:p>
    <w:p w14:paraId="0824B24B" w14:textId="77777777" w:rsidR="008C6324" w:rsidRDefault="008C6324" w:rsidP="00497455">
      <w:pPr>
        <w:spacing w:line="276" w:lineRule="auto"/>
        <w:ind w:left="360"/>
        <w:rPr>
          <w:b/>
          <w:bCs/>
        </w:rPr>
      </w:pPr>
    </w:p>
    <w:p w14:paraId="5E156386" w14:textId="02656D74" w:rsidR="007F16FC" w:rsidRPr="008B0BE0" w:rsidRDefault="007F16FC" w:rsidP="00497455">
      <w:pPr>
        <w:spacing w:line="276" w:lineRule="auto"/>
        <w:ind w:left="360"/>
        <w:rPr>
          <w:b/>
          <w:bCs/>
        </w:rPr>
      </w:pPr>
      <w:r w:rsidRPr="008B0BE0">
        <w:rPr>
          <w:b/>
          <w:bCs/>
        </w:rPr>
        <w:lastRenderedPageBreak/>
        <w:t>TECHNICAL SKILLS:</w:t>
      </w:r>
    </w:p>
    <w:p w14:paraId="26798042" w14:textId="24211F58" w:rsidR="001943AB" w:rsidRPr="008B0BE0" w:rsidRDefault="001943AB" w:rsidP="00497455">
      <w:pPr>
        <w:numPr>
          <w:ilvl w:val="0"/>
          <w:numId w:val="40"/>
        </w:numPr>
        <w:spacing w:line="276" w:lineRule="auto"/>
      </w:pPr>
      <w:bookmarkStart w:id="1" w:name="_Hlk192163674"/>
      <w:r w:rsidRPr="008B0BE0">
        <w:rPr>
          <w:b/>
          <w:bCs/>
        </w:rPr>
        <w:t>Programming Language:</w:t>
      </w:r>
      <w:r w:rsidRPr="008B0BE0">
        <w:t xml:space="preserve"> </w:t>
      </w:r>
      <w:r w:rsidR="007C5B05" w:rsidRPr="008B0BE0">
        <w:t>Java, J</w:t>
      </w:r>
      <w:r w:rsidRPr="008B0BE0">
        <w:t>2EE</w:t>
      </w:r>
    </w:p>
    <w:p w14:paraId="37D31598" w14:textId="20BF0A15" w:rsidR="001943AB" w:rsidRPr="008B0BE0" w:rsidRDefault="007C5B05" w:rsidP="00497455">
      <w:pPr>
        <w:numPr>
          <w:ilvl w:val="0"/>
          <w:numId w:val="40"/>
        </w:numPr>
        <w:spacing w:line="276" w:lineRule="auto"/>
      </w:pPr>
      <w:r w:rsidRPr="008B0BE0">
        <w:rPr>
          <w:b/>
          <w:bCs/>
        </w:rPr>
        <w:t>Framework</w:t>
      </w:r>
      <w:r w:rsidR="001943AB" w:rsidRPr="008B0BE0">
        <w:t>: Spring Boot</w:t>
      </w:r>
      <w:r w:rsidR="00C90AF5">
        <w:t xml:space="preserve">, </w:t>
      </w:r>
      <w:r w:rsidR="00C90AF5" w:rsidRPr="00C90AF5">
        <w:t>Microservices architecture</w:t>
      </w:r>
    </w:p>
    <w:p w14:paraId="37F043A2" w14:textId="77777777" w:rsidR="001943AB" w:rsidRPr="008B0BE0" w:rsidRDefault="001943AB" w:rsidP="00497455">
      <w:pPr>
        <w:numPr>
          <w:ilvl w:val="0"/>
          <w:numId w:val="40"/>
        </w:numPr>
        <w:spacing w:line="276" w:lineRule="auto"/>
      </w:pPr>
      <w:r w:rsidRPr="008B0BE0">
        <w:rPr>
          <w:b/>
          <w:bCs/>
        </w:rPr>
        <w:t>ORM:</w:t>
      </w:r>
      <w:r w:rsidRPr="008B0BE0">
        <w:t xml:space="preserve"> Hibernate, JPA</w:t>
      </w:r>
    </w:p>
    <w:p w14:paraId="175F6868" w14:textId="41A13754" w:rsidR="001943AB" w:rsidRDefault="007C5B05" w:rsidP="00497455">
      <w:pPr>
        <w:numPr>
          <w:ilvl w:val="0"/>
          <w:numId w:val="40"/>
        </w:numPr>
        <w:spacing w:line="276" w:lineRule="auto"/>
      </w:pPr>
      <w:r w:rsidRPr="008B0BE0">
        <w:rPr>
          <w:b/>
          <w:bCs/>
        </w:rPr>
        <w:t>UI:</w:t>
      </w:r>
      <w:r w:rsidRPr="008B0BE0">
        <w:t xml:space="preserve"> </w:t>
      </w:r>
      <w:r w:rsidR="00BB14A9" w:rsidRPr="008B0BE0">
        <w:t>React</w:t>
      </w:r>
    </w:p>
    <w:p w14:paraId="553B960A" w14:textId="77777777" w:rsidR="00C90AF5" w:rsidRPr="008B0BE0" w:rsidRDefault="00C90AF5" w:rsidP="00C90AF5">
      <w:pPr>
        <w:numPr>
          <w:ilvl w:val="0"/>
          <w:numId w:val="40"/>
        </w:numPr>
        <w:spacing w:line="276" w:lineRule="auto"/>
      </w:pPr>
      <w:r w:rsidRPr="008B0BE0">
        <w:rPr>
          <w:b/>
          <w:bCs/>
        </w:rPr>
        <w:t>Database</w:t>
      </w:r>
      <w:r w:rsidRPr="008B0BE0">
        <w:t>: MySQL, MongoDB</w:t>
      </w:r>
    </w:p>
    <w:p w14:paraId="42352D5B" w14:textId="1B0A745D" w:rsidR="001943AB" w:rsidRPr="008B0BE0" w:rsidRDefault="001943AB" w:rsidP="00497455">
      <w:pPr>
        <w:numPr>
          <w:ilvl w:val="0"/>
          <w:numId w:val="40"/>
        </w:numPr>
        <w:spacing w:line="276" w:lineRule="auto"/>
      </w:pPr>
      <w:r w:rsidRPr="008B0BE0">
        <w:rPr>
          <w:b/>
          <w:bCs/>
        </w:rPr>
        <w:t>Tools</w:t>
      </w:r>
      <w:r w:rsidR="00C90AF5">
        <w:rPr>
          <w:b/>
          <w:bCs/>
        </w:rPr>
        <w:t xml:space="preserve"> &amp; IDEs</w:t>
      </w:r>
      <w:r w:rsidRPr="008B0BE0">
        <w:rPr>
          <w:b/>
          <w:bCs/>
        </w:rPr>
        <w:t>:</w:t>
      </w:r>
      <w:r w:rsidRPr="008B0BE0">
        <w:t xml:space="preserve"> Eclipse</w:t>
      </w:r>
    </w:p>
    <w:p w14:paraId="0D19D228" w14:textId="700496E3" w:rsidR="001943AB" w:rsidRPr="008B0BE0" w:rsidRDefault="001943AB" w:rsidP="00497455">
      <w:pPr>
        <w:numPr>
          <w:ilvl w:val="0"/>
          <w:numId w:val="40"/>
        </w:numPr>
        <w:spacing w:line="276" w:lineRule="auto"/>
      </w:pPr>
      <w:r w:rsidRPr="008B0BE0">
        <w:rPr>
          <w:b/>
          <w:bCs/>
        </w:rPr>
        <w:t>Version control Tools</w:t>
      </w:r>
      <w:r w:rsidRPr="008B0BE0">
        <w:t>: SVN, GitHub</w:t>
      </w:r>
    </w:p>
    <w:p w14:paraId="329FF0B2" w14:textId="77777777" w:rsidR="001943AB" w:rsidRDefault="001943AB" w:rsidP="00497455">
      <w:pPr>
        <w:numPr>
          <w:ilvl w:val="0"/>
          <w:numId w:val="40"/>
        </w:numPr>
        <w:spacing w:line="276" w:lineRule="auto"/>
      </w:pPr>
      <w:r w:rsidRPr="008B0BE0">
        <w:rPr>
          <w:b/>
          <w:bCs/>
        </w:rPr>
        <w:t>Web Services</w:t>
      </w:r>
      <w:r w:rsidRPr="008B0BE0">
        <w:t>: REST</w:t>
      </w:r>
    </w:p>
    <w:p w14:paraId="696CE8E0" w14:textId="7EAED302" w:rsidR="00C90AF5" w:rsidRPr="008B0BE0" w:rsidRDefault="00C90AF5" w:rsidP="00497455">
      <w:pPr>
        <w:numPr>
          <w:ilvl w:val="0"/>
          <w:numId w:val="40"/>
        </w:numPr>
        <w:spacing w:line="276" w:lineRule="auto"/>
      </w:pPr>
      <w:r w:rsidRPr="00C90AF5">
        <w:rPr>
          <w:b/>
          <w:bCs/>
        </w:rPr>
        <w:t>Message Broker:</w:t>
      </w:r>
      <w:r w:rsidRPr="00C90AF5">
        <w:t xml:space="preserve"> Kafka</w:t>
      </w:r>
    </w:p>
    <w:p w14:paraId="3CE19DED" w14:textId="333BB151" w:rsidR="001943AB" w:rsidRPr="008B0BE0" w:rsidRDefault="001943AB" w:rsidP="00497455">
      <w:pPr>
        <w:numPr>
          <w:ilvl w:val="0"/>
          <w:numId w:val="40"/>
        </w:numPr>
        <w:spacing w:line="276" w:lineRule="auto"/>
      </w:pPr>
      <w:r w:rsidRPr="008B0BE0">
        <w:rPr>
          <w:b/>
          <w:bCs/>
        </w:rPr>
        <w:t xml:space="preserve">Domain </w:t>
      </w:r>
      <w:r w:rsidR="00812784" w:rsidRPr="008B0BE0">
        <w:rPr>
          <w:b/>
          <w:bCs/>
        </w:rPr>
        <w:t>Experience:</w:t>
      </w:r>
      <w:r w:rsidRPr="008B0BE0">
        <w:t xml:space="preserve"> </w:t>
      </w:r>
      <w:r w:rsidR="00BB14A9" w:rsidRPr="008B0BE0">
        <w:t>HR Management</w:t>
      </w:r>
    </w:p>
    <w:p w14:paraId="36746EF4" w14:textId="7D129FC4" w:rsidR="001943AB" w:rsidRPr="008B0BE0" w:rsidRDefault="001943AB" w:rsidP="00497455">
      <w:pPr>
        <w:numPr>
          <w:ilvl w:val="0"/>
          <w:numId w:val="40"/>
        </w:numPr>
        <w:spacing w:line="276" w:lineRule="auto"/>
      </w:pPr>
      <w:r w:rsidRPr="008B0BE0">
        <w:rPr>
          <w:b/>
          <w:bCs/>
        </w:rPr>
        <w:t xml:space="preserve">Build </w:t>
      </w:r>
      <w:r w:rsidR="00812784" w:rsidRPr="008B0BE0">
        <w:rPr>
          <w:b/>
          <w:bCs/>
        </w:rPr>
        <w:t>Tool:</w:t>
      </w:r>
      <w:r w:rsidRPr="008B0BE0">
        <w:t xml:space="preserve"> Maven </w:t>
      </w:r>
    </w:p>
    <w:p w14:paraId="0600ED1F" w14:textId="3DC7E7C2" w:rsidR="001943AB" w:rsidRPr="008B0BE0" w:rsidRDefault="001943AB" w:rsidP="00497455">
      <w:pPr>
        <w:numPr>
          <w:ilvl w:val="0"/>
          <w:numId w:val="40"/>
        </w:numPr>
        <w:spacing w:line="276" w:lineRule="auto"/>
      </w:pPr>
      <w:r w:rsidRPr="008B0BE0">
        <w:rPr>
          <w:b/>
          <w:bCs/>
        </w:rPr>
        <w:t xml:space="preserve">Dev </w:t>
      </w:r>
      <w:r w:rsidR="00812784" w:rsidRPr="008B0BE0">
        <w:rPr>
          <w:b/>
          <w:bCs/>
        </w:rPr>
        <w:t>Testing:</w:t>
      </w:r>
      <w:r w:rsidRPr="008B0BE0">
        <w:t xml:space="preserve"> Junit, Mockito</w:t>
      </w:r>
    </w:p>
    <w:bookmarkEnd w:id="1"/>
    <w:p w14:paraId="1D9CE13C" w14:textId="77777777" w:rsidR="001943AB" w:rsidRPr="008B0BE0" w:rsidRDefault="001943AB" w:rsidP="00497455">
      <w:pPr>
        <w:pStyle w:val="ListParagraph"/>
        <w:spacing w:line="276" w:lineRule="auto"/>
      </w:pPr>
    </w:p>
    <w:p w14:paraId="78E4E79A" w14:textId="6E51144D" w:rsidR="00F70F1E" w:rsidRPr="008B0BE0" w:rsidRDefault="00F70F1E" w:rsidP="00497455">
      <w:pPr>
        <w:pStyle w:val="Heading1"/>
        <w:spacing w:line="276" w:lineRule="auto"/>
        <w:jc w:val="both"/>
      </w:pPr>
      <w:r w:rsidRPr="008B0BE0">
        <w:t>EXPERIENCE HIGHLIGHTS</w:t>
      </w:r>
    </w:p>
    <w:p w14:paraId="474F4D09" w14:textId="484B2F2E" w:rsidR="00F13558" w:rsidRPr="008B0BE0" w:rsidRDefault="00F13558" w:rsidP="00497455">
      <w:pPr>
        <w:spacing w:line="276" w:lineRule="auto"/>
      </w:pPr>
    </w:p>
    <w:p w14:paraId="4F6EC94D" w14:textId="77777777" w:rsidR="009128C5" w:rsidRPr="008B0BE0" w:rsidRDefault="00F13558" w:rsidP="00497455">
      <w:pPr>
        <w:spacing w:line="276" w:lineRule="auto"/>
        <w:ind w:firstLine="720"/>
        <w:rPr>
          <w:b/>
          <w:bCs/>
        </w:rPr>
      </w:pPr>
      <w:r w:rsidRPr="008B0BE0">
        <w:rPr>
          <w:b/>
          <w:bCs/>
        </w:rPr>
        <w:t xml:space="preserve">UST Global </w:t>
      </w:r>
    </w:p>
    <w:p w14:paraId="01AB4BB2" w14:textId="7B809AFB" w:rsidR="00F13558" w:rsidRPr="008B0BE0" w:rsidRDefault="00BB14A9" w:rsidP="00497455">
      <w:pPr>
        <w:spacing w:line="276" w:lineRule="auto"/>
        <w:ind w:firstLine="720"/>
      </w:pPr>
      <w:r w:rsidRPr="008B0BE0">
        <w:t>July</w:t>
      </w:r>
      <w:r w:rsidR="009128C5" w:rsidRPr="008B0BE0">
        <w:t xml:space="preserve"> </w:t>
      </w:r>
      <w:r w:rsidR="00F13558" w:rsidRPr="008B0BE0">
        <w:t>202</w:t>
      </w:r>
      <w:r w:rsidRPr="008B0BE0">
        <w:t>4</w:t>
      </w:r>
      <w:r w:rsidR="00F13558" w:rsidRPr="008B0BE0">
        <w:t xml:space="preserve"> – Till now</w:t>
      </w:r>
    </w:p>
    <w:p w14:paraId="60186695" w14:textId="77777777" w:rsidR="00891BBB" w:rsidRPr="008B0BE0" w:rsidRDefault="00891BBB" w:rsidP="00497455">
      <w:pPr>
        <w:spacing w:line="276" w:lineRule="auto"/>
        <w:ind w:firstLine="720"/>
        <w:rPr>
          <w:b/>
          <w:bCs/>
        </w:rPr>
      </w:pPr>
    </w:p>
    <w:p w14:paraId="7600E110" w14:textId="16D7CC99" w:rsidR="00891BBB" w:rsidRPr="00497455" w:rsidRDefault="00497455" w:rsidP="00497455">
      <w:pPr>
        <w:pStyle w:val="Heading1"/>
        <w:spacing w:line="276" w:lineRule="auto"/>
        <w:rPr>
          <w:b w:val="0"/>
          <w:bCs w:val="0"/>
        </w:rPr>
      </w:pPr>
      <w:r w:rsidRPr="00497455">
        <w:t>PROJECTS</w:t>
      </w:r>
      <w:r w:rsidRPr="00497455">
        <w:rPr>
          <w:b w:val="0"/>
          <w:bCs w:val="0"/>
        </w:rPr>
        <w:t>:</w:t>
      </w:r>
    </w:p>
    <w:p w14:paraId="1DC4E5D5" w14:textId="77777777" w:rsidR="00EA0322" w:rsidRPr="00EA0322" w:rsidRDefault="00EA0322" w:rsidP="00497455">
      <w:pPr>
        <w:spacing w:line="276" w:lineRule="auto"/>
        <w:rPr>
          <w:lang w:val="en-GB"/>
        </w:rPr>
      </w:pPr>
    </w:p>
    <w:p w14:paraId="60082920" w14:textId="77777777" w:rsidR="0054525F" w:rsidRPr="0054525F" w:rsidRDefault="0054525F" w:rsidP="00497455">
      <w:pPr>
        <w:pStyle w:val="Heading1"/>
        <w:spacing w:line="276" w:lineRule="auto"/>
        <w:rPr>
          <w:color w:val="333333"/>
          <w:lang w:val="en-IN"/>
        </w:rPr>
      </w:pPr>
      <w:r w:rsidRPr="0054525F">
        <w:rPr>
          <w:color w:val="333333"/>
          <w:lang w:val="en-IN"/>
        </w:rPr>
        <w:t>Current Project: Employee Process Management</w:t>
      </w:r>
    </w:p>
    <w:p w14:paraId="341E9E65" w14:textId="77777777" w:rsidR="0054525F" w:rsidRPr="0054525F" w:rsidRDefault="0054525F" w:rsidP="00497455">
      <w:pPr>
        <w:pStyle w:val="Heading1"/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color w:val="333333"/>
          <w:lang w:val="en-IN"/>
        </w:rPr>
        <w:t>Company:</w:t>
      </w:r>
      <w:r w:rsidRPr="0054525F">
        <w:rPr>
          <w:b w:val="0"/>
          <w:bCs w:val="0"/>
          <w:color w:val="333333"/>
          <w:lang w:val="en-IN"/>
        </w:rPr>
        <w:t xml:space="preserve"> UST</w:t>
      </w:r>
      <w:r w:rsidRPr="0054525F">
        <w:rPr>
          <w:b w:val="0"/>
          <w:bCs w:val="0"/>
          <w:color w:val="333333"/>
          <w:lang w:val="en-IN"/>
        </w:rPr>
        <w:br/>
      </w:r>
      <w:r w:rsidRPr="0054525F">
        <w:rPr>
          <w:color w:val="333333"/>
          <w:lang w:val="en-IN"/>
        </w:rPr>
        <w:t>Role:</w:t>
      </w:r>
      <w:r w:rsidRPr="0054525F">
        <w:rPr>
          <w:b w:val="0"/>
          <w:bCs w:val="0"/>
          <w:color w:val="333333"/>
          <w:lang w:val="en-IN"/>
        </w:rPr>
        <w:t xml:space="preserve"> Developer</w:t>
      </w:r>
      <w:r w:rsidRPr="0054525F">
        <w:rPr>
          <w:b w:val="0"/>
          <w:bCs w:val="0"/>
          <w:color w:val="333333"/>
          <w:lang w:val="en-IN"/>
        </w:rPr>
        <w:br/>
      </w:r>
      <w:r w:rsidRPr="0054525F">
        <w:rPr>
          <w:color w:val="333333"/>
          <w:lang w:val="en-IN"/>
        </w:rPr>
        <w:t>Team Size:</w:t>
      </w:r>
      <w:r w:rsidRPr="0054525F">
        <w:rPr>
          <w:b w:val="0"/>
          <w:bCs w:val="0"/>
          <w:color w:val="333333"/>
          <w:lang w:val="en-IN"/>
        </w:rPr>
        <w:t xml:space="preserve"> 8</w:t>
      </w:r>
      <w:r w:rsidRPr="0054525F">
        <w:rPr>
          <w:b w:val="0"/>
          <w:bCs w:val="0"/>
          <w:color w:val="333333"/>
          <w:lang w:val="en-IN"/>
        </w:rPr>
        <w:br/>
      </w:r>
      <w:r w:rsidRPr="0054525F">
        <w:rPr>
          <w:color w:val="333333"/>
          <w:lang w:val="en-IN"/>
        </w:rPr>
        <w:t>Technologies</w:t>
      </w:r>
      <w:r w:rsidRPr="0054525F">
        <w:rPr>
          <w:b w:val="0"/>
          <w:bCs w:val="0"/>
          <w:color w:val="333333"/>
          <w:lang w:val="en-IN"/>
        </w:rPr>
        <w:t>: Spring Boot, REST Web Services, React, MySQL</w:t>
      </w:r>
    </w:p>
    <w:p w14:paraId="15AF6681" w14:textId="1DF650EC" w:rsidR="0054525F" w:rsidRPr="0054525F" w:rsidRDefault="0054525F" w:rsidP="00DA6E00">
      <w:pPr>
        <w:pStyle w:val="Heading1"/>
        <w:rPr>
          <w:b w:val="0"/>
          <w:bCs w:val="0"/>
          <w:color w:val="333333"/>
          <w:lang w:val="en-IN"/>
        </w:rPr>
      </w:pPr>
      <w:r w:rsidRPr="0054525F">
        <w:rPr>
          <w:color w:val="333333"/>
          <w:lang w:val="en-IN"/>
        </w:rPr>
        <w:t>Project Description:</w:t>
      </w:r>
      <w:r w:rsidRPr="0054525F">
        <w:rPr>
          <w:b w:val="0"/>
          <w:bCs w:val="0"/>
          <w:color w:val="333333"/>
          <w:lang w:val="en-IN"/>
        </w:rPr>
        <w:br/>
        <w:t xml:space="preserve">Employee Process Management is a comprehensive system designed to streamline onboarding, offboarding, employee search, skillset management, and account-related activities. It supports </w:t>
      </w:r>
      <w:r w:rsidR="00371F77">
        <w:rPr>
          <w:b w:val="0"/>
          <w:bCs w:val="0"/>
          <w:color w:val="333333"/>
          <w:lang w:val="en-IN"/>
        </w:rPr>
        <w:t>t</w:t>
      </w:r>
      <w:r w:rsidRPr="0054525F">
        <w:rPr>
          <w:b w:val="0"/>
          <w:bCs w:val="0"/>
          <w:color w:val="333333"/>
          <w:lang w:val="en-IN"/>
        </w:rPr>
        <w:t>hree user roles: Admin, Superuser, and Employee. Admins can add employee details, while employees can complete their onboarding or offboarding process smoothly.</w:t>
      </w:r>
    </w:p>
    <w:p w14:paraId="04FC263A" w14:textId="77777777" w:rsidR="0054525F" w:rsidRPr="0054525F" w:rsidRDefault="0054525F" w:rsidP="00DA6E00">
      <w:pPr>
        <w:pStyle w:val="Heading1"/>
        <w:rPr>
          <w:color w:val="333333"/>
          <w:lang w:val="en-IN"/>
        </w:rPr>
      </w:pPr>
      <w:r w:rsidRPr="0054525F">
        <w:rPr>
          <w:color w:val="333333"/>
          <w:lang w:val="en-IN"/>
        </w:rPr>
        <w:t>Responsibilities:</w:t>
      </w:r>
    </w:p>
    <w:p w14:paraId="58533DDC" w14:textId="77777777" w:rsidR="0054525F" w:rsidRPr="0054525F" w:rsidRDefault="0054525F" w:rsidP="00497455">
      <w:pPr>
        <w:pStyle w:val="Heading1"/>
        <w:numPr>
          <w:ilvl w:val="0"/>
          <w:numId w:val="48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Participated in daily Scrum meetings</w:t>
      </w:r>
    </w:p>
    <w:p w14:paraId="0C790302" w14:textId="77777777" w:rsidR="0054525F" w:rsidRPr="0054525F" w:rsidRDefault="0054525F" w:rsidP="00497455">
      <w:pPr>
        <w:pStyle w:val="Heading1"/>
        <w:numPr>
          <w:ilvl w:val="0"/>
          <w:numId w:val="48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Designed and developed React-based employee profile and skillset search pages</w:t>
      </w:r>
    </w:p>
    <w:p w14:paraId="19750E4A" w14:textId="77777777" w:rsidR="0054525F" w:rsidRPr="0054525F" w:rsidRDefault="0054525F" w:rsidP="00497455">
      <w:pPr>
        <w:pStyle w:val="Heading1"/>
        <w:numPr>
          <w:ilvl w:val="0"/>
          <w:numId w:val="48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Implemented export to Excel functionality</w:t>
      </w:r>
    </w:p>
    <w:p w14:paraId="3AB1E6F4" w14:textId="77777777" w:rsidR="0054525F" w:rsidRPr="0054525F" w:rsidRDefault="0054525F" w:rsidP="00497455">
      <w:pPr>
        <w:pStyle w:val="Heading1"/>
        <w:numPr>
          <w:ilvl w:val="0"/>
          <w:numId w:val="48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Developed corresponding backend APIs using Spring Boot</w:t>
      </w:r>
    </w:p>
    <w:p w14:paraId="55F5EFB6" w14:textId="77777777" w:rsidR="0054525F" w:rsidRPr="0054525F" w:rsidRDefault="0054525F" w:rsidP="00497455">
      <w:pPr>
        <w:pStyle w:val="Heading1"/>
        <w:numPr>
          <w:ilvl w:val="0"/>
          <w:numId w:val="48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Performed unit testing</w:t>
      </w:r>
    </w:p>
    <w:p w14:paraId="56FA077C" w14:textId="77777777" w:rsidR="0054525F" w:rsidRPr="0054525F" w:rsidRDefault="00000000" w:rsidP="00497455">
      <w:pPr>
        <w:pStyle w:val="Heading1"/>
        <w:spacing w:line="276" w:lineRule="auto"/>
        <w:rPr>
          <w:b w:val="0"/>
          <w:bCs w:val="0"/>
          <w:color w:val="333333"/>
          <w:lang w:val="en-IN"/>
        </w:rPr>
      </w:pPr>
      <w:r>
        <w:rPr>
          <w:b w:val="0"/>
          <w:bCs w:val="0"/>
          <w:color w:val="333333"/>
          <w:lang w:val="en-IN"/>
        </w:rPr>
        <w:pict w14:anchorId="3C34B7E2">
          <v:rect id="_x0000_i1025" style="width:0;height:1.5pt" o:hralign="center" o:hrstd="t" o:hr="t" fillcolor="#a0a0a0" stroked="f"/>
        </w:pict>
      </w:r>
    </w:p>
    <w:p w14:paraId="3BD63D43" w14:textId="6FD0C8AB" w:rsidR="0054525F" w:rsidRPr="0054525F" w:rsidRDefault="00497455" w:rsidP="00497455">
      <w:pPr>
        <w:pStyle w:val="Heading1"/>
        <w:spacing w:line="276" w:lineRule="auto"/>
        <w:rPr>
          <w:color w:val="333333"/>
          <w:lang w:val="en-IN"/>
        </w:rPr>
      </w:pPr>
      <w:r>
        <w:rPr>
          <w:color w:val="333333"/>
          <w:lang w:val="en-IN"/>
        </w:rPr>
        <w:t>P</w:t>
      </w:r>
      <w:r w:rsidR="0054525F" w:rsidRPr="0054525F">
        <w:rPr>
          <w:color w:val="333333"/>
          <w:lang w:val="en-IN"/>
        </w:rPr>
        <w:t>roject: CIPA (Custom IP Applications)</w:t>
      </w:r>
    </w:p>
    <w:p w14:paraId="24F9084F" w14:textId="77777777" w:rsidR="0054525F" w:rsidRPr="0054525F" w:rsidRDefault="0054525F" w:rsidP="00497455">
      <w:pPr>
        <w:pStyle w:val="Heading1"/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color w:val="333333"/>
          <w:lang w:val="en-IN"/>
        </w:rPr>
        <w:t xml:space="preserve">Company: </w:t>
      </w:r>
      <w:r w:rsidRPr="0054525F">
        <w:rPr>
          <w:b w:val="0"/>
          <w:bCs w:val="0"/>
          <w:color w:val="333333"/>
          <w:lang w:val="en-IN"/>
        </w:rPr>
        <w:t>Cognizant Technology Solutions</w:t>
      </w:r>
      <w:r w:rsidRPr="0054525F">
        <w:rPr>
          <w:b w:val="0"/>
          <w:bCs w:val="0"/>
          <w:color w:val="333333"/>
          <w:lang w:val="en-IN"/>
        </w:rPr>
        <w:br/>
      </w:r>
      <w:r w:rsidRPr="0054525F">
        <w:rPr>
          <w:color w:val="333333"/>
          <w:lang w:val="en-IN"/>
        </w:rPr>
        <w:t>Role:</w:t>
      </w:r>
      <w:r w:rsidRPr="0054525F">
        <w:rPr>
          <w:b w:val="0"/>
          <w:bCs w:val="0"/>
          <w:color w:val="333333"/>
          <w:lang w:val="en-IN"/>
        </w:rPr>
        <w:t xml:space="preserve"> Support Engineer</w:t>
      </w:r>
      <w:r w:rsidRPr="0054525F">
        <w:rPr>
          <w:b w:val="0"/>
          <w:bCs w:val="0"/>
          <w:color w:val="333333"/>
          <w:lang w:val="en-IN"/>
        </w:rPr>
        <w:br/>
      </w:r>
      <w:r w:rsidRPr="0054525F">
        <w:rPr>
          <w:color w:val="333333"/>
          <w:lang w:val="en-IN"/>
        </w:rPr>
        <w:lastRenderedPageBreak/>
        <w:t>Technologies:</w:t>
      </w:r>
      <w:r w:rsidRPr="0054525F">
        <w:rPr>
          <w:b w:val="0"/>
          <w:bCs w:val="0"/>
          <w:color w:val="333333"/>
          <w:lang w:val="en-IN"/>
        </w:rPr>
        <w:t xml:space="preserve"> Struts, JSP</w:t>
      </w:r>
      <w:r w:rsidRPr="0054525F">
        <w:rPr>
          <w:b w:val="0"/>
          <w:bCs w:val="0"/>
          <w:color w:val="333333"/>
          <w:lang w:val="en-IN"/>
        </w:rPr>
        <w:br/>
      </w:r>
      <w:r w:rsidRPr="0054525F">
        <w:rPr>
          <w:color w:val="333333"/>
          <w:lang w:val="en-IN"/>
        </w:rPr>
        <w:t>Database:</w:t>
      </w:r>
      <w:r w:rsidRPr="0054525F">
        <w:rPr>
          <w:b w:val="0"/>
          <w:bCs w:val="0"/>
          <w:color w:val="333333"/>
          <w:lang w:val="en-IN"/>
        </w:rPr>
        <w:t xml:space="preserve"> MySQL</w:t>
      </w:r>
    </w:p>
    <w:p w14:paraId="00C097CB" w14:textId="77777777" w:rsidR="0054525F" w:rsidRPr="0054525F" w:rsidRDefault="0054525F" w:rsidP="00497455">
      <w:pPr>
        <w:pStyle w:val="Heading1"/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color w:val="333333"/>
          <w:lang w:val="en-IN"/>
        </w:rPr>
        <w:t>Project Description:</w:t>
      </w:r>
      <w:r w:rsidRPr="0054525F">
        <w:rPr>
          <w:b w:val="0"/>
          <w:bCs w:val="0"/>
          <w:color w:val="333333"/>
          <w:lang w:val="en-IN"/>
        </w:rPr>
        <w:br/>
        <w:t>CIPA is a customizable intellectual property web solution developed for Thomson Reuters. It helps customers manage unique patent workflows tailored to their needs.</w:t>
      </w:r>
    </w:p>
    <w:p w14:paraId="778BF918" w14:textId="77777777" w:rsidR="0054525F" w:rsidRPr="0054525F" w:rsidRDefault="0054525F" w:rsidP="00497455">
      <w:pPr>
        <w:pStyle w:val="Heading1"/>
        <w:spacing w:line="276" w:lineRule="auto"/>
        <w:rPr>
          <w:color w:val="333333"/>
          <w:lang w:val="en-IN"/>
        </w:rPr>
      </w:pPr>
      <w:r w:rsidRPr="0054525F">
        <w:rPr>
          <w:color w:val="333333"/>
          <w:lang w:val="en-IN"/>
        </w:rPr>
        <w:t>Responsibilities:</w:t>
      </w:r>
    </w:p>
    <w:p w14:paraId="4FE01052" w14:textId="78620079" w:rsidR="0054525F" w:rsidRPr="0054525F" w:rsidRDefault="00352903" w:rsidP="00497455">
      <w:pPr>
        <w:pStyle w:val="Heading1"/>
        <w:numPr>
          <w:ilvl w:val="0"/>
          <w:numId w:val="50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Analysed</w:t>
      </w:r>
      <w:r w:rsidR="0054525F" w:rsidRPr="0054525F">
        <w:rPr>
          <w:b w:val="0"/>
          <w:bCs w:val="0"/>
          <w:color w:val="333333"/>
          <w:lang w:val="en-IN"/>
        </w:rPr>
        <w:t xml:space="preserve"> and resolved JIRA tickets</w:t>
      </w:r>
    </w:p>
    <w:p w14:paraId="61DEEFE1" w14:textId="77777777" w:rsidR="0054525F" w:rsidRPr="0054525F" w:rsidRDefault="0054525F" w:rsidP="00497455">
      <w:pPr>
        <w:pStyle w:val="Heading1"/>
        <w:numPr>
          <w:ilvl w:val="0"/>
          <w:numId w:val="50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Provided production support and quick fixes for issues</w:t>
      </w:r>
    </w:p>
    <w:p w14:paraId="40A57FA0" w14:textId="77777777" w:rsidR="0054525F" w:rsidRPr="0054525F" w:rsidRDefault="00000000" w:rsidP="00497455">
      <w:pPr>
        <w:pStyle w:val="Heading1"/>
        <w:spacing w:line="276" w:lineRule="auto"/>
        <w:rPr>
          <w:b w:val="0"/>
          <w:bCs w:val="0"/>
          <w:color w:val="333333"/>
          <w:lang w:val="en-IN"/>
        </w:rPr>
      </w:pPr>
      <w:r>
        <w:rPr>
          <w:b w:val="0"/>
          <w:bCs w:val="0"/>
          <w:color w:val="333333"/>
          <w:lang w:val="en-IN"/>
        </w:rPr>
        <w:pict w14:anchorId="20A77DB2">
          <v:rect id="_x0000_i1026" style="width:0;height:1.5pt" o:hralign="center" o:hrstd="t" o:hr="t" fillcolor="#a0a0a0" stroked="f"/>
        </w:pict>
      </w:r>
    </w:p>
    <w:p w14:paraId="281E04C1" w14:textId="77777777" w:rsidR="0054525F" w:rsidRPr="0054525F" w:rsidRDefault="0054525F" w:rsidP="00497455">
      <w:pPr>
        <w:pStyle w:val="Heading1"/>
        <w:spacing w:line="276" w:lineRule="auto"/>
        <w:rPr>
          <w:color w:val="333333"/>
          <w:lang w:val="en-IN"/>
        </w:rPr>
      </w:pPr>
      <w:r w:rsidRPr="0054525F">
        <w:rPr>
          <w:color w:val="333333"/>
          <w:lang w:val="en-IN"/>
        </w:rPr>
        <w:t>Project: CRSMWeb</w:t>
      </w:r>
    </w:p>
    <w:p w14:paraId="22A91B9C" w14:textId="7268746D" w:rsidR="0054525F" w:rsidRPr="0054525F" w:rsidRDefault="0054525F" w:rsidP="00497455">
      <w:pPr>
        <w:pStyle w:val="Heading1"/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color w:val="333333"/>
          <w:lang w:val="en-IN"/>
        </w:rPr>
        <w:t>Company:</w:t>
      </w:r>
      <w:r w:rsidRPr="0054525F">
        <w:rPr>
          <w:b w:val="0"/>
          <w:bCs w:val="0"/>
          <w:color w:val="333333"/>
          <w:lang w:val="en-IN"/>
        </w:rPr>
        <w:t xml:space="preserve"> Cognizant Technology Solutions</w:t>
      </w:r>
      <w:r w:rsidRPr="0054525F">
        <w:rPr>
          <w:b w:val="0"/>
          <w:bCs w:val="0"/>
          <w:color w:val="333333"/>
          <w:lang w:val="en-IN"/>
        </w:rPr>
        <w:br/>
      </w:r>
      <w:r w:rsidRPr="0054525F">
        <w:rPr>
          <w:color w:val="333333"/>
          <w:lang w:val="en-IN"/>
        </w:rPr>
        <w:t>Role:</w:t>
      </w:r>
      <w:r w:rsidRPr="0054525F">
        <w:rPr>
          <w:b w:val="0"/>
          <w:bCs w:val="0"/>
          <w:color w:val="333333"/>
          <w:lang w:val="en-IN"/>
        </w:rPr>
        <w:t xml:space="preserve"> Developer</w:t>
      </w:r>
      <w:r w:rsidRPr="0054525F">
        <w:rPr>
          <w:b w:val="0"/>
          <w:bCs w:val="0"/>
          <w:color w:val="333333"/>
          <w:lang w:val="en-IN"/>
        </w:rPr>
        <w:br/>
      </w:r>
      <w:r w:rsidRPr="0054525F">
        <w:rPr>
          <w:color w:val="333333"/>
          <w:lang w:val="en-IN"/>
        </w:rPr>
        <w:t>Technologies:</w:t>
      </w:r>
      <w:r w:rsidRPr="0054525F">
        <w:rPr>
          <w:b w:val="0"/>
          <w:bCs w:val="0"/>
          <w:color w:val="333333"/>
          <w:lang w:val="en-IN"/>
        </w:rPr>
        <w:t xml:space="preserve"> Spring MVC, REST Web Services</w:t>
      </w:r>
      <w:r w:rsidRPr="0054525F">
        <w:rPr>
          <w:b w:val="0"/>
          <w:bCs w:val="0"/>
          <w:color w:val="333333"/>
          <w:lang w:val="en-IN"/>
        </w:rPr>
        <w:br/>
      </w:r>
      <w:r w:rsidRPr="0054525F">
        <w:rPr>
          <w:color w:val="333333"/>
          <w:lang w:val="en-IN"/>
        </w:rPr>
        <w:t>Database:</w:t>
      </w:r>
      <w:r w:rsidRPr="0054525F">
        <w:rPr>
          <w:b w:val="0"/>
          <w:bCs w:val="0"/>
          <w:color w:val="333333"/>
          <w:lang w:val="en-IN"/>
        </w:rPr>
        <w:t xml:space="preserve"> MySQL</w:t>
      </w:r>
    </w:p>
    <w:p w14:paraId="4C94EBB0" w14:textId="77777777" w:rsidR="0054525F" w:rsidRPr="0054525F" w:rsidRDefault="0054525F" w:rsidP="00497455">
      <w:pPr>
        <w:pStyle w:val="Heading1"/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color w:val="333333"/>
          <w:lang w:val="en-IN"/>
        </w:rPr>
        <w:t>Project Description:</w:t>
      </w:r>
      <w:r w:rsidRPr="0054525F">
        <w:rPr>
          <w:b w:val="0"/>
          <w:bCs w:val="0"/>
          <w:color w:val="333333"/>
          <w:lang w:val="en-IN"/>
        </w:rPr>
        <w:br/>
        <w:t>CRSM provides a centralized decision engine for credit assessment and product/risk recommendations. It standardizes credit risk decisions across various requesting applications.</w:t>
      </w:r>
    </w:p>
    <w:p w14:paraId="0822ABBD" w14:textId="77777777" w:rsidR="0054525F" w:rsidRPr="0054525F" w:rsidRDefault="0054525F" w:rsidP="00497455">
      <w:pPr>
        <w:pStyle w:val="Heading1"/>
        <w:spacing w:line="276" w:lineRule="auto"/>
        <w:rPr>
          <w:color w:val="333333"/>
          <w:lang w:val="en-IN"/>
        </w:rPr>
      </w:pPr>
      <w:r w:rsidRPr="0054525F">
        <w:rPr>
          <w:color w:val="333333"/>
          <w:lang w:val="en-IN"/>
        </w:rPr>
        <w:t>Responsibilities:</w:t>
      </w:r>
    </w:p>
    <w:p w14:paraId="35231B3F" w14:textId="77777777" w:rsidR="0054525F" w:rsidRPr="0054525F" w:rsidRDefault="0054525F" w:rsidP="00497455">
      <w:pPr>
        <w:pStyle w:val="Heading1"/>
        <w:numPr>
          <w:ilvl w:val="0"/>
          <w:numId w:val="51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Developed health-check web pages for Load Balancer</w:t>
      </w:r>
    </w:p>
    <w:p w14:paraId="1ED91276" w14:textId="77777777" w:rsidR="0054525F" w:rsidRPr="0054525F" w:rsidRDefault="0054525F" w:rsidP="00497455">
      <w:pPr>
        <w:pStyle w:val="Heading1"/>
        <w:numPr>
          <w:ilvl w:val="0"/>
          <w:numId w:val="51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Implemented backend modules for table maintenance (listing, create, update, history)</w:t>
      </w:r>
    </w:p>
    <w:p w14:paraId="08A5F2CA" w14:textId="77777777" w:rsidR="0054525F" w:rsidRPr="0054525F" w:rsidRDefault="0054525F" w:rsidP="00497455">
      <w:pPr>
        <w:pStyle w:val="Heading1"/>
        <w:numPr>
          <w:ilvl w:val="0"/>
          <w:numId w:val="51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Logged activity data and validated requests/responses post-integration with CSI</w:t>
      </w:r>
    </w:p>
    <w:p w14:paraId="615FF284" w14:textId="77777777" w:rsidR="0054525F" w:rsidRPr="0054525F" w:rsidRDefault="0054525F" w:rsidP="00497455">
      <w:pPr>
        <w:pStyle w:val="Heading1"/>
        <w:numPr>
          <w:ilvl w:val="0"/>
          <w:numId w:val="51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Ensured code quality with SonarQube</w:t>
      </w:r>
    </w:p>
    <w:p w14:paraId="38E7A891" w14:textId="77777777" w:rsidR="0054525F" w:rsidRPr="0054525F" w:rsidRDefault="00000000" w:rsidP="00497455">
      <w:pPr>
        <w:pStyle w:val="Heading1"/>
        <w:spacing w:line="276" w:lineRule="auto"/>
        <w:rPr>
          <w:b w:val="0"/>
          <w:bCs w:val="0"/>
          <w:color w:val="333333"/>
          <w:lang w:val="en-IN"/>
        </w:rPr>
      </w:pPr>
      <w:r>
        <w:rPr>
          <w:b w:val="0"/>
          <w:bCs w:val="0"/>
          <w:color w:val="333333"/>
          <w:lang w:val="en-IN"/>
        </w:rPr>
        <w:pict w14:anchorId="548DD3EE">
          <v:rect id="_x0000_i1027" style="width:0;height:1.5pt" o:hralign="center" o:hrstd="t" o:hr="t" fillcolor="#a0a0a0" stroked="f"/>
        </w:pict>
      </w:r>
    </w:p>
    <w:p w14:paraId="2A3A8AC2" w14:textId="77777777" w:rsidR="0054525F" w:rsidRPr="0054525F" w:rsidRDefault="0054525F" w:rsidP="00497455">
      <w:pPr>
        <w:pStyle w:val="Heading1"/>
        <w:spacing w:line="276" w:lineRule="auto"/>
        <w:rPr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P</w:t>
      </w:r>
      <w:r w:rsidRPr="0054525F">
        <w:rPr>
          <w:color w:val="333333"/>
          <w:lang w:val="en-IN"/>
        </w:rPr>
        <w:t>roject: HRLite</w:t>
      </w:r>
    </w:p>
    <w:p w14:paraId="22EA0447" w14:textId="77777777" w:rsidR="0054525F" w:rsidRPr="0054525F" w:rsidRDefault="0054525F" w:rsidP="00497455">
      <w:pPr>
        <w:pStyle w:val="Heading1"/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color w:val="333333"/>
          <w:lang w:val="en-IN"/>
        </w:rPr>
        <w:t>Company:</w:t>
      </w:r>
      <w:r w:rsidRPr="0054525F">
        <w:rPr>
          <w:b w:val="0"/>
          <w:bCs w:val="0"/>
          <w:color w:val="333333"/>
          <w:lang w:val="en-IN"/>
        </w:rPr>
        <w:t xml:space="preserve"> Ernst &amp; Young</w:t>
      </w:r>
      <w:r w:rsidRPr="0054525F">
        <w:rPr>
          <w:b w:val="0"/>
          <w:bCs w:val="0"/>
          <w:color w:val="333333"/>
          <w:lang w:val="en-IN"/>
        </w:rPr>
        <w:br/>
      </w:r>
      <w:r w:rsidRPr="0054525F">
        <w:rPr>
          <w:color w:val="333333"/>
          <w:lang w:val="en-IN"/>
        </w:rPr>
        <w:t>Role:</w:t>
      </w:r>
      <w:r w:rsidRPr="0054525F">
        <w:rPr>
          <w:b w:val="0"/>
          <w:bCs w:val="0"/>
          <w:color w:val="333333"/>
          <w:lang w:val="en-IN"/>
        </w:rPr>
        <w:t xml:space="preserve"> Developer</w:t>
      </w:r>
      <w:r w:rsidRPr="0054525F">
        <w:rPr>
          <w:b w:val="0"/>
          <w:bCs w:val="0"/>
          <w:color w:val="333333"/>
          <w:lang w:val="en-IN"/>
        </w:rPr>
        <w:br/>
      </w:r>
      <w:r w:rsidRPr="0054525F">
        <w:rPr>
          <w:color w:val="333333"/>
          <w:lang w:val="en-IN"/>
        </w:rPr>
        <w:t>Technologies:</w:t>
      </w:r>
      <w:r w:rsidRPr="0054525F">
        <w:rPr>
          <w:b w:val="0"/>
          <w:bCs w:val="0"/>
          <w:color w:val="333333"/>
          <w:lang w:val="en-IN"/>
        </w:rPr>
        <w:t xml:space="preserve"> Struts2, JSP, Servlets, JavaScript, AJAX, JBoss, UML</w:t>
      </w:r>
      <w:r w:rsidRPr="0054525F">
        <w:rPr>
          <w:b w:val="0"/>
          <w:bCs w:val="0"/>
          <w:color w:val="333333"/>
          <w:lang w:val="en-IN"/>
        </w:rPr>
        <w:br/>
      </w:r>
      <w:r w:rsidRPr="0054525F">
        <w:rPr>
          <w:color w:val="333333"/>
          <w:lang w:val="en-IN"/>
        </w:rPr>
        <w:t>Database:</w:t>
      </w:r>
      <w:r w:rsidRPr="0054525F">
        <w:rPr>
          <w:b w:val="0"/>
          <w:bCs w:val="0"/>
          <w:color w:val="333333"/>
          <w:lang w:val="en-IN"/>
        </w:rPr>
        <w:t xml:space="preserve"> MS SQL Server 2008</w:t>
      </w:r>
    </w:p>
    <w:p w14:paraId="06B2DC6E" w14:textId="77777777" w:rsidR="0054525F" w:rsidRPr="0054525F" w:rsidRDefault="0054525F" w:rsidP="00497455">
      <w:pPr>
        <w:pStyle w:val="Heading1"/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color w:val="333333"/>
          <w:lang w:val="en-IN"/>
        </w:rPr>
        <w:t>Project Description:</w:t>
      </w:r>
      <w:r w:rsidRPr="0054525F">
        <w:rPr>
          <w:color w:val="333333"/>
          <w:lang w:val="en-IN"/>
        </w:rPr>
        <w:br/>
      </w:r>
      <w:r w:rsidRPr="0054525F">
        <w:rPr>
          <w:b w:val="0"/>
          <w:bCs w:val="0"/>
          <w:color w:val="333333"/>
          <w:lang w:val="en-IN"/>
        </w:rPr>
        <w:t>HRLite is a comprehensive HRMS platform for E&amp;Y's Middle East region. It manages employee data and workflows including onboarding, profile updates, and IT account details.</w:t>
      </w:r>
    </w:p>
    <w:p w14:paraId="16BF2A20" w14:textId="77777777" w:rsidR="0054525F" w:rsidRPr="0054525F" w:rsidRDefault="0054525F" w:rsidP="00497455">
      <w:pPr>
        <w:pStyle w:val="Heading1"/>
        <w:spacing w:line="276" w:lineRule="auto"/>
        <w:rPr>
          <w:color w:val="333333"/>
          <w:lang w:val="en-IN"/>
        </w:rPr>
      </w:pPr>
      <w:r w:rsidRPr="0054525F">
        <w:rPr>
          <w:color w:val="333333"/>
          <w:lang w:val="en-IN"/>
        </w:rPr>
        <w:t>Responsibilities:</w:t>
      </w:r>
    </w:p>
    <w:p w14:paraId="3EBFD003" w14:textId="77777777" w:rsidR="0054525F" w:rsidRPr="0054525F" w:rsidRDefault="0054525F" w:rsidP="00497455">
      <w:pPr>
        <w:pStyle w:val="Heading1"/>
        <w:numPr>
          <w:ilvl w:val="0"/>
          <w:numId w:val="52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Developed self-service modules for employee profile management</w:t>
      </w:r>
    </w:p>
    <w:p w14:paraId="5F9BDA61" w14:textId="77777777" w:rsidR="0054525F" w:rsidRPr="0054525F" w:rsidRDefault="0054525F" w:rsidP="00497455">
      <w:pPr>
        <w:pStyle w:val="Heading1"/>
        <w:numPr>
          <w:ilvl w:val="0"/>
          <w:numId w:val="52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Managed IT account modules (email, login, Canonical ID, Notes ID, etc.)</w:t>
      </w:r>
    </w:p>
    <w:p w14:paraId="7915AC87" w14:textId="77777777" w:rsidR="0054525F" w:rsidRPr="0054525F" w:rsidRDefault="0054525F" w:rsidP="00497455">
      <w:pPr>
        <w:pStyle w:val="Heading1"/>
        <w:numPr>
          <w:ilvl w:val="0"/>
          <w:numId w:val="52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Integrated with NAB to fetch Canonical and Notes IDs</w:t>
      </w:r>
    </w:p>
    <w:p w14:paraId="4F88A975" w14:textId="77777777" w:rsidR="0054525F" w:rsidRPr="0054525F" w:rsidRDefault="0054525F" w:rsidP="00497455">
      <w:pPr>
        <w:pStyle w:val="Heading1"/>
        <w:numPr>
          <w:ilvl w:val="0"/>
          <w:numId w:val="52"/>
        </w:numPr>
        <w:spacing w:line="276" w:lineRule="auto"/>
        <w:rPr>
          <w:b w:val="0"/>
          <w:bCs w:val="0"/>
          <w:color w:val="333333"/>
          <w:lang w:val="en-IN"/>
        </w:rPr>
      </w:pPr>
      <w:r w:rsidRPr="0054525F">
        <w:rPr>
          <w:b w:val="0"/>
          <w:bCs w:val="0"/>
          <w:color w:val="333333"/>
          <w:lang w:val="en-IN"/>
        </w:rPr>
        <w:t>Interfaced with Alfresco for employee personal file storage and retrieval</w:t>
      </w:r>
    </w:p>
    <w:p w14:paraId="58CB855D" w14:textId="3D173DB3" w:rsidR="00891BBB" w:rsidRPr="00646891" w:rsidRDefault="00E26AE5" w:rsidP="00497455">
      <w:pPr>
        <w:pStyle w:val="Heading1"/>
        <w:spacing w:line="276" w:lineRule="auto"/>
        <w:rPr>
          <w:rStyle w:val="Strong"/>
        </w:rPr>
      </w:pPr>
      <w:r>
        <w:rPr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6C5C2" wp14:editId="72F37F54">
                <wp:simplePos x="0" y="0"/>
                <wp:positionH relativeFrom="column">
                  <wp:posOffset>-62865</wp:posOffset>
                </wp:positionH>
                <wp:positionV relativeFrom="paragraph">
                  <wp:posOffset>191770</wp:posOffset>
                </wp:positionV>
                <wp:extent cx="6126480" cy="0"/>
                <wp:effectExtent l="0" t="0" r="0" b="0"/>
                <wp:wrapNone/>
                <wp:docPr id="190998303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23636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95pt,15.1pt" to="477.4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" strokecolor="black [3040]"/>
            </w:pict>
          </mc:Fallback>
        </mc:AlternateContent>
      </w:r>
      <w:r w:rsidR="00891BBB" w:rsidRPr="00646891">
        <w:rPr>
          <w:rStyle w:val="Strong"/>
        </w:rPr>
        <w:t xml:space="preserve"> </w:t>
      </w:r>
    </w:p>
    <w:p w14:paraId="232ACCDB" w14:textId="77777777" w:rsidR="00891BBB" w:rsidRPr="008B0BE0" w:rsidRDefault="00891BBB" w:rsidP="00497455">
      <w:pPr>
        <w:pStyle w:val="Heading1"/>
        <w:spacing w:line="276" w:lineRule="auto"/>
        <w:rPr>
          <w:rStyle w:val="Strong"/>
          <w:color w:val="333333"/>
          <w:sz w:val="20"/>
          <w:szCs w:val="20"/>
          <w:lang w:val="en-GB"/>
        </w:rPr>
      </w:pPr>
    </w:p>
    <w:p w14:paraId="533CA1AB" w14:textId="77777777" w:rsidR="004D0430" w:rsidRPr="008B0BE0" w:rsidRDefault="004D0430" w:rsidP="00497455">
      <w:pPr>
        <w:pStyle w:val="Heading1"/>
        <w:spacing w:line="276" w:lineRule="auto"/>
        <w:jc w:val="both"/>
      </w:pPr>
      <w:r w:rsidRPr="008B0BE0">
        <w:t>EDUCATION</w:t>
      </w:r>
    </w:p>
    <w:p w14:paraId="6ED218FE" w14:textId="0B770B80" w:rsidR="005A61DE" w:rsidRPr="008B0BE0" w:rsidRDefault="003D3695" w:rsidP="00634CD2">
      <w:pPr>
        <w:pStyle w:val="ListParagraph"/>
        <w:numPr>
          <w:ilvl w:val="0"/>
          <w:numId w:val="54"/>
        </w:numPr>
        <w:spacing w:line="276" w:lineRule="auto"/>
        <w:jc w:val="both"/>
      </w:pPr>
      <w:r w:rsidRPr="008B0BE0">
        <w:t>Bachelor of Engineering (B.E) Hon</w:t>
      </w:r>
      <w:r w:rsidR="00E656C4">
        <w:t>s</w:t>
      </w:r>
      <w:r w:rsidRPr="008B0BE0">
        <w:t xml:space="preserve"> (Hons.) Computing from Asia Pacific Institute of Information Technology, Panipat, Haryana (Staffordshire University) </w:t>
      </w:r>
    </w:p>
    <w:sectPr w:rsidR="005A61DE" w:rsidRPr="008B0BE0" w:rsidSect="0047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DC434" w14:textId="77777777" w:rsidR="009F612A" w:rsidRDefault="009F612A" w:rsidP="00DA088A">
      <w:r>
        <w:separator/>
      </w:r>
    </w:p>
  </w:endnote>
  <w:endnote w:type="continuationSeparator" w:id="0">
    <w:p w14:paraId="78D9D019" w14:textId="77777777" w:rsidR="009F612A" w:rsidRDefault="009F612A" w:rsidP="00DA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4B4A7" w14:textId="77777777" w:rsidR="009F612A" w:rsidRDefault="009F612A" w:rsidP="00DA088A">
      <w:r>
        <w:separator/>
      </w:r>
    </w:p>
  </w:footnote>
  <w:footnote w:type="continuationSeparator" w:id="0">
    <w:p w14:paraId="47FAEB2C" w14:textId="77777777" w:rsidR="009F612A" w:rsidRDefault="009F612A" w:rsidP="00DA08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97604C"/>
    <w:multiLevelType w:val="hybridMultilevel"/>
    <w:tmpl w:val="864E05F2"/>
    <w:lvl w:ilvl="0" w:tplc="9B64E58C">
      <w:start w:val="1"/>
      <w:numFmt w:val="bullet"/>
      <w:pStyle w:val="Normaljustif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07241570"/>
    <w:multiLevelType w:val="hybridMultilevel"/>
    <w:tmpl w:val="42FE6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334B7"/>
    <w:multiLevelType w:val="multilevel"/>
    <w:tmpl w:val="2B3E3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33B6183"/>
    <w:multiLevelType w:val="hybridMultilevel"/>
    <w:tmpl w:val="7660CCC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64A4BD6"/>
    <w:multiLevelType w:val="hybridMultilevel"/>
    <w:tmpl w:val="28D61C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CC0E85"/>
    <w:multiLevelType w:val="multilevel"/>
    <w:tmpl w:val="506E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308B6"/>
    <w:multiLevelType w:val="hybridMultilevel"/>
    <w:tmpl w:val="D4927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D62674"/>
    <w:multiLevelType w:val="hybridMultilevel"/>
    <w:tmpl w:val="DBBEB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A043EB"/>
    <w:multiLevelType w:val="hybridMultilevel"/>
    <w:tmpl w:val="C8108426"/>
    <w:lvl w:ilvl="0" w:tplc="777C6F3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435D3"/>
    <w:multiLevelType w:val="hybridMultilevel"/>
    <w:tmpl w:val="2830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EE7965"/>
    <w:multiLevelType w:val="hybridMultilevel"/>
    <w:tmpl w:val="CF58047A"/>
    <w:lvl w:ilvl="0" w:tplc="40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4" w15:restartNumberingAfterBreak="0">
    <w:nsid w:val="2B1B6E0F"/>
    <w:multiLevelType w:val="hybridMultilevel"/>
    <w:tmpl w:val="F8AC81BC"/>
    <w:lvl w:ilvl="0" w:tplc="FFFFFFFF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FC1C66"/>
    <w:multiLevelType w:val="hybridMultilevel"/>
    <w:tmpl w:val="1D7464FC"/>
    <w:lvl w:ilvl="0" w:tplc="11C4E72C">
      <w:start w:val="1"/>
      <w:numFmt w:val="decimal"/>
      <w:lvlText w:val="%1)"/>
      <w:lvlJc w:val="left"/>
      <w:pPr>
        <w:ind w:left="46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32C165AF"/>
    <w:multiLevelType w:val="hybridMultilevel"/>
    <w:tmpl w:val="84E4AACE"/>
    <w:lvl w:ilvl="0" w:tplc="777C6F3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E7F72"/>
    <w:multiLevelType w:val="singleLevel"/>
    <w:tmpl w:val="4B2A00FE"/>
    <w:lvl w:ilvl="0">
      <w:start w:val="1"/>
      <w:numFmt w:val="bullet"/>
      <w:pStyle w:val="BulletInden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</w:rPr>
    </w:lvl>
  </w:abstractNum>
  <w:abstractNum w:abstractNumId="18" w15:restartNumberingAfterBreak="0">
    <w:nsid w:val="3581429C"/>
    <w:multiLevelType w:val="multilevel"/>
    <w:tmpl w:val="2E2A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9F5B85"/>
    <w:multiLevelType w:val="multilevel"/>
    <w:tmpl w:val="AA44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529D1"/>
    <w:multiLevelType w:val="multilevel"/>
    <w:tmpl w:val="F39EAF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A517C5A"/>
    <w:multiLevelType w:val="hybridMultilevel"/>
    <w:tmpl w:val="9A4C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7371ED"/>
    <w:multiLevelType w:val="multilevel"/>
    <w:tmpl w:val="B420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901268"/>
    <w:multiLevelType w:val="hybridMultilevel"/>
    <w:tmpl w:val="964A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E85688"/>
    <w:multiLevelType w:val="hybridMultilevel"/>
    <w:tmpl w:val="E9B09082"/>
    <w:lvl w:ilvl="0" w:tplc="777C6F3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16DE8"/>
    <w:multiLevelType w:val="hybridMultilevel"/>
    <w:tmpl w:val="3DA689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1A46C9"/>
    <w:multiLevelType w:val="multilevel"/>
    <w:tmpl w:val="C07E436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4622D59"/>
    <w:multiLevelType w:val="hybridMultilevel"/>
    <w:tmpl w:val="CB1A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941E37"/>
    <w:multiLevelType w:val="hybridMultilevel"/>
    <w:tmpl w:val="DA1E5C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49670F8"/>
    <w:multiLevelType w:val="hybridMultilevel"/>
    <w:tmpl w:val="47F02A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4FC44A1"/>
    <w:multiLevelType w:val="hybridMultilevel"/>
    <w:tmpl w:val="60ECDBB6"/>
    <w:lvl w:ilvl="0" w:tplc="777C6F3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0040D0"/>
    <w:multiLevelType w:val="multilevel"/>
    <w:tmpl w:val="3508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67183E"/>
    <w:multiLevelType w:val="hybridMultilevel"/>
    <w:tmpl w:val="83FA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D006FA"/>
    <w:multiLevelType w:val="multilevel"/>
    <w:tmpl w:val="AB70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B1649B3"/>
    <w:multiLevelType w:val="hybridMultilevel"/>
    <w:tmpl w:val="8F12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C40E72"/>
    <w:multiLevelType w:val="hybridMultilevel"/>
    <w:tmpl w:val="58A4E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E973727"/>
    <w:multiLevelType w:val="hybridMultilevel"/>
    <w:tmpl w:val="0298F1F0"/>
    <w:lvl w:ilvl="0" w:tplc="FFFFFFFF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7" w15:restartNumberingAfterBreak="0">
    <w:nsid w:val="4EB4243C"/>
    <w:multiLevelType w:val="hybridMultilevel"/>
    <w:tmpl w:val="BD1C5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1D5888"/>
    <w:multiLevelType w:val="hybridMultilevel"/>
    <w:tmpl w:val="62D6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C404BF"/>
    <w:multiLevelType w:val="hybridMultilevel"/>
    <w:tmpl w:val="85020036"/>
    <w:lvl w:ilvl="0" w:tplc="FFFFFFFF">
      <w:start w:val="1"/>
      <w:numFmt w:val="bullet"/>
      <w:lvlText w:val=""/>
      <w:lvlJc w:val="left"/>
      <w:pPr>
        <w:ind w:left="-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5105B1"/>
    <w:multiLevelType w:val="hybridMultilevel"/>
    <w:tmpl w:val="1B7A8DD6"/>
    <w:lvl w:ilvl="0" w:tplc="FFFFFFFF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1" w15:restartNumberingAfterBreak="0">
    <w:nsid w:val="5978287C"/>
    <w:multiLevelType w:val="multilevel"/>
    <w:tmpl w:val="92D2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9903EBD"/>
    <w:multiLevelType w:val="hybridMultilevel"/>
    <w:tmpl w:val="32B2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1108D8"/>
    <w:multiLevelType w:val="hybridMultilevel"/>
    <w:tmpl w:val="07827A3E"/>
    <w:lvl w:ilvl="0" w:tplc="777C6F3A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FE65814"/>
    <w:multiLevelType w:val="hybridMultilevel"/>
    <w:tmpl w:val="775E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52789F"/>
    <w:multiLevelType w:val="hybridMultilevel"/>
    <w:tmpl w:val="A11AEEF2"/>
    <w:lvl w:ilvl="0" w:tplc="777C6F3A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1666447"/>
    <w:multiLevelType w:val="hybridMultilevel"/>
    <w:tmpl w:val="8BBAD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96344CC"/>
    <w:multiLevelType w:val="hybridMultilevel"/>
    <w:tmpl w:val="3E4C3D46"/>
    <w:lvl w:ilvl="0" w:tplc="C74EB55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48" w15:restartNumberingAfterBreak="0">
    <w:nsid w:val="6EAE53DC"/>
    <w:multiLevelType w:val="hybridMultilevel"/>
    <w:tmpl w:val="D2FC9B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1E353F0"/>
    <w:multiLevelType w:val="hybridMultilevel"/>
    <w:tmpl w:val="97FAB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3BC41CB"/>
    <w:multiLevelType w:val="hybridMultilevel"/>
    <w:tmpl w:val="A9D6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EB4D8F"/>
    <w:multiLevelType w:val="hybridMultilevel"/>
    <w:tmpl w:val="444E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5F0544A"/>
    <w:multiLevelType w:val="hybridMultilevel"/>
    <w:tmpl w:val="A9F00188"/>
    <w:lvl w:ilvl="0" w:tplc="FFFFFFFF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8076FC4"/>
    <w:multiLevelType w:val="multilevel"/>
    <w:tmpl w:val="F3A2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ED38FF"/>
    <w:multiLevelType w:val="hybridMultilevel"/>
    <w:tmpl w:val="89F2A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B2A5031"/>
    <w:multiLevelType w:val="multilevel"/>
    <w:tmpl w:val="64046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680925">
    <w:abstractNumId w:val="17"/>
  </w:num>
  <w:num w:numId="2" w16cid:durableId="1701931761">
    <w:abstractNumId w:val="3"/>
  </w:num>
  <w:num w:numId="3" w16cid:durableId="845629445">
    <w:abstractNumId w:val="12"/>
  </w:num>
  <w:num w:numId="4" w16cid:durableId="1752852487">
    <w:abstractNumId w:val="23"/>
  </w:num>
  <w:num w:numId="5" w16cid:durableId="124977246">
    <w:abstractNumId w:val="38"/>
  </w:num>
  <w:num w:numId="6" w16cid:durableId="591594876">
    <w:abstractNumId w:val="32"/>
  </w:num>
  <w:num w:numId="7" w16cid:durableId="1205367292">
    <w:abstractNumId w:val="44"/>
  </w:num>
  <w:num w:numId="8" w16cid:durableId="1639456221">
    <w:abstractNumId w:val="0"/>
  </w:num>
  <w:num w:numId="9" w16cid:durableId="1027759042">
    <w:abstractNumId w:val="21"/>
  </w:num>
  <w:num w:numId="10" w16cid:durableId="1490634465">
    <w:abstractNumId w:val="27"/>
  </w:num>
  <w:num w:numId="11" w16cid:durableId="1715695052">
    <w:abstractNumId w:val="42"/>
  </w:num>
  <w:num w:numId="12" w16cid:durableId="36055743">
    <w:abstractNumId w:val="51"/>
  </w:num>
  <w:num w:numId="13" w16cid:durableId="2002923821">
    <w:abstractNumId w:val="49"/>
  </w:num>
  <w:num w:numId="14" w16cid:durableId="616957229">
    <w:abstractNumId w:val="47"/>
  </w:num>
  <w:num w:numId="15" w16cid:durableId="398136723">
    <w:abstractNumId w:val="50"/>
  </w:num>
  <w:num w:numId="16" w16cid:durableId="183325433">
    <w:abstractNumId w:val="35"/>
  </w:num>
  <w:num w:numId="17" w16cid:durableId="1964655254">
    <w:abstractNumId w:val="46"/>
  </w:num>
  <w:num w:numId="18" w16cid:durableId="141124074">
    <w:abstractNumId w:val="34"/>
  </w:num>
  <w:num w:numId="19" w16cid:durableId="368607105">
    <w:abstractNumId w:val="5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40195250">
    <w:abstractNumId w:val="5"/>
  </w:num>
  <w:num w:numId="21" w16cid:durableId="1859812713">
    <w:abstractNumId w:val="20"/>
  </w:num>
  <w:num w:numId="22" w16cid:durableId="714810423">
    <w:abstractNumId w:val="26"/>
  </w:num>
  <w:num w:numId="23" w16cid:durableId="370879674">
    <w:abstractNumId w:val="15"/>
  </w:num>
  <w:num w:numId="24" w16cid:durableId="1116564273">
    <w:abstractNumId w:val="37"/>
  </w:num>
  <w:num w:numId="25" w16cid:durableId="1580679211">
    <w:abstractNumId w:val="9"/>
  </w:num>
  <w:num w:numId="26" w16cid:durableId="1847940678">
    <w:abstractNumId w:val="4"/>
  </w:num>
  <w:num w:numId="27" w16cid:durableId="1131363838">
    <w:abstractNumId w:val="30"/>
  </w:num>
  <w:num w:numId="28" w16cid:durableId="1953781570">
    <w:abstractNumId w:val="24"/>
  </w:num>
  <w:num w:numId="29" w16cid:durableId="1017584868">
    <w:abstractNumId w:val="43"/>
  </w:num>
  <w:num w:numId="30" w16cid:durableId="1415779866">
    <w:abstractNumId w:val="16"/>
  </w:num>
  <w:num w:numId="31" w16cid:durableId="471218344">
    <w:abstractNumId w:val="45"/>
  </w:num>
  <w:num w:numId="32" w16cid:durableId="1772509933">
    <w:abstractNumId w:val="33"/>
  </w:num>
  <w:num w:numId="33" w16cid:durableId="707413303">
    <w:abstractNumId w:val="48"/>
  </w:num>
  <w:num w:numId="34" w16cid:durableId="1114402100">
    <w:abstractNumId w:val="6"/>
  </w:num>
  <w:num w:numId="35" w16cid:durableId="1955791606">
    <w:abstractNumId w:val="25"/>
  </w:num>
  <w:num w:numId="36" w16cid:durableId="341781673">
    <w:abstractNumId w:val="13"/>
  </w:num>
  <w:num w:numId="37" w16cid:durableId="1276789324">
    <w:abstractNumId w:val="29"/>
  </w:num>
  <w:num w:numId="38" w16cid:durableId="901528246">
    <w:abstractNumId w:val="7"/>
  </w:num>
  <w:num w:numId="39" w16cid:durableId="1286811365">
    <w:abstractNumId w:val="40"/>
  </w:num>
  <w:num w:numId="40" w16cid:durableId="577331560">
    <w:abstractNumId w:val="11"/>
  </w:num>
  <w:num w:numId="41" w16cid:durableId="1037240269">
    <w:abstractNumId w:val="39"/>
  </w:num>
  <w:num w:numId="42" w16cid:durableId="583608553">
    <w:abstractNumId w:val="55"/>
  </w:num>
  <w:num w:numId="43" w16cid:durableId="854002116">
    <w:abstractNumId w:val="41"/>
  </w:num>
  <w:num w:numId="44" w16cid:durableId="1603144831">
    <w:abstractNumId w:val="36"/>
  </w:num>
  <w:num w:numId="45" w16cid:durableId="1134372428">
    <w:abstractNumId w:val="14"/>
  </w:num>
  <w:num w:numId="46" w16cid:durableId="1747190524">
    <w:abstractNumId w:val="53"/>
  </w:num>
  <w:num w:numId="47" w16cid:durableId="679241712">
    <w:abstractNumId w:val="10"/>
  </w:num>
  <w:num w:numId="48" w16cid:durableId="1023364122">
    <w:abstractNumId w:val="31"/>
  </w:num>
  <w:num w:numId="49" w16cid:durableId="1228422902">
    <w:abstractNumId w:val="18"/>
  </w:num>
  <w:num w:numId="50" w16cid:durableId="1351446890">
    <w:abstractNumId w:val="8"/>
  </w:num>
  <w:num w:numId="51" w16cid:durableId="261500264">
    <w:abstractNumId w:val="22"/>
  </w:num>
  <w:num w:numId="52" w16cid:durableId="1106075249">
    <w:abstractNumId w:val="19"/>
  </w:num>
  <w:num w:numId="53" w16cid:durableId="1431661863">
    <w:abstractNumId w:val="28"/>
  </w:num>
  <w:num w:numId="54" w16cid:durableId="1657566292">
    <w:abstractNumId w:val="5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8A"/>
    <w:rsid w:val="00001CCB"/>
    <w:rsid w:val="00002423"/>
    <w:rsid w:val="000024B0"/>
    <w:rsid w:val="00002B03"/>
    <w:rsid w:val="0001366F"/>
    <w:rsid w:val="00014383"/>
    <w:rsid w:val="00021AE0"/>
    <w:rsid w:val="00026BC5"/>
    <w:rsid w:val="00033381"/>
    <w:rsid w:val="00037C84"/>
    <w:rsid w:val="00041141"/>
    <w:rsid w:val="000459CE"/>
    <w:rsid w:val="000520F8"/>
    <w:rsid w:val="00057C0A"/>
    <w:rsid w:val="0006061D"/>
    <w:rsid w:val="00071C5F"/>
    <w:rsid w:val="000753FE"/>
    <w:rsid w:val="00097999"/>
    <w:rsid w:val="000A0924"/>
    <w:rsid w:val="000A3C1B"/>
    <w:rsid w:val="000B1732"/>
    <w:rsid w:val="000B1E77"/>
    <w:rsid w:val="000C6455"/>
    <w:rsid w:val="000D1A9F"/>
    <w:rsid w:val="000D40BE"/>
    <w:rsid w:val="000F042C"/>
    <w:rsid w:val="000F55B3"/>
    <w:rsid w:val="000F6A45"/>
    <w:rsid w:val="00115701"/>
    <w:rsid w:val="001203AC"/>
    <w:rsid w:val="001211E2"/>
    <w:rsid w:val="00157CD5"/>
    <w:rsid w:val="00171A51"/>
    <w:rsid w:val="00185E39"/>
    <w:rsid w:val="001943AB"/>
    <w:rsid w:val="001A10DB"/>
    <w:rsid w:val="001A414E"/>
    <w:rsid w:val="001A6DA2"/>
    <w:rsid w:val="001B5E2A"/>
    <w:rsid w:val="001B5F7D"/>
    <w:rsid w:val="001C1F2C"/>
    <w:rsid w:val="001E1322"/>
    <w:rsid w:val="001F3AC1"/>
    <w:rsid w:val="00203DB8"/>
    <w:rsid w:val="00207BAE"/>
    <w:rsid w:val="002166B4"/>
    <w:rsid w:val="00222CBE"/>
    <w:rsid w:val="00231095"/>
    <w:rsid w:val="00262F85"/>
    <w:rsid w:val="00274F56"/>
    <w:rsid w:val="002750D9"/>
    <w:rsid w:val="00296623"/>
    <w:rsid w:val="002A697C"/>
    <w:rsid w:val="002B4DEB"/>
    <w:rsid w:val="002B5CBD"/>
    <w:rsid w:val="002C0AE2"/>
    <w:rsid w:val="002C1E71"/>
    <w:rsid w:val="002D2FB2"/>
    <w:rsid w:val="00300A1C"/>
    <w:rsid w:val="00302341"/>
    <w:rsid w:val="00303F65"/>
    <w:rsid w:val="003077BF"/>
    <w:rsid w:val="00322C4F"/>
    <w:rsid w:val="00324E8A"/>
    <w:rsid w:val="0032650B"/>
    <w:rsid w:val="0034545D"/>
    <w:rsid w:val="00346D19"/>
    <w:rsid w:val="003514F4"/>
    <w:rsid w:val="00351A07"/>
    <w:rsid w:val="00351ECC"/>
    <w:rsid w:val="00352903"/>
    <w:rsid w:val="00357E93"/>
    <w:rsid w:val="00371F77"/>
    <w:rsid w:val="00380A57"/>
    <w:rsid w:val="00382A14"/>
    <w:rsid w:val="00396ED3"/>
    <w:rsid w:val="003C07F1"/>
    <w:rsid w:val="003D298A"/>
    <w:rsid w:val="003D3695"/>
    <w:rsid w:val="003E0A93"/>
    <w:rsid w:val="003E3C1D"/>
    <w:rsid w:val="00410CDC"/>
    <w:rsid w:val="00413C85"/>
    <w:rsid w:val="004301CA"/>
    <w:rsid w:val="00441BDC"/>
    <w:rsid w:val="004568D2"/>
    <w:rsid w:val="00457518"/>
    <w:rsid w:val="00460705"/>
    <w:rsid w:val="00461807"/>
    <w:rsid w:val="00464F95"/>
    <w:rsid w:val="00472A9C"/>
    <w:rsid w:val="0048051C"/>
    <w:rsid w:val="00497455"/>
    <w:rsid w:val="00497C2B"/>
    <w:rsid w:val="004A0001"/>
    <w:rsid w:val="004A6797"/>
    <w:rsid w:val="004B5FF9"/>
    <w:rsid w:val="004B710B"/>
    <w:rsid w:val="004C234A"/>
    <w:rsid w:val="004C6A64"/>
    <w:rsid w:val="004C7D88"/>
    <w:rsid w:val="004D0430"/>
    <w:rsid w:val="004D53A5"/>
    <w:rsid w:val="004E6B6B"/>
    <w:rsid w:val="004F1B20"/>
    <w:rsid w:val="004F5775"/>
    <w:rsid w:val="005100E0"/>
    <w:rsid w:val="00514188"/>
    <w:rsid w:val="00514603"/>
    <w:rsid w:val="005358F6"/>
    <w:rsid w:val="0054525F"/>
    <w:rsid w:val="00552B17"/>
    <w:rsid w:val="00554270"/>
    <w:rsid w:val="0056155E"/>
    <w:rsid w:val="00561C6B"/>
    <w:rsid w:val="005642F9"/>
    <w:rsid w:val="0057111D"/>
    <w:rsid w:val="00575DFC"/>
    <w:rsid w:val="00575F08"/>
    <w:rsid w:val="0058081D"/>
    <w:rsid w:val="00587F4A"/>
    <w:rsid w:val="005A1366"/>
    <w:rsid w:val="005A5687"/>
    <w:rsid w:val="005A61DE"/>
    <w:rsid w:val="005B0A49"/>
    <w:rsid w:val="005B2350"/>
    <w:rsid w:val="005B3E3B"/>
    <w:rsid w:val="005D7739"/>
    <w:rsid w:val="005D7F97"/>
    <w:rsid w:val="005E63B4"/>
    <w:rsid w:val="00605C9C"/>
    <w:rsid w:val="00606D54"/>
    <w:rsid w:val="00633916"/>
    <w:rsid w:val="00634CD2"/>
    <w:rsid w:val="00641A6F"/>
    <w:rsid w:val="006465C1"/>
    <w:rsid w:val="00646891"/>
    <w:rsid w:val="00650F69"/>
    <w:rsid w:val="00651D96"/>
    <w:rsid w:val="00655706"/>
    <w:rsid w:val="00657FEE"/>
    <w:rsid w:val="0066459F"/>
    <w:rsid w:val="006646A9"/>
    <w:rsid w:val="00667BC1"/>
    <w:rsid w:val="00671147"/>
    <w:rsid w:val="006759DC"/>
    <w:rsid w:val="006920CA"/>
    <w:rsid w:val="00693F9D"/>
    <w:rsid w:val="006A6EBF"/>
    <w:rsid w:val="006A7E66"/>
    <w:rsid w:val="006B670F"/>
    <w:rsid w:val="006B690A"/>
    <w:rsid w:val="006D2D9B"/>
    <w:rsid w:val="006D35AE"/>
    <w:rsid w:val="006D4C7F"/>
    <w:rsid w:val="006D5E3A"/>
    <w:rsid w:val="006E3A14"/>
    <w:rsid w:val="006F2CEA"/>
    <w:rsid w:val="006F61FC"/>
    <w:rsid w:val="0073208C"/>
    <w:rsid w:val="00735747"/>
    <w:rsid w:val="00737064"/>
    <w:rsid w:val="00763E95"/>
    <w:rsid w:val="0078104B"/>
    <w:rsid w:val="00782B68"/>
    <w:rsid w:val="007860A4"/>
    <w:rsid w:val="007B568A"/>
    <w:rsid w:val="007C5B05"/>
    <w:rsid w:val="007F16FC"/>
    <w:rsid w:val="007F3BDD"/>
    <w:rsid w:val="007F5D4B"/>
    <w:rsid w:val="0081112E"/>
    <w:rsid w:val="00811DD0"/>
    <w:rsid w:val="00812784"/>
    <w:rsid w:val="00820FFA"/>
    <w:rsid w:val="0082638D"/>
    <w:rsid w:val="0085308C"/>
    <w:rsid w:val="00854788"/>
    <w:rsid w:val="00876178"/>
    <w:rsid w:val="00876B03"/>
    <w:rsid w:val="00891BBB"/>
    <w:rsid w:val="00897196"/>
    <w:rsid w:val="008B0BE0"/>
    <w:rsid w:val="008C6324"/>
    <w:rsid w:val="008E1466"/>
    <w:rsid w:val="008E6E5D"/>
    <w:rsid w:val="008E77D3"/>
    <w:rsid w:val="008F1333"/>
    <w:rsid w:val="00911F7C"/>
    <w:rsid w:val="009128C5"/>
    <w:rsid w:val="00925463"/>
    <w:rsid w:val="0092577E"/>
    <w:rsid w:val="009348A6"/>
    <w:rsid w:val="00934C5D"/>
    <w:rsid w:val="00954ECF"/>
    <w:rsid w:val="0096555F"/>
    <w:rsid w:val="009662F4"/>
    <w:rsid w:val="00975B5B"/>
    <w:rsid w:val="00976717"/>
    <w:rsid w:val="00983C27"/>
    <w:rsid w:val="00992340"/>
    <w:rsid w:val="00996437"/>
    <w:rsid w:val="009A0699"/>
    <w:rsid w:val="009A1D0B"/>
    <w:rsid w:val="009A2B91"/>
    <w:rsid w:val="009B0E2A"/>
    <w:rsid w:val="009D17E8"/>
    <w:rsid w:val="009E3304"/>
    <w:rsid w:val="009E79DE"/>
    <w:rsid w:val="009F2D6B"/>
    <w:rsid w:val="009F36E3"/>
    <w:rsid w:val="009F612A"/>
    <w:rsid w:val="00A0565F"/>
    <w:rsid w:val="00A11BA0"/>
    <w:rsid w:val="00A20D99"/>
    <w:rsid w:val="00A27307"/>
    <w:rsid w:val="00A3009A"/>
    <w:rsid w:val="00A540A9"/>
    <w:rsid w:val="00A91AF2"/>
    <w:rsid w:val="00A97FC5"/>
    <w:rsid w:val="00AA2824"/>
    <w:rsid w:val="00AB438B"/>
    <w:rsid w:val="00AB4E95"/>
    <w:rsid w:val="00AC22C5"/>
    <w:rsid w:val="00AE2477"/>
    <w:rsid w:val="00AE41D4"/>
    <w:rsid w:val="00B0161C"/>
    <w:rsid w:val="00B07DD3"/>
    <w:rsid w:val="00B1227E"/>
    <w:rsid w:val="00B12A03"/>
    <w:rsid w:val="00B17657"/>
    <w:rsid w:val="00B263C0"/>
    <w:rsid w:val="00B31701"/>
    <w:rsid w:val="00B3645C"/>
    <w:rsid w:val="00B52E8D"/>
    <w:rsid w:val="00B53D09"/>
    <w:rsid w:val="00B81CD8"/>
    <w:rsid w:val="00BA3F43"/>
    <w:rsid w:val="00BB14A9"/>
    <w:rsid w:val="00BB20B1"/>
    <w:rsid w:val="00BC1799"/>
    <w:rsid w:val="00BC4089"/>
    <w:rsid w:val="00BD1024"/>
    <w:rsid w:val="00BD63D5"/>
    <w:rsid w:val="00BE1710"/>
    <w:rsid w:val="00BE2544"/>
    <w:rsid w:val="00BF08D5"/>
    <w:rsid w:val="00BF092A"/>
    <w:rsid w:val="00BF0CEB"/>
    <w:rsid w:val="00BF2CB4"/>
    <w:rsid w:val="00C041C8"/>
    <w:rsid w:val="00C04638"/>
    <w:rsid w:val="00C23027"/>
    <w:rsid w:val="00C332B4"/>
    <w:rsid w:val="00C4093F"/>
    <w:rsid w:val="00C44C20"/>
    <w:rsid w:val="00C500A1"/>
    <w:rsid w:val="00C6472F"/>
    <w:rsid w:val="00C66F8F"/>
    <w:rsid w:val="00C84584"/>
    <w:rsid w:val="00C846DC"/>
    <w:rsid w:val="00C84B49"/>
    <w:rsid w:val="00C90AF5"/>
    <w:rsid w:val="00C94A21"/>
    <w:rsid w:val="00CA7D93"/>
    <w:rsid w:val="00CB1868"/>
    <w:rsid w:val="00CB2089"/>
    <w:rsid w:val="00CB249D"/>
    <w:rsid w:val="00CB7E95"/>
    <w:rsid w:val="00CC5ACE"/>
    <w:rsid w:val="00D00E13"/>
    <w:rsid w:val="00D03605"/>
    <w:rsid w:val="00D07089"/>
    <w:rsid w:val="00D132DB"/>
    <w:rsid w:val="00D3249B"/>
    <w:rsid w:val="00D32D1F"/>
    <w:rsid w:val="00D43981"/>
    <w:rsid w:val="00D443B4"/>
    <w:rsid w:val="00D54C6E"/>
    <w:rsid w:val="00D56317"/>
    <w:rsid w:val="00D607E4"/>
    <w:rsid w:val="00D61362"/>
    <w:rsid w:val="00D653C9"/>
    <w:rsid w:val="00D6605C"/>
    <w:rsid w:val="00D8063C"/>
    <w:rsid w:val="00D80C1B"/>
    <w:rsid w:val="00D83713"/>
    <w:rsid w:val="00D92989"/>
    <w:rsid w:val="00DA088A"/>
    <w:rsid w:val="00DA4C22"/>
    <w:rsid w:val="00DA6E00"/>
    <w:rsid w:val="00DA789B"/>
    <w:rsid w:val="00DB10DD"/>
    <w:rsid w:val="00DB6DE8"/>
    <w:rsid w:val="00DB7AE6"/>
    <w:rsid w:val="00DC2EB1"/>
    <w:rsid w:val="00DD2103"/>
    <w:rsid w:val="00DD2C91"/>
    <w:rsid w:val="00DE0548"/>
    <w:rsid w:val="00DE5532"/>
    <w:rsid w:val="00DF426F"/>
    <w:rsid w:val="00E07512"/>
    <w:rsid w:val="00E14AA9"/>
    <w:rsid w:val="00E24AF4"/>
    <w:rsid w:val="00E26AE5"/>
    <w:rsid w:val="00E500B0"/>
    <w:rsid w:val="00E656C4"/>
    <w:rsid w:val="00E72A91"/>
    <w:rsid w:val="00EA0322"/>
    <w:rsid w:val="00EA5199"/>
    <w:rsid w:val="00EB4AF1"/>
    <w:rsid w:val="00EC12B4"/>
    <w:rsid w:val="00EC2C3B"/>
    <w:rsid w:val="00ED549A"/>
    <w:rsid w:val="00EE24A3"/>
    <w:rsid w:val="00EE2836"/>
    <w:rsid w:val="00EE5B9B"/>
    <w:rsid w:val="00F051E6"/>
    <w:rsid w:val="00F11AB1"/>
    <w:rsid w:val="00F13558"/>
    <w:rsid w:val="00F2790B"/>
    <w:rsid w:val="00F305C0"/>
    <w:rsid w:val="00F4209C"/>
    <w:rsid w:val="00F4299D"/>
    <w:rsid w:val="00F4551D"/>
    <w:rsid w:val="00F478D8"/>
    <w:rsid w:val="00F5317C"/>
    <w:rsid w:val="00F54CE9"/>
    <w:rsid w:val="00F55F00"/>
    <w:rsid w:val="00F67753"/>
    <w:rsid w:val="00F70F1E"/>
    <w:rsid w:val="00F75F9B"/>
    <w:rsid w:val="00F81032"/>
    <w:rsid w:val="00F860AB"/>
    <w:rsid w:val="00F917D2"/>
    <w:rsid w:val="00FB2FDB"/>
    <w:rsid w:val="00FC27B4"/>
    <w:rsid w:val="00FD2A15"/>
    <w:rsid w:val="00FD44BC"/>
    <w:rsid w:val="00FF7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7AF816"/>
  <w15:docId w15:val="{C6A0FB0A-4AC8-4A79-AEC2-0D90E4D5D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8A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34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7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2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E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6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0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88A"/>
  </w:style>
  <w:style w:type="paragraph" w:styleId="Footer">
    <w:name w:val="footer"/>
    <w:basedOn w:val="Normal"/>
    <w:link w:val="FooterChar"/>
    <w:unhideWhenUsed/>
    <w:rsid w:val="00DA0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88A"/>
  </w:style>
  <w:style w:type="paragraph" w:styleId="BalloonText">
    <w:name w:val="Balloon Text"/>
    <w:basedOn w:val="Normal"/>
    <w:link w:val="BalloonTextChar"/>
    <w:uiPriority w:val="99"/>
    <w:semiHidden/>
    <w:unhideWhenUsed/>
    <w:rsid w:val="00DA0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23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2340"/>
    <w:pPr>
      <w:ind w:left="720"/>
      <w:contextualSpacing/>
    </w:pPr>
  </w:style>
  <w:style w:type="paragraph" w:customStyle="1" w:styleId="western">
    <w:name w:val="western"/>
    <w:basedOn w:val="Normal"/>
    <w:rsid w:val="00DB10DD"/>
    <w:pPr>
      <w:suppressAutoHyphens/>
      <w:spacing w:before="100" w:after="100"/>
    </w:pPr>
    <w:rPr>
      <w:lang w:eastAsia="ar-SA"/>
    </w:rPr>
  </w:style>
  <w:style w:type="character" w:customStyle="1" w:styleId="WW-Absatz-Standardschriftart1">
    <w:name w:val="WW-Absatz-Standardschriftart1"/>
    <w:rsid w:val="00BE1710"/>
  </w:style>
  <w:style w:type="character" w:customStyle="1" w:styleId="apple-style-span">
    <w:name w:val="apple-style-span"/>
    <w:basedOn w:val="DefaultParagraphFont"/>
    <w:rsid w:val="00F70F1E"/>
  </w:style>
  <w:style w:type="paragraph" w:customStyle="1" w:styleId="Achievement">
    <w:name w:val="Achievement"/>
    <w:next w:val="Normal"/>
    <w:rsid w:val="00F70F1E"/>
    <w:pPr>
      <w:tabs>
        <w:tab w:val="num" w:pos="720"/>
      </w:tabs>
      <w:spacing w:after="60" w:line="240" w:lineRule="atLeast"/>
      <w:ind w:left="720"/>
    </w:pPr>
    <w:rPr>
      <w:rFonts w:ascii="Garamond" w:eastAsia="Calibri" w:hAnsi="Garamond" w:cs="Times New Roman"/>
      <w:szCs w:val="20"/>
    </w:rPr>
  </w:style>
  <w:style w:type="character" w:customStyle="1" w:styleId="ilad">
    <w:name w:val="il_ad"/>
    <w:basedOn w:val="DefaultParagraphFont"/>
    <w:rsid w:val="00F55F00"/>
  </w:style>
  <w:style w:type="paragraph" w:styleId="BodyText">
    <w:name w:val="Body Text"/>
    <w:basedOn w:val="Normal"/>
    <w:link w:val="BodyTextChar"/>
    <w:rsid w:val="00F55F00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55F0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Ul">
    <w:name w:val="Ul"/>
    <w:basedOn w:val="Normal"/>
    <w:rsid w:val="00575DFC"/>
    <w:pPr>
      <w:shd w:val="clear" w:color="auto" w:fill="FFFFFF"/>
      <w:suppressAutoHyphens/>
    </w:pPr>
    <w:rPr>
      <w:color w:val="000000"/>
      <w:shd w:val="clear" w:color="auto" w:fill="FFFFFF"/>
      <w:lang w:val="ru-RU" w:eastAsia="ar-SA"/>
    </w:rPr>
  </w:style>
  <w:style w:type="character" w:customStyle="1" w:styleId="normalchar">
    <w:name w:val="normal__char"/>
    <w:basedOn w:val="DefaultParagraphFont"/>
    <w:rsid w:val="00FC27B4"/>
  </w:style>
  <w:style w:type="character" w:customStyle="1" w:styleId="plain0020textchar">
    <w:name w:val="plain_0020text__char"/>
    <w:basedOn w:val="DefaultParagraphFont"/>
    <w:rsid w:val="00FC27B4"/>
  </w:style>
  <w:style w:type="paragraph" w:styleId="NormalWeb">
    <w:name w:val="Normal (Web)"/>
    <w:basedOn w:val="Normal"/>
    <w:uiPriority w:val="99"/>
    <w:rsid w:val="00FC27B4"/>
    <w:pPr>
      <w:suppressAutoHyphens/>
      <w:overflowPunct w:val="0"/>
      <w:autoSpaceDE w:val="0"/>
      <w:autoSpaceDN w:val="0"/>
      <w:adjustRightInd w:val="0"/>
      <w:spacing w:before="100" w:after="1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27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27B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C27B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C27B4"/>
    <w:rPr>
      <w:rFonts w:ascii="Times New Roman" w:eastAsia="Times New Roman" w:hAnsi="Times New Roman" w:cs="Times New Roman"/>
      <w:sz w:val="16"/>
      <w:szCs w:val="16"/>
    </w:rPr>
  </w:style>
  <w:style w:type="paragraph" w:customStyle="1" w:styleId="5-HW">
    <w:name w:val="5-H/W"/>
    <w:rsid w:val="00FC27B4"/>
    <w:pPr>
      <w:widowControl w:val="0"/>
      <w:suppressAutoHyphens/>
      <w:overflowPunct w:val="0"/>
      <w:autoSpaceDE w:val="0"/>
      <w:autoSpaceDN w:val="0"/>
      <w:adjustRightInd w:val="0"/>
      <w:spacing w:after="200" w:line="276" w:lineRule="auto"/>
      <w:ind w:left="0" w:firstLine="0"/>
      <w:jc w:val="left"/>
      <w:textAlignment w:val="baseline"/>
    </w:pPr>
    <w:rPr>
      <w:rFonts w:ascii="Calibri" w:eastAsia="Times New Roman" w:hAnsi="Calibri" w:cs="Times New Roman"/>
      <w:kern w:val="1"/>
      <w:szCs w:val="20"/>
    </w:rPr>
  </w:style>
  <w:style w:type="paragraph" w:customStyle="1" w:styleId="TableContents">
    <w:name w:val="Table Contents"/>
    <w:basedOn w:val="Normal"/>
    <w:rsid w:val="00FC27B4"/>
    <w:pPr>
      <w:widowControl w:val="0"/>
      <w:suppressLineNumbers/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kern w:val="1"/>
      <w:szCs w:val="20"/>
    </w:rPr>
  </w:style>
  <w:style w:type="character" w:customStyle="1" w:styleId="apple-converted-space">
    <w:name w:val="apple-converted-space"/>
    <w:basedOn w:val="DefaultParagraphFont"/>
    <w:rsid w:val="00FC27B4"/>
  </w:style>
  <w:style w:type="paragraph" w:customStyle="1" w:styleId="BodyText11pt">
    <w:name w:val="Body Text + 11 pt"/>
    <w:basedOn w:val="Normal"/>
    <w:rsid w:val="00FC27B4"/>
    <w:pPr>
      <w:jc w:val="both"/>
    </w:pPr>
    <w:rPr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975B5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75B5B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1pt">
    <w:name w:val="Normal + 11 pt"/>
    <w:aliases w:val="Bold,Underline,Justified,Left:  -0.5&quot;"/>
    <w:basedOn w:val="Heading6"/>
    <w:link w:val="Normal11ptChar"/>
    <w:rsid w:val="00975B5B"/>
    <w:pPr>
      <w:keepNext w:val="0"/>
      <w:keepLines w:val="0"/>
      <w:tabs>
        <w:tab w:val="num" w:pos="4320"/>
      </w:tabs>
      <w:spacing w:before="240" w:after="60"/>
      <w:ind w:left="-720"/>
      <w:jc w:val="both"/>
    </w:pPr>
    <w:rPr>
      <w:rFonts w:ascii="Times New Roman" w:eastAsia="Times New Roman" w:hAnsi="Times New Roman" w:cs="Times New Roman"/>
      <w:b/>
      <w:bCs/>
      <w:i w:val="0"/>
      <w:iCs w:val="0"/>
      <w:color w:val="auto"/>
      <w:sz w:val="22"/>
      <w:szCs w:val="22"/>
      <w:u w:val="single"/>
    </w:rPr>
  </w:style>
  <w:style w:type="character" w:customStyle="1" w:styleId="Normal11ptChar">
    <w:name w:val="Normal + 11 pt Char"/>
    <w:aliases w:val="Bold Char,Underline Char,Justified Char,Left:  -0.5&quot; Char"/>
    <w:basedOn w:val="DefaultParagraphFont"/>
    <w:link w:val="Normal11pt"/>
    <w:locked/>
    <w:rsid w:val="00975B5B"/>
    <w:rPr>
      <w:rFonts w:ascii="Times New Roman" w:eastAsia="Times New Roman" w:hAnsi="Times New Roman" w:cs="Times New Roman"/>
      <w:b/>
      <w:bCs/>
      <w:u w:val="single"/>
    </w:rPr>
  </w:style>
  <w:style w:type="paragraph" w:customStyle="1" w:styleId="BulletIndent">
    <w:name w:val="Bullet Indent"/>
    <w:basedOn w:val="Normal"/>
    <w:rsid w:val="00975B5B"/>
    <w:pPr>
      <w:numPr>
        <w:numId w:val="1"/>
      </w:numPr>
      <w:spacing w:before="30" w:after="30"/>
    </w:pPr>
    <w:rPr>
      <w:rFonts w:ascii="Arial" w:hAnsi="Arial"/>
      <w:sz w:val="20"/>
      <w:szCs w:val="20"/>
      <w:lang w:val="en-GB"/>
    </w:rPr>
  </w:style>
  <w:style w:type="paragraph" w:styleId="NoSpacing">
    <w:name w:val="No Spacing"/>
    <w:uiPriority w:val="1"/>
    <w:qFormat/>
    <w:rsid w:val="006D5E3A"/>
    <w:pPr>
      <w:ind w:left="0" w:firstLine="0"/>
      <w:jc w:val="left"/>
    </w:pPr>
    <w:rPr>
      <w:rFonts w:ascii="Calibri" w:eastAsia="Times New Roman" w:hAnsi="Calibri" w:cs="Times New Roman"/>
    </w:rPr>
  </w:style>
  <w:style w:type="paragraph" w:customStyle="1" w:styleId="Normaljustify">
    <w:name w:val="Normal + justify"/>
    <w:basedOn w:val="Normal"/>
    <w:link w:val="NormaljustifyChar"/>
    <w:rsid w:val="002166B4"/>
    <w:pPr>
      <w:numPr>
        <w:numId w:val="2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0"/>
    </w:rPr>
  </w:style>
  <w:style w:type="character" w:customStyle="1" w:styleId="NormaljustifyChar">
    <w:name w:val="Normal + justify Char"/>
    <w:basedOn w:val="DefaultParagraphFont"/>
    <w:link w:val="Normaljustify"/>
    <w:rsid w:val="002166B4"/>
    <w:rPr>
      <w:rFonts w:ascii="Times New Roman" w:eastAsia="Times New Roman" w:hAnsi="Times New Roman" w:cs="Times New Roman"/>
      <w:bCs/>
      <w:sz w:val="20"/>
      <w:szCs w:val="24"/>
    </w:rPr>
  </w:style>
  <w:style w:type="paragraph" w:styleId="List">
    <w:name w:val="List"/>
    <w:basedOn w:val="Normal"/>
    <w:rsid w:val="002166B4"/>
    <w:pPr>
      <w:ind w:left="360" w:hanging="183"/>
    </w:pPr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6B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2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xperience-companyname">
    <w:name w:val="experience - company name"/>
    <w:basedOn w:val="Normal"/>
    <w:rsid w:val="00BD1024"/>
    <w:pPr>
      <w:keepNext/>
      <w:widowControl w:val="0"/>
      <w:suppressAutoHyphens/>
      <w:overflowPunct w:val="0"/>
      <w:autoSpaceDE w:val="0"/>
      <w:jc w:val="both"/>
    </w:pPr>
    <w:rPr>
      <w:rFonts w:ascii="Palatino" w:eastAsia="Arial" w:hAnsi="Palatino"/>
      <w:b/>
      <w:smallCaps/>
    </w:rPr>
  </w:style>
  <w:style w:type="character" w:styleId="Strong">
    <w:name w:val="Strong"/>
    <w:basedOn w:val="DefaultParagraphFont"/>
    <w:uiPriority w:val="22"/>
    <w:qFormat/>
    <w:rsid w:val="00BD1024"/>
    <w:rPr>
      <w:b/>
      <w:bCs/>
    </w:rPr>
  </w:style>
  <w:style w:type="paragraph" w:customStyle="1" w:styleId="StrongArial">
    <w:name w:val="Strong+Arial"/>
    <w:basedOn w:val="Normal"/>
    <w:rsid w:val="00BD1024"/>
    <w:pPr>
      <w:widowControl w:val="0"/>
      <w:suppressAutoHyphens/>
      <w:overflowPunct w:val="0"/>
      <w:autoSpaceDE w:val="0"/>
      <w:spacing w:line="240" w:lineRule="atLeast"/>
    </w:pPr>
    <w:rPr>
      <w:rFonts w:ascii="Arial" w:eastAsia="Arial" w:hAnsi="Arial"/>
    </w:rPr>
  </w:style>
  <w:style w:type="paragraph" w:customStyle="1" w:styleId="Normal1">
    <w:name w:val="Normal1"/>
    <w:basedOn w:val="Normal"/>
    <w:rsid w:val="00DE5532"/>
    <w:pPr>
      <w:widowControl w:val="0"/>
      <w:suppressAutoHyphens/>
    </w:pPr>
    <w:rPr>
      <w:rFonts w:eastAsia="Arial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E8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Textbody">
    <w:name w:val="Text body"/>
    <w:basedOn w:val="Normal"/>
    <w:rsid w:val="00324E8A"/>
    <w:pPr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noProof/>
      <w:szCs w:val="20"/>
    </w:rPr>
  </w:style>
  <w:style w:type="paragraph" w:customStyle="1" w:styleId="c3">
    <w:name w:val="c3"/>
    <w:basedOn w:val="Normal"/>
    <w:rsid w:val="00157CD5"/>
    <w:pPr>
      <w:widowControl w:val="0"/>
      <w:autoSpaceDE w:val="0"/>
      <w:autoSpaceDN w:val="0"/>
      <w:adjustRightInd w:val="0"/>
      <w:spacing w:line="240" w:lineRule="atLeast"/>
      <w:jc w:val="center"/>
    </w:pPr>
    <w:rPr>
      <w:sz w:val="20"/>
    </w:rPr>
  </w:style>
  <w:style w:type="paragraph" w:styleId="PlainText">
    <w:name w:val="Plain Text"/>
    <w:basedOn w:val="Normal"/>
    <w:link w:val="PlainTextChar"/>
    <w:rsid w:val="00BA3F4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A3F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semiHidden/>
    <w:rsid w:val="005358F6"/>
    <w:rPr>
      <w:color w:val="0000FF"/>
      <w:u w:val="none"/>
    </w:rPr>
  </w:style>
  <w:style w:type="character" w:customStyle="1" w:styleId="list0020paragraphchar">
    <w:name w:val="list_0020paragraph__char"/>
    <w:basedOn w:val="DefaultParagraphFont"/>
    <w:rsid w:val="00D32D1F"/>
  </w:style>
  <w:style w:type="character" w:customStyle="1" w:styleId="spellechar">
    <w:name w:val="spelle__char"/>
    <w:basedOn w:val="DefaultParagraphFont"/>
    <w:rsid w:val="00D32D1F"/>
  </w:style>
  <w:style w:type="paragraph" w:styleId="Subtitle">
    <w:name w:val="Subtitle"/>
    <w:basedOn w:val="Normal"/>
    <w:link w:val="SubtitleChar"/>
    <w:qFormat/>
    <w:rsid w:val="00D32D1F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msRmn 12pt" w:hAnsi="TmsRmn 12pt"/>
      <w:b/>
      <w:bCs/>
      <w:spacing w:val="-3"/>
    </w:rPr>
  </w:style>
  <w:style w:type="character" w:customStyle="1" w:styleId="SubtitleChar">
    <w:name w:val="Subtitle Char"/>
    <w:basedOn w:val="DefaultParagraphFont"/>
    <w:link w:val="Subtitle"/>
    <w:rsid w:val="00D32D1F"/>
    <w:rPr>
      <w:rFonts w:ascii="TmsRmn 12pt" w:eastAsia="Times New Roman" w:hAnsi="TmsRmn 12pt" w:cs="Times New Roman"/>
      <w:b/>
      <w:bCs/>
      <w:spacing w:val="-3"/>
      <w:sz w:val="24"/>
      <w:szCs w:val="24"/>
    </w:rPr>
  </w:style>
  <w:style w:type="character" w:styleId="HTMLCite">
    <w:name w:val="HTML Cite"/>
    <w:rsid w:val="00DD2C91"/>
    <w:rPr>
      <w:i w:val="0"/>
      <w:iCs w:val="0"/>
      <w:color w:val="008000"/>
    </w:rPr>
  </w:style>
  <w:style w:type="character" w:customStyle="1" w:styleId="headerchar0">
    <w:name w:val="header__char"/>
    <w:basedOn w:val="DefaultParagraphFont"/>
    <w:rsid w:val="00DD2C91"/>
  </w:style>
  <w:style w:type="character" w:customStyle="1" w:styleId="normalchar0">
    <w:name w:val="normalchar"/>
    <w:basedOn w:val="DefaultParagraphFont"/>
    <w:rsid w:val="001203AC"/>
  </w:style>
  <w:style w:type="paragraph" w:styleId="BlockText">
    <w:name w:val="Block Text"/>
    <w:basedOn w:val="Normal"/>
    <w:rsid w:val="009E79DE"/>
    <w:pPr>
      <w:ind w:left="1440" w:right="-720"/>
      <w:jc w:val="both"/>
    </w:pPr>
    <w:rPr>
      <w:sz w:val="20"/>
      <w:szCs w:val="20"/>
      <w:lang w:val="en-GB"/>
    </w:rPr>
  </w:style>
  <w:style w:type="paragraph" w:customStyle="1" w:styleId="NormalVerdana">
    <w:name w:val="Normal + Verdana"/>
    <w:aliases w:val="10 pt,Black,Normal + (Latin) Arial"/>
    <w:basedOn w:val="Normal"/>
    <w:rsid w:val="00115701"/>
    <w:pPr>
      <w:numPr>
        <w:numId w:val="19"/>
      </w:numPr>
      <w:tabs>
        <w:tab w:val="left" w:pos="387"/>
      </w:tabs>
      <w:spacing w:before="60" w:line="240" w:lineRule="atLeast"/>
      <w:jc w:val="both"/>
    </w:pPr>
    <w:rPr>
      <w:rFonts w:ascii="Verdana" w:hAnsi="Verdana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semiHidden/>
    <w:rsid w:val="0011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15701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Normal"/>
    <w:qFormat/>
    <w:rsid w:val="00650F69"/>
    <w:pPr>
      <w:suppressAutoHyphens/>
      <w:spacing w:after="200" w:line="276" w:lineRule="auto"/>
      <w:ind w:left="720"/>
      <w:contextualSpacing/>
    </w:pPr>
    <w:rPr>
      <w:rFonts w:ascii="Calibri" w:eastAsia="Droid Sans Fallback" w:hAnsi="Calibri"/>
      <w:color w:val="00000A"/>
      <w:sz w:val="22"/>
      <w:szCs w:val="22"/>
      <w:lang w:val="en-IN"/>
    </w:rPr>
  </w:style>
  <w:style w:type="paragraph" w:customStyle="1" w:styleId="PreformattedText">
    <w:name w:val="Preformatted Text"/>
    <w:basedOn w:val="Normal"/>
    <w:rsid w:val="00693F9D"/>
    <w:pPr>
      <w:widowControl w:val="0"/>
    </w:pPr>
    <w:rPr>
      <w:rFonts w:ascii="Courier New" w:eastAsia="NSimSun" w:hAnsi="Courier New" w:cs="Courier New"/>
      <w:kern w:val="2"/>
      <w:sz w:val="20"/>
      <w:szCs w:val="20"/>
      <w:lang w:eastAsia="zh-CN" w:bidi="hi-IN"/>
    </w:rPr>
  </w:style>
  <w:style w:type="paragraph" w:customStyle="1" w:styleId="TableParagraph">
    <w:name w:val="Table Paragraph"/>
    <w:basedOn w:val="Normal"/>
    <w:uiPriority w:val="1"/>
    <w:qFormat/>
    <w:rsid w:val="0058081D"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character" w:customStyle="1" w:styleId="WW8Num2z0">
    <w:name w:val="WW8Num2z0"/>
    <w:rsid w:val="00891BBB"/>
    <w:rPr>
      <w:rFonts w:ascii="Symbol" w:hAnsi="Symbol"/>
      <w:color w:val="auto"/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BB14A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BB14A9"/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452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USTRI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Infrastructure</dc:creator>
  <cp:lastModifiedBy>Anitha Thomas(UST,IN)</cp:lastModifiedBy>
  <cp:revision>28</cp:revision>
  <dcterms:created xsi:type="dcterms:W3CDTF">2025-04-17T08:42:00Z</dcterms:created>
  <dcterms:modified xsi:type="dcterms:W3CDTF">2025-05-21T12:46:00Z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dd20d1d12f98c782f210bc717c748d90c085c3912fa43af26ff628bd187a1a6b</vt:lpwstr>
  </property>
</Properties>
</file>